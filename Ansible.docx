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79B2" w:rsidRPr="00D76825" w:rsidRDefault="006779B2" w:rsidP="00606351">
      <w:pPr>
        <w:pStyle w:val="Title"/>
        <w:pBdr>
          <w:bottom w:val="none" w:sz="0" w:space="0" w:color="auto"/>
        </w:pBdr>
        <w:spacing w:line="360" w:lineRule="auto"/>
        <w:jc w:val="left"/>
        <w:rPr>
          <w:rFonts w:cs="Times New Roman"/>
          <w:color w:val="auto"/>
          <w:sz w:val="26"/>
          <w:szCs w:val="26"/>
          <w:u w:val="single"/>
        </w:rPr>
      </w:pPr>
      <w:r w:rsidRPr="00D76825">
        <w:rPr>
          <w:color w:val="auto"/>
          <w:sz w:val="26"/>
          <w:szCs w:val="26"/>
          <w:u w:val="single"/>
        </w:rPr>
        <w:t>ANSIBLE</w:t>
      </w:r>
    </w:p>
    <w:p w:rsidR="006779B2" w:rsidRPr="00D76825" w:rsidRDefault="006779B2" w:rsidP="00606351">
      <w:pPr>
        <w:numPr>
          <w:ilvl w:val="0"/>
          <w:numId w:val="1"/>
        </w:numPr>
        <w:suppressAutoHyphens/>
        <w:spacing w:after="0" w:line="360" w:lineRule="auto"/>
        <w:rPr>
          <w:rFonts w:eastAsia="Times New Roman" w:cs="Times New Roman"/>
          <w:sz w:val="24"/>
          <w:szCs w:val="24"/>
        </w:rPr>
      </w:pPr>
      <w:r w:rsidRPr="00D76825">
        <w:rPr>
          <w:rFonts w:eastAsia="Times New Roman" w:cs="Times New Roman"/>
          <w:sz w:val="24"/>
          <w:szCs w:val="24"/>
        </w:rPr>
        <w:t xml:space="preserve">Ansible is </w:t>
      </w:r>
      <w:proofErr w:type="gramStart"/>
      <w:r w:rsidRPr="00D76825">
        <w:rPr>
          <w:rFonts w:eastAsia="Times New Roman" w:cs="Times New Roman"/>
          <w:sz w:val="24"/>
          <w:szCs w:val="24"/>
        </w:rPr>
        <w:t>an</w:t>
      </w:r>
      <w:proofErr w:type="gramEnd"/>
      <w:r w:rsidRPr="00D76825">
        <w:rPr>
          <w:rFonts w:eastAsia="Times New Roman" w:cs="Times New Roman"/>
          <w:sz w:val="24"/>
          <w:szCs w:val="24"/>
        </w:rPr>
        <w:t xml:space="preserve"> configuration management and provisioning tool. It is created using python.</w:t>
      </w:r>
    </w:p>
    <w:p w:rsidR="006779B2" w:rsidRPr="00D76825" w:rsidRDefault="006779B2" w:rsidP="00606351">
      <w:pPr>
        <w:numPr>
          <w:ilvl w:val="0"/>
          <w:numId w:val="1"/>
        </w:numPr>
        <w:suppressAutoHyphens/>
        <w:spacing w:after="0" w:line="360" w:lineRule="auto"/>
        <w:rPr>
          <w:rFonts w:eastAsia="Times New Roman" w:cs="Times New Roman"/>
          <w:sz w:val="24"/>
          <w:szCs w:val="24"/>
        </w:rPr>
      </w:pPr>
      <w:r w:rsidRPr="00D76825">
        <w:rPr>
          <w:rFonts w:eastAsia="Times New Roman" w:cs="Times New Roman"/>
          <w:sz w:val="24"/>
          <w:szCs w:val="24"/>
        </w:rPr>
        <w:t xml:space="preserve">It is an automation tool, which automates all the actions in multiple servers at a time by just writing a script and pushing it to </w:t>
      </w:r>
      <w:proofErr w:type="gramStart"/>
      <w:r w:rsidRPr="00D76825">
        <w:rPr>
          <w:rFonts w:eastAsia="Times New Roman" w:cs="Times New Roman"/>
          <w:sz w:val="24"/>
          <w:szCs w:val="24"/>
        </w:rPr>
        <w:t>all the</w:t>
      </w:r>
      <w:proofErr w:type="gramEnd"/>
      <w:r w:rsidRPr="00D76825">
        <w:rPr>
          <w:rFonts w:eastAsia="Times New Roman" w:cs="Times New Roman"/>
          <w:sz w:val="24"/>
          <w:szCs w:val="24"/>
        </w:rPr>
        <w:t xml:space="preserve"> server from central server.</w:t>
      </w:r>
    </w:p>
    <w:p w:rsidR="006779B2" w:rsidRPr="00D76825" w:rsidRDefault="006779B2" w:rsidP="00606351">
      <w:pPr>
        <w:numPr>
          <w:ilvl w:val="0"/>
          <w:numId w:val="1"/>
        </w:numPr>
        <w:suppressAutoHyphens/>
        <w:spacing w:after="0" w:line="360" w:lineRule="auto"/>
        <w:rPr>
          <w:rFonts w:eastAsia="Times New Roman" w:cs="Times New Roman"/>
          <w:sz w:val="24"/>
          <w:szCs w:val="24"/>
        </w:rPr>
      </w:pPr>
      <w:r w:rsidRPr="00D76825">
        <w:rPr>
          <w:rFonts w:eastAsia="Times New Roman" w:cs="Times New Roman"/>
          <w:sz w:val="24"/>
          <w:szCs w:val="24"/>
        </w:rPr>
        <w:t xml:space="preserve">For ex:  if you have 100 servers and you want to install an application in all 100 servers. You don't need to login to all servers and do that work, just create </w:t>
      </w:r>
      <w:proofErr w:type="gramStart"/>
      <w:r w:rsidRPr="00D76825">
        <w:rPr>
          <w:rFonts w:eastAsia="Times New Roman" w:cs="Times New Roman"/>
          <w:sz w:val="24"/>
          <w:szCs w:val="24"/>
        </w:rPr>
        <w:t>an</w:t>
      </w:r>
      <w:proofErr w:type="gramEnd"/>
      <w:r w:rsidRPr="00D76825">
        <w:rPr>
          <w:rFonts w:eastAsia="Times New Roman" w:cs="Times New Roman"/>
          <w:sz w:val="24"/>
          <w:szCs w:val="24"/>
        </w:rPr>
        <w:t xml:space="preserve"> </w:t>
      </w:r>
      <w:proofErr w:type="spellStart"/>
      <w:r w:rsidRPr="00D76825">
        <w:rPr>
          <w:rFonts w:eastAsia="Times New Roman" w:cs="Times New Roman"/>
          <w:sz w:val="24"/>
          <w:szCs w:val="24"/>
        </w:rPr>
        <w:t>yaml</w:t>
      </w:r>
      <w:proofErr w:type="spellEnd"/>
      <w:r w:rsidRPr="00D76825">
        <w:rPr>
          <w:rFonts w:eastAsia="Times New Roman" w:cs="Times New Roman"/>
          <w:sz w:val="24"/>
          <w:szCs w:val="24"/>
        </w:rPr>
        <w:t xml:space="preserve"> script, run the script in the </w:t>
      </w:r>
      <w:proofErr w:type="spellStart"/>
      <w:r w:rsidRPr="00D76825">
        <w:rPr>
          <w:rFonts w:eastAsia="Times New Roman" w:cs="Times New Roman"/>
          <w:sz w:val="24"/>
          <w:szCs w:val="24"/>
        </w:rPr>
        <w:t>ansible</w:t>
      </w:r>
      <w:proofErr w:type="spellEnd"/>
      <w:r w:rsidRPr="00D76825">
        <w:rPr>
          <w:rFonts w:eastAsia="Times New Roman" w:cs="Times New Roman"/>
          <w:sz w:val="24"/>
          <w:szCs w:val="24"/>
        </w:rPr>
        <w:t xml:space="preserve"> server and it will do the remaining in </w:t>
      </w:r>
      <w:r w:rsidR="00316396">
        <w:rPr>
          <w:rFonts w:eastAsia="Times New Roman" w:cs="Times New Roman"/>
          <w:sz w:val="24"/>
          <w:szCs w:val="24"/>
        </w:rPr>
        <w:t xml:space="preserve">all </w:t>
      </w:r>
      <w:r w:rsidRPr="00D76825">
        <w:rPr>
          <w:rFonts w:eastAsia="Times New Roman" w:cs="Times New Roman"/>
          <w:sz w:val="24"/>
          <w:szCs w:val="24"/>
        </w:rPr>
        <w:t>100 servers.</w:t>
      </w:r>
    </w:p>
    <w:p w:rsidR="00810F4E" w:rsidRDefault="006779B2" w:rsidP="00606351">
      <w:pPr>
        <w:numPr>
          <w:ilvl w:val="0"/>
          <w:numId w:val="1"/>
        </w:numPr>
        <w:suppressAutoHyphens/>
        <w:spacing w:after="0" w:line="360" w:lineRule="auto"/>
        <w:rPr>
          <w:rFonts w:eastAsia="Times New Roman" w:cs="Times New Roman"/>
          <w:sz w:val="24"/>
          <w:szCs w:val="24"/>
        </w:rPr>
      </w:pPr>
      <w:r w:rsidRPr="00810F4E">
        <w:rPr>
          <w:rFonts w:eastAsia="Times New Roman" w:cs="Times New Roman"/>
          <w:sz w:val="24"/>
          <w:szCs w:val="24"/>
        </w:rPr>
        <w:t>Python is mandatory for</w:t>
      </w:r>
      <w:r w:rsidR="00810F4E">
        <w:rPr>
          <w:rFonts w:eastAsia="Times New Roman" w:cs="Times New Roman"/>
          <w:sz w:val="24"/>
          <w:szCs w:val="24"/>
        </w:rPr>
        <w:t xml:space="preserve"> </w:t>
      </w:r>
      <w:proofErr w:type="spellStart"/>
      <w:r w:rsidR="00810F4E">
        <w:rPr>
          <w:rFonts w:eastAsia="Times New Roman" w:cs="Times New Roman"/>
          <w:sz w:val="24"/>
          <w:szCs w:val="24"/>
        </w:rPr>
        <w:t>ansible</w:t>
      </w:r>
      <w:proofErr w:type="spellEnd"/>
      <w:r w:rsidR="00810F4E">
        <w:rPr>
          <w:rFonts w:eastAsia="Times New Roman" w:cs="Times New Roman"/>
          <w:sz w:val="24"/>
          <w:szCs w:val="24"/>
        </w:rPr>
        <w:t xml:space="preserve"> v2.6.</w:t>
      </w:r>
      <w:r w:rsidRPr="00810F4E">
        <w:rPr>
          <w:rFonts w:eastAsia="Times New Roman" w:cs="Times New Roman"/>
          <w:sz w:val="24"/>
          <w:szCs w:val="24"/>
        </w:rPr>
        <w:t xml:space="preserve"> </w:t>
      </w:r>
    </w:p>
    <w:p w:rsidR="006779B2" w:rsidRPr="00810F4E" w:rsidRDefault="006779B2" w:rsidP="00606351">
      <w:pPr>
        <w:numPr>
          <w:ilvl w:val="0"/>
          <w:numId w:val="1"/>
        </w:numPr>
        <w:suppressAutoHyphens/>
        <w:spacing w:after="0" w:line="360" w:lineRule="auto"/>
        <w:rPr>
          <w:rFonts w:eastAsia="Times New Roman" w:cs="Times New Roman"/>
          <w:sz w:val="24"/>
          <w:szCs w:val="24"/>
        </w:rPr>
      </w:pPr>
      <w:r w:rsidRPr="00810F4E">
        <w:rPr>
          <w:rFonts w:eastAsia="Times New Roman" w:cs="Times New Roman"/>
          <w:sz w:val="24"/>
          <w:szCs w:val="24"/>
        </w:rPr>
        <w:t xml:space="preserve">To install </w:t>
      </w:r>
      <w:proofErr w:type="spellStart"/>
      <w:r w:rsidRPr="00810F4E">
        <w:rPr>
          <w:rFonts w:eastAsia="Times New Roman" w:cs="Times New Roman"/>
          <w:sz w:val="24"/>
          <w:szCs w:val="24"/>
        </w:rPr>
        <w:t>ansible</w:t>
      </w:r>
      <w:proofErr w:type="spellEnd"/>
      <w:r w:rsidRPr="00810F4E">
        <w:rPr>
          <w:rFonts w:eastAsia="Times New Roman" w:cs="Times New Roman"/>
          <w:sz w:val="24"/>
          <w:szCs w:val="24"/>
        </w:rPr>
        <w:t xml:space="preserve">, first we have to install </w:t>
      </w:r>
      <w:proofErr w:type="spellStart"/>
      <w:r w:rsidRPr="00810F4E">
        <w:rPr>
          <w:rFonts w:eastAsia="Times New Roman" w:cs="Times New Roman"/>
          <w:b/>
        </w:rPr>
        <w:t>epel</w:t>
      </w:r>
      <w:proofErr w:type="spellEnd"/>
      <w:r w:rsidRPr="00810F4E">
        <w:rPr>
          <w:rFonts w:eastAsia="Times New Roman" w:cs="Times New Roman"/>
          <w:b/>
          <w:sz w:val="24"/>
          <w:szCs w:val="24"/>
        </w:rPr>
        <w:t>-</w:t>
      </w:r>
      <w:r w:rsidRPr="00810F4E">
        <w:rPr>
          <w:rFonts w:eastAsia="Times New Roman" w:cs="Times New Roman"/>
          <w:b/>
        </w:rPr>
        <w:t>release</w:t>
      </w:r>
      <w:r w:rsidRPr="00810F4E">
        <w:rPr>
          <w:rFonts w:eastAsia="Times New Roman" w:cs="Times New Roman"/>
        </w:rPr>
        <w:t>.</w:t>
      </w:r>
    </w:p>
    <w:p w:rsidR="006779B2" w:rsidRPr="00D76825" w:rsidRDefault="006779B2" w:rsidP="00606351">
      <w:pPr>
        <w:numPr>
          <w:ilvl w:val="0"/>
          <w:numId w:val="1"/>
        </w:numPr>
        <w:suppressAutoHyphens/>
        <w:spacing w:after="0" w:line="360" w:lineRule="auto"/>
        <w:rPr>
          <w:rFonts w:eastAsia="Times New Roman" w:cs="Times New Roman"/>
          <w:sz w:val="24"/>
          <w:szCs w:val="24"/>
        </w:rPr>
      </w:pPr>
      <w:r w:rsidRPr="00D76825">
        <w:rPr>
          <w:rFonts w:eastAsia="Times New Roman" w:cs="Times New Roman"/>
          <w:sz w:val="24"/>
          <w:szCs w:val="24"/>
        </w:rPr>
        <w:t xml:space="preserve">To Install the </w:t>
      </w:r>
      <w:proofErr w:type="spellStart"/>
      <w:r w:rsidRPr="00D76825">
        <w:rPr>
          <w:rFonts w:eastAsia="Times New Roman" w:cs="Times New Roman"/>
          <w:sz w:val="24"/>
          <w:szCs w:val="24"/>
        </w:rPr>
        <w:t>ansible</w:t>
      </w:r>
      <w:proofErr w:type="spellEnd"/>
      <w:r w:rsidRPr="00D76825">
        <w:rPr>
          <w:rFonts w:eastAsia="Times New Roman" w:cs="Times New Roman"/>
          <w:sz w:val="24"/>
          <w:szCs w:val="24"/>
        </w:rPr>
        <w:t>….</w:t>
      </w:r>
      <w:r w:rsidRPr="00D76825">
        <w:rPr>
          <w:rFonts w:eastAsia="Times New Roman" w:cs="Times New Roman"/>
          <w:b/>
        </w:rPr>
        <w:t xml:space="preserve">yum install </w:t>
      </w:r>
      <w:proofErr w:type="spellStart"/>
      <w:r w:rsidRPr="00D76825">
        <w:rPr>
          <w:rFonts w:eastAsia="Times New Roman" w:cs="Times New Roman"/>
          <w:b/>
        </w:rPr>
        <w:t>ansibl</w:t>
      </w:r>
      <w:r w:rsidR="00C9167B">
        <w:rPr>
          <w:rFonts w:eastAsia="Times New Roman" w:cs="Times New Roman"/>
          <w:b/>
        </w:rPr>
        <w:t>e</w:t>
      </w:r>
      <w:proofErr w:type="spellEnd"/>
    </w:p>
    <w:p w:rsidR="006779B2" w:rsidRPr="00D76825" w:rsidRDefault="006779B2" w:rsidP="00606351">
      <w:pPr>
        <w:numPr>
          <w:ilvl w:val="0"/>
          <w:numId w:val="1"/>
        </w:numPr>
        <w:suppressAutoHyphens/>
        <w:spacing w:after="0" w:line="360" w:lineRule="auto"/>
        <w:rPr>
          <w:rFonts w:eastAsia="Times New Roman" w:cs="Times New Roman"/>
        </w:rPr>
      </w:pPr>
      <w:r w:rsidRPr="00D76825">
        <w:rPr>
          <w:rFonts w:eastAsia="Times New Roman" w:cs="Times New Roman"/>
          <w:sz w:val="24"/>
          <w:szCs w:val="24"/>
        </w:rPr>
        <w:t xml:space="preserve">To check whether </w:t>
      </w:r>
      <w:proofErr w:type="spellStart"/>
      <w:r w:rsidRPr="00D76825">
        <w:rPr>
          <w:rFonts w:eastAsia="Times New Roman" w:cs="Times New Roman"/>
          <w:sz w:val="24"/>
          <w:szCs w:val="24"/>
        </w:rPr>
        <w:t>ansible</w:t>
      </w:r>
      <w:proofErr w:type="spellEnd"/>
      <w:r w:rsidRPr="00D76825">
        <w:rPr>
          <w:rFonts w:eastAsia="Times New Roman" w:cs="Times New Roman"/>
          <w:sz w:val="24"/>
          <w:szCs w:val="24"/>
        </w:rPr>
        <w:t xml:space="preserve"> is installed (or) not</w:t>
      </w:r>
      <w:r w:rsidRPr="00D76825">
        <w:rPr>
          <w:rFonts w:eastAsia="Times New Roman" w:cs="Times New Roman"/>
        </w:rPr>
        <w:t>…..</w:t>
      </w:r>
      <w:proofErr w:type="spellStart"/>
      <w:r w:rsidRPr="00D76825">
        <w:rPr>
          <w:rFonts w:eastAsia="Times New Roman" w:cs="Times New Roman"/>
          <w:b/>
        </w:rPr>
        <w:t>ansible</w:t>
      </w:r>
      <w:proofErr w:type="spellEnd"/>
      <w:r w:rsidRPr="00D76825">
        <w:rPr>
          <w:rFonts w:eastAsia="Times New Roman" w:cs="Times New Roman"/>
          <w:b/>
        </w:rPr>
        <w:t xml:space="preserve"> --version</w:t>
      </w:r>
      <w:r w:rsidRPr="00D76825">
        <w:rPr>
          <w:rFonts w:eastAsia="Times New Roman" w:cs="Times New Roman"/>
        </w:rPr>
        <w:t>.</w:t>
      </w:r>
    </w:p>
    <w:p w:rsidR="006779B2" w:rsidRPr="00D76825" w:rsidRDefault="006779B2" w:rsidP="00606351">
      <w:pPr>
        <w:numPr>
          <w:ilvl w:val="0"/>
          <w:numId w:val="1"/>
        </w:numPr>
        <w:suppressAutoHyphens/>
        <w:spacing w:line="360" w:lineRule="auto"/>
        <w:rPr>
          <w:rFonts w:eastAsia="Times New Roman" w:cs="Times New Roman"/>
          <w:sz w:val="24"/>
          <w:szCs w:val="24"/>
        </w:rPr>
      </w:pPr>
      <w:r w:rsidRPr="00D76825">
        <w:rPr>
          <w:rFonts w:eastAsia="Times New Roman" w:cs="Times New Roman"/>
          <w:sz w:val="24"/>
          <w:szCs w:val="24"/>
        </w:rPr>
        <w:t xml:space="preserve">Main configuration file = </w:t>
      </w:r>
      <w:r w:rsidRPr="00D76825">
        <w:rPr>
          <w:rFonts w:eastAsia="Times New Roman" w:cs="Times New Roman"/>
          <w:b/>
        </w:rPr>
        <w:t>/etc/</w:t>
      </w:r>
      <w:proofErr w:type="spellStart"/>
      <w:r w:rsidRPr="00D76825">
        <w:rPr>
          <w:rFonts w:eastAsia="Times New Roman" w:cs="Times New Roman"/>
          <w:b/>
        </w:rPr>
        <w:t>ansible</w:t>
      </w:r>
      <w:proofErr w:type="spellEnd"/>
      <w:r w:rsidRPr="00D76825">
        <w:rPr>
          <w:rFonts w:eastAsia="Times New Roman" w:cs="Times New Roman"/>
          <w:b/>
        </w:rPr>
        <w:t>/ansible.cfg</w:t>
      </w:r>
      <w:r w:rsidRPr="00D76825">
        <w:rPr>
          <w:rFonts w:eastAsia="Times New Roman" w:cs="Times New Roman"/>
        </w:rPr>
        <w:t>.</w:t>
      </w:r>
    </w:p>
    <w:p w:rsidR="00810F4E" w:rsidRDefault="00810F4E" w:rsidP="00606351">
      <w:pPr>
        <w:pStyle w:val="OWN"/>
        <w:pBdr>
          <w:bottom w:val="none" w:sz="0" w:space="0" w:color="auto"/>
        </w:pBdr>
        <w:spacing w:line="360" w:lineRule="auto"/>
        <w:jc w:val="left"/>
        <w:rPr>
          <w:rFonts w:asciiTheme="minorHAnsi" w:eastAsia="Times New Roman" w:hAnsiTheme="minorHAnsi"/>
          <w:b/>
          <w:color w:val="auto"/>
          <w:sz w:val="22"/>
          <w:szCs w:val="22"/>
          <w:u w:val="single"/>
        </w:rPr>
      </w:pPr>
    </w:p>
    <w:p w:rsidR="006779B2" w:rsidRPr="00D76825" w:rsidRDefault="006779B2" w:rsidP="00606351">
      <w:pPr>
        <w:pStyle w:val="OWN"/>
        <w:pBdr>
          <w:bottom w:val="none" w:sz="0" w:space="0" w:color="auto"/>
        </w:pBdr>
        <w:spacing w:line="360" w:lineRule="auto"/>
        <w:jc w:val="left"/>
        <w:rPr>
          <w:rFonts w:asciiTheme="minorHAnsi" w:eastAsia="Times New Roman" w:hAnsiTheme="minorHAnsi" w:cs="Times New Roman"/>
          <w:b/>
          <w:color w:val="auto"/>
          <w:sz w:val="22"/>
          <w:szCs w:val="22"/>
          <w:u w:val="single"/>
        </w:rPr>
      </w:pPr>
      <w:r w:rsidRPr="00D76825">
        <w:rPr>
          <w:rFonts w:asciiTheme="minorHAnsi" w:eastAsia="Times New Roman" w:hAnsiTheme="minorHAnsi"/>
          <w:b/>
          <w:color w:val="auto"/>
          <w:sz w:val="22"/>
          <w:szCs w:val="22"/>
          <w:u w:val="single"/>
        </w:rPr>
        <w:t>FEAUTURES</w:t>
      </w:r>
    </w:p>
    <w:p w:rsidR="006779B2" w:rsidRPr="00D76825" w:rsidRDefault="006779B2" w:rsidP="00606351">
      <w:pPr>
        <w:numPr>
          <w:ilvl w:val="0"/>
          <w:numId w:val="2"/>
        </w:numPr>
        <w:suppressAutoHyphens/>
        <w:spacing w:after="0" w:line="360" w:lineRule="auto"/>
        <w:rPr>
          <w:rFonts w:eastAsia="Times New Roman" w:cs="Times New Roman"/>
          <w:b/>
          <w:sz w:val="24"/>
          <w:szCs w:val="24"/>
        </w:rPr>
      </w:pPr>
      <w:r w:rsidRPr="00D76825">
        <w:rPr>
          <w:rFonts w:eastAsia="Times New Roman" w:cs="Times New Roman"/>
          <w:b/>
        </w:rPr>
        <w:t>Agent less</w:t>
      </w:r>
      <w:r w:rsidRPr="00D76825">
        <w:rPr>
          <w:rFonts w:eastAsia="Times New Roman" w:cs="Times New Roman"/>
          <w:sz w:val="24"/>
          <w:szCs w:val="24"/>
        </w:rPr>
        <w:t xml:space="preserve"> = No need of creating an agent in client machines like in other CM tools chef, puppet. You just have install </w:t>
      </w:r>
      <w:proofErr w:type="spellStart"/>
      <w:r w:rsidRPr="00D76825">
        <w:rPr>
          <w:rFonts w:eastAsia="Times New Roman" w:cs="Times New Roman"/>
          <w:sz w:val="24"/>
          <w:szCs w:val="24"/>
        </w:rPr>
        <w:t>ansible</w:t>
      </w:r>
      <w:proofErr w:type="spellEnd"/>
      <w:r w:rsidRPr="00D76825">
        <w:rPr>
          <w:rFonts w:eastAsia="Times New Roman" w:cs="Times New Roman"/>
          <w:sz w:val="24"/>
          <w:szCs w:val="24"/>
        </w:rPr>
        <w:t xml:space="preserve"> in server and we are good to go.</w:t>
      </w:r>
    </w:p>
    <w:p w:rsidR="006779B2" w:rsidRPr="00D76825" w:rsidRDefault="006779B2" w:rsidP="00606351">
      <w:pPr>
        <w:numPr>
          <w:ilvl w:val="0"/>
          <w:numId w:val="2"/>
        </w:numPr>
        <w:suppressAutoHyphens/>
        <w:spacing w:after="0" w:line="360" w:lineRule="auto"/>
        <w:rPr>
          <w:rFonts w:eastAsia="Times New Roman" w:cs="Times New Roman"/>
          <w:b/>
          <w:sz w:val="24"/>
          <w:szCs w:val="24"/>
        </w:rPr>
      </w:pPr>
      <w:r w:rsidRPr="00D76825">
        <w:rPr>
          <w:rFonts w:eastAsia="Times New Roman" w:cs="Times New Roman"/>
          <w:b/>
        </w:rPr>
        <w:t>SSH</w:t>
      </w:r>
      <w:r w:rsidRPr="00D76825">
        <w:rPr>
          <w:rFonts w:eastAsia="Times New Roman" w:cs="Times New Roman"/>
          <w:sz w:val="24"/>
          <w:szCs w:val="24"/>
        </w:rPr>
        <w:t xml:space="preserve"> = It uses </w:t>
      </w:r>
      <w:proofErr w:type="spellStart"/>
      <w:proofErr w:type="gramStart"/>
      <w:r w:rsidRPr="00D76825">
        <w:rPr>
          <w:rFonts w:eastAsia="Times New Roman" w:cs="Times New Roman"/>
          <w:sz w:val="24"/>
          <w:szCs w:val="24"/>
        </w:rPr>
        <w:t>ssh</w:t>
      </w:r>
      <w:proofErr w:type="spellEnd"/>
      <w:proofErr w:type="gramEnd"/>
      <w:r w:rsidRPr="00D76825">
        <w:rPr>
          <w:rFonts w:eastAsia="Times New Roman" w:cs="Times New Roman"/>
          <w:sz w:val="24"/>
          <w:szCs w:val="24"/>
        </w:rPr>
        <w:t xml:space="preserve"> connections. You don't need to install any extra software to connect to client machines. So, Make sure </w:t>
      </w:r>
      <w:proofErr w:type="spellStart"/>
      <w:proofErr w:type="gramStart"/>
      <w:r w:rsidRPr="00D76825">
        <w:rPr>
          <w:rFonts w:eastAsia="Times New Roman" w:cs="Times New Roman"/>
          <w:sz w:val="24"/>
          <w:szCs w:val="24"/>
        </w:rPr>
        <w:t>ssh</w:t>
      </w:r>
      <w:proofErr w:type="spellEnd"/>
      <w:proofErr w:type="gramEnd"/>
      <w:r w:rsidRPr="00D76825">
        <w:rPr>
          <w:rFonts w:eastAsia="Times New Roman" w:cs="Times New Roman"/>
          <w:sz w:val="24"/>
          <w:szCs w:val="24"/>
        </w:rPr>
        <w:t xml:space="preserve"> is working properly in all machines.</w:t>
      </w:r>
    </w:p>
    <w:p w:rsidR="005C0A43" w:rsidRPr="00D76825" w:rsidRDefault="006779B2" w:rsidP="00606351">
      <w:pPr>
        <w:numPr>
          <w:ilvl w:val="0"/>
          <w:numId w:val="2"/>
        </w:numPr>
        <w:suppressAutoHyphens/>
        <w:spacing w:line="360" w:lineRule="auto"/>
        <w:rPr>
          <w:rFonts w:eastAsia="Times New Roman"/>
          <w:sz w:val="24"/>
          <w:szCs w:val="24"/>
        </w:rPr>
      </w:pPr>
      <w:r w:rsidRPr="00D76825">
        <w:rPr>
          <w:rFonts w:eastAsia="Times New Roman" w:cs="Times New Roman"/>
          <w:b/>
        </w:rPr>
        <w:t>PUSH</w:t>
      </w:r>
      <w:r w:rsidRPr="00D76825">
        <w:rPr>
          <w:rFonts w:eastAsia="Times New Roman" w:cs="Times New Roman"/>
          <w:sz w:val="24"/>
          <w:szCs w:val="24"/>
        </w:rPr>
        <w:t xml:space="preserve"> = It uses push based architecture for sending configurations. Write the code in </w:t>
      </w:r>
      <w:proofErr w:type="spellStart"/>
      <w:r w:rsidRPr="00D76825">
        <w:rPr>
          <w:rFonts w:eastAsia="Times New Roman" w:cs="Times New Roman"/>
          <w:sz w:val="24"/>
          <w:szCs w:val="24"/>
        </w:rPr>
        <w:t>yaml</w:t>
      </w:r>
      <w:proofErr w:type="spellEnd"/>
      <w:r w:rsidRPr="00D76825">
        <w:rPr>
          <w:rFonts w:eastAsia="Times New Roman" w:cs="Times New Roman"/>
          <w:sz w:val="24"/>
          <w:szCs w:val="24"/>
        </w:rPr>
        <w:t xml:space="preserve"> script and execute the script. Ansible will push and executes it in all nodes.</w:t>
      </w:r>
    </w:p>
    <w:p w:rsidR="00606351" w:rsidRPr="00D76825" w:rsidRDefault="00606351" w:rsidP="00606351">
      <w:pPr>
        <w:suppressAutoHyphens/>
        <w:spacing w:after="0" w:line="360" w:lineRule="auto"/>
        <w:ind w:left="720"/>
        <w:rPr>
          <w:rFonts w:eastAsia="Times New Roman"/>
          <w:sz w:val="24"/>
          <w:szCs w:val="24"/>
        </w:rPr>
      </w:pPr>
    </w:p>
    <w:p w:rsidR="006779B2" w:rsidRPr="00D76825" w:rsidRDefault="006779B2" w:rsidP="00606351">
      <w:pPr>
        <w:pStyle w:val="OWN"/>
        <w:pBdr>
          <w:bottom w:val="none" w:sz="0" w:space="0" w:color="auto"/>
        </w:pBdr>
        <w:spacing w:line="360" w:lineRule="auto"/>
        <w:jc w:val="left"/>
        <w:rPr>
          <w:rFonts w:asciiTheme="minorHAnsi" w:eastAsia="Times New Roman" w:hAnsiTheme="minorHAnsi" w:cs="Times New Roman"/>
          <w:b/>
          <w:color w:val="auto"/>
          <w:sz w:val="22"/>
          <w:szCs w:val="22"/>
          <w:u w:val="single"/>
        </w:rPr>
      </w:pPr>
      <w:r w:rsidRPr="00D76825">
        <w:rPr>
          <w:rFonts w:asciiTheme="minorHAnsi" w:eastAsia="Times New Roman" w:hAnsiTheme="minorHAnsi"/>
          <w:b/>
          <w:color w:val="auto"/>
          <w:sz w:val="22"/>
          <w:szCs w:val="22"/>
          <w:u w:val="single"/>
        </w:rPr>
        <w:t>HOST INVENTORY</w:t>
      </w:r>
    </w:p>
    <w:p w:rsidR="006779B2" w:rsidRPr="00D76825" w:rsidRDefault="006779B2" w:rsidP="00606351">
      <w:pPr>
        <w:numPr>
          <w:ilvl w:val="0"/>
          <w:numId w:val="4"/>
        </w:numPr>
        <w:suppressAutoHyphens/>
        <w:spacing w:after="0" w:line="360" w:lineRule="auto"/>
        <w:rPr>
          <w:rFonts w:eastAsia="Times New Roman" w:cs="Times New Roman"/>
          <w:sz w:val="24"/>
          <w:szCs w:val="24"/>
        </w:rPr>
      </w:pPr>
      <w:r w:rsidRPr="00D76825">
        <w:rPr>
          <w:rFonts w:eastAsia="Times New Roman" w:cs="Times New Roman"/>
          <w:sz w:val="24"/>
          <w:szCs w:val="24"/>
        </w:rPr>
        <w:t>It contains list of your hosts and host groups.</w:t>
      </w:r>
    </w:p>
    <w:p w:rsidR="006779B2" w:rsidRPr="00D76825" w:rsidRDefault="006779B2" w:rsidP="00606351">
      <w:pPr>
        <w:numPr>
          <w:ilvl w:val="0"/>
          <w:numId w:val="4"/>
        </w:numPr>
        <w:suppressAutoHyphens/>
        <w:spacing w:after="0" w:line="360" w:lineRule="auto"/>
        <w:rPr>
          <w:rFonts w:eastAsia="Times New Roman" w:cs="Times New Roman"/>
          <w:sz w:val="24"/>
          <w:szCs w:val="24"/>
        </w:rPr>
      </w:pPr>
      <w:r w:rsidRPr="00D76825">
        <w:rPr>
          <w:rFonts w:eastAsia="Times New Roman" w:cs="Times New Roman"/>
          <w:sz w:val="24"/>
          <w:szCs w:val="24"/>
        </w:rPr>
        <w:t xml:space="preserve">It will have all your host </w:t>
      </w:r>
      <w:proofErr w:type="spellStart"/>
      <w:r w:rsidRPr="00D76825">
        <w:rPr>
          <w:rFonts w:eastAsia="Times New Roman" w:cs="Times New Roman"/>
          <w:sz w:val="24"/>
          <w:szCs w:val="24"/>
        </w:rPr>
        <w:t>ip's</w:t>
      </w:r>
      <w:proofErr w:type="spellEnd"/>
      <w:r w:rsidRPr="00D76825">
        <w:rPr>
          <w:rFonts w:eastAsia="Times New Roman" w:cs="Times New Roman"/>
          <w:sz w:val="24"/>
          <w:szCs w:val="24"/>
        </w:rPr>
        <w:t xml:space="preserve">. </w:t>
      </w:r>
      <w:proofErr w:type="gramStart"/>
      <w:r w:rsidRPr="00D76825">
        <w:rPr>
          <w:rFonts w:eastAsia="Times New Roman" w:cs="Times New Roman"/>
          <w:sz w:val="24"/>
          <w:szCs w:val="24"/>
        </w:rPr>
        <w:t>we</w:t>
      </w:r>
      <w:proofErr w:type="gramEnd"/>
      <w:r w:rsidRPr="00D76825">
        <w:rPr>
          <w:rFonts w:eastAsia="Times New Roman" w:cs="Times New Roman"/>
          <w:sz w:val="24"/>
          <w:szCs w:val="24"/>
        </w:rPr>
        <w:t xml:space="preserve"> can also create groups for the specific hosts like web servers are one group, db servers are one group.</w:t>
      </w:r>
    </w:p>
    <w:p w:rsidR="006779B2" w:rsidRPr="00D76825" w:rsidRDefault="006779B2" w:rsidP="00606351">
      <w:pPr>
        <w:numPr>
          <w:ilvl w:val="0"/>
          <w:numId w:val="4"/>
        </w:numPr>
        <w:suppressAutoHyphens/>
        <w:spacing w:after="0" w:line="360" w:lineRule="auto"/>
        <w:rPr>
          <w:rFonts w:eastAsia="Times New Roman" w:cs="Times New Roman"/>
          <w:sz w:val="24"/>
          <w:szCs w:val="24"/>
        </w:rPr>
      </w:pPr>
      <w:proofErr w:type="spellStart"/>
      <w:r w:rsidRPr="00D76825">
        <w:rPr>
          <w:rFonts w:eastAsia="Times New Roman" w:cs="Times New Roman"/>
          <w:sz w:val="24"/>
          <w:szCs w:val="24"/>
        </w:rPr>
        <w:t>Befor</w:t>
      </w:r>
      <w:proofErr w:type="spellEnd"/>
      <w:r w:rsidRPr="00D76825">
        <w:rPr>
          <w:rFonts w:eastAsia="Times New Roman" w:cs="Times New Roman"/>
          <w:sz w:val="24"/>
          <w:szCs w:val="24"/>
        </w:rPr>
        <w:t xml:space="preserve"> adding hosts to inventory, make sure you have made </w:t>
      </w:r>
      <w:proofErr w:type="gramStart"/>
      <w:r w:rsidRPr="00D76825">
        <w:rPr>
          <w:rFonts w:eastAsia="Times New Roman" w:cs="Times New Roman"/>
          <w:sz w:val="24"/>
          <w:szCs w:val="24"/>
        </w:rPr>
        <w:t>an</w:t>
      </w:r>
      <w:proofErr w:type="gramEnd"/>
      <w:r w:rsidRPr="00D76825">
        <w:rPr>
          <w:rFonts w:eastAsia="Times New Roman" w:cs="Times New Roman"/>
          <w:sz w:val="24"/>
          <w:szCs w:val="24"/>
        </w:rPr>
        <w:t xml:space="preserve"> successful </w:t>
      </w:r>
      <w:proofErr w:type="spellStart"/>
      <w:r w:rsidRPr="00D76825">
        <w:rPr>
          <w:rFonts w:eastAsia="Times New Roman" w:cs="Times New Roman"/>
          <w:sz w:val="24"/>
          <w:szCs w:val="24"/>
        </w:rPr>
        <w:t>ssh</w:t>
      </w:r>
      <w:proofErr w:type="spellEnd"/>
      <w:r w:rsidRPr="00D76825">
        <w:rPr>
          <w:rFonts w:eastAsia="Times New Roman" w:cs="Times New Roman"/>
          <w:sz w:val="24"/>
          <w:szCs w:val="24"/>
        </w:rPr>
        <w:t xml:space="preserve"> connection with all the nodes to maintain without </w:t>
      </w:r>
      <w:proofErr w:type="spellStart"/>
      <w:r w:rsidRPr="00D76825">
        <w:rPr>
          <w:rFonts w:eastAsia="Times New Roman" w:cs="Times New Roman"/>
          <w:sz w:val="24"/>
          <w:szCs w:val="24"/>
        </w:rPr>
        <w:t>intereption</w:t>
      </w:r>
      <w:proofErr w:type="spellEnd"/>
      <w:r w:rsidRPr="00D76825">
        <w:rPr>
          <w:rFonts w:eastAsia="Times New Roman" w:cs="Times New Roman"/>
          <w:sz w:val="24"/>
          <w:szCs w:val="24"/>
        </w:rPr>
        <w:t>.</w:t>
      </w:r>
    </w:p>
    <w:p w:rsidR="006779B2" w:rsidRPr="00D76825" w:rsidRDefault="006779B2" w:rsidP="00606351">
      <w:pPr>
        <w:numPr>
          <w:ilvl w:val="0"/>
          <w:numId w:val="4"/>
        </w:numPr>
        <w:suppressAutoHyphens/>
        <w:spacing w:after="0" w:line="360" w:lineRule="auto"/>
        <w:rPr>
          <w:rFonts w:eastAsia="Times New Roman" w:cs="Times New Roman"/>
          <w:sz w:val="24"/>
          <w:szCs w:val="24"/>
        </w:rPr>
      </w:pPr>
      <w:r w:rsidRPr="00D76825">
        <w:rPr>
          <w:rFonts w:eastAsia="Times New Roman" w:cs="Times New Roman"/>
          <w:sz w:val="24"/>
          <w:szCs w:val="24"/>
        </w:rPr>
        <w:t xml:space="preserve">If you get an error like this while making </w:t>
      </w:r>
      <w:proofErr w:type="spellStart"/>
      <w:proofErr w:type="gramStart"/>
      <w:r w:rsidRPr="00D76825">
        <w:rPr>
          <w:rFonts w:eastAsia="Times New Roman" w:cs="Times New Roman"/>
          <w:sz w:val="24"/>
          <w:szCs w:val="24"/>
        </w:rPr>
        <w:t>ssh</w:t>
      </w:r>
      <w:proofErr w:type="spellEnd"/>
      <w:proofErr w:type="gramEnd"/>
      <w:r w:rsidRPr="00D76825">
        <w:rPr>
          <w:rFonts w:eastAsia="Times New Roman" w:cs="Times New Roman"/>
          <w:sz w:val="24"/>
          <w:szCs w:val="24"/>
        </w:rPr>
        <w:t xml:space="preserve"> connection with node.</w:t>
      </w:r>
    </w:p>
    <w:p w:rsidR="006779B2" w:rsidRPr="00D76825" w:rsidRDefault="006779B2" w:rsidP="00606351">
      <w:pPr>
        <w:spacing w:line="360" w:lineRule="auto"/>
        <w:ind w:left="720"/>
        <w:rPr>
          <w:rFonts w:eastAsia="Times New Roman" w:cs="Times New Roman"/>
          <w:sz w:val="24"/>
          <w:szCs w:val="24"/>
        </w:rPr>
      </w:pPr>
      <w:r w:rsidRPr="00D76825">
        <w:rPr>
          <w:rFonts w:eastAsia="Times New Roman" w:cs="Times New Roman"/>
          <w:b/>
        </w:rPr>
        <w:lastRenderedPageBreak/>
        <w:t xml:space="preserve">        “1 key(s) remain to be installed -- if you are prompted now it is to install the new keys”</w:t>
      </w:r>
      <w:r w:rsidRPr="00D76825">
        <w:rPr>
          <w:rFonts w:eastAsia="Times New Roman" w:cs="Times New Roman"/>
          <w:sz w:val="24"/>
          <w:szCs w:val="24"/>
        </w:rPr>
        <w:t xml:space="preserve"> </w:t>
      </w:r>
    </w:p>
    <w:p w:rsidR="006779B2" w:rsidRPr="00D76825" w:rsidRDefault="006779B2" w:rsidP="00606351">
      <w:pPr>
        <w:numPr>
          <w:ilvl w:val="0"/>
          <w:numId w:val="4"/>
        </w:numPr>
        <w:suppressAutoHyphens/>
        <w:spacing w:after="0" w:line="360" w:lineRule="auto"/>
        <w:rPr>
          <w:rFonts w:eastAsia="Times New Roman" w:cs="Times New Roman"/>
          <w:sz w:val="24"/>
          <w:szCs w:val="24"/>
        </w:rPr>
      </w:pPr>
      <w:r w:rsidRPr="00D76825">
        <w:rPr>
          <w:rFonts w:eastAsia="Times New Roman" w:cs="Times New Roman"/>
          <w:sz w:val="24"/>
          <w:szCs w:val="24"/>
        </w:rPr>
        <w:t xml:space="preserve">Just set </w:t>
      </w:r>
      <w:r w:rsidRPr="00D76825">
        <w:rPr>
          <w:rFonts w:eastAsia="Times New Roman" w:cs="Times New Roman"/>
        </w:rPr>
        <w:t>“</w:t>
      </w:r>
      <w:r w:rsidRPr="00D76825">
        <w:rPr>
          <w:rFonts w:eastAsia="Times New Roman" w:cs="Times New Roman"/>
          <w:b/>
        </w:rPr>
        <w:t>password</w:t>
      </w:r>
      <w:r w:rsidRPr="00D76825">
        <w:rPr>
          <w:rFonts w:eastAsia="Times New Roman" w:cs="Times New Roman"/>
        </w:rPr>
        <w:t xml:space="preserve"> </w:t>
      </w:r>
      <w:r w:rsidRPr="00D76825">
        <w:rPr>
          <w:rFonts w:eastAsia="Times New Roman" w:cs="Times New Roman"/>
          <w:b/>
        </w:rPr>
        <w:t xml:space="preserve">authentication yes” </w:t>
      </w:r>
      <w:r w:rsidRPr="00D76825">
        <w:rPr>
          <w:rFonts w:eastAsia="Times New Roman" w:cs="Times New Roman"/>
          <w:sz w:val="24"/>
          <w:szCs w:val="24"/>
        </w:rPr>
        <w:t>in /</w:t>
      </w:r>
      <w:r w:rsidRPr="00D76825">
        <w:rPr>
          <w:rFonts w:eastAsia="Times New Roman" w:cs="Times New Roman"/>
          <w:b/>
        </w:rPr>
        <w:t>etc/</w:t>
      </w:r>
      <w:proofErr w:type="spellStart"/>
      <w:r w:rsidRPr="00D76825">
        <w:rPr>
          <w:rFonts w:eastAsia="Times New Roman" w:cs="Times New Roman"/>
          <w:b/>
        </w:rPr>
        <w:t>ssh</w:t>
      </w:r>
      <w:proofErr w:type="spellEnd"/>
      <w:r w:rsidRPr="00D76825">
        <w:rPr>
          <w:rFonts w:eastAsia="Times New Roman" w:cs="Times New Roman"/>
          <w:b/>
        </w:rPr>
        <w:t>/</w:t>
      </w:r>
      <w:proofErr w:type="spellStart"/>
      <w:r w:rsidRPr="00D76825">
        <w:rPr>
          <w:rFonts w:eastAsia="Times New Roman" w:cs="Times New Roman"/>
          <w:b/>
        </w:rPr>
        <w:t>sshd_config</w:t>
      </w:r>
      <w:proofErr w:type="spellEnd"/>
      <w:r w:rsidRPr="00D76825">
        <w:rPr>
          <w:rFonts w:eastAsia="Times New Roman" w:cs="Times New Roman"/>
          <w:sz w:val="24"/>
          <w:szCs w:val="24"/>
        </w:rPr>
        <w:t xml:space="preserve"> file in </w:t>
      </w:r>
      <w:r w:rsidRPr="00D76825">
        <w:rPr>
          <w:rFonts w:eastAsia="Times New Roman" w:cs="Times New Roman"/>
          <w:b/>
        </w:rPr>
        <w:t>node</w:t>
      </w:r>
      <w:r w:rsidRPr="00D76825">
        <w:rPr>
          <w:rFonts w:eastAsia="Times New Roman" w:cs="Times New Roman"/>
          <w:sz w:val="24"/>
          <w:szCs w:val="24"/>
        </w:rPr>
        <w:t xml:space="preserve"> machine and restart the node </w:t>
      </w:r>
      <w:proofErr w:type="spellStart"/>
      <w:proofErr w:type="gramStart"/>
      <w:r w:rsidRPr="00D76825">
        <w:rPr>
          <w:rFonts w:eastAsia="Times New Roman" w:cs="Times New Roman"/>
          <w:sz w:val="24"/>
          <w:szCs w:val="24"/>
        </w:rPr>
        <w:t>ssh</w:t>
      </w:r>
      <w:proofErr w:type="spellEnd"/>
      <w:proofErr w:type="gramEnd"/>
      <w:r w:rsidRPr="00D76825">
        <w:rPr>
          <w:rFonts w:eastAsia="Times New Roman" w:cs="Times New Roman"/>
          <w:sz w:val="24"/>
          <w:szCs w:val="24"/>
        </w:rPr>
        <w:t xml:space="preserve"> server.</w:t>
      </w:r>
    </w:p>
    <w:p w:rsidR="006779B2" w:rsidRPr="00D76825" w:rsidRDefault="006779B2" w:rsidP="00606351">
      <w:pPr>
        <w:numPr>
          <w:ilvl w:val="0"/>
          <w:numId w:val="4"/>
        </w:numPr>
        <w:suppressAutoHyphens/>
        <w:spacing w:after="0" w:line="360" w:lineRule="auto"/>
        <w:rPr>
          <w:rFonts w:eastAsia="Times New Roman" w:cs="Times New Roman"/>
          <w:sz w:val="24"/>
          <w:szCs w:val="24"/>
        </w:rPr>
      </w:pPr>
      <w:r w:rsidRPr="00D76825">
        <w:rPr>
          <w:rFonts w:eastAsia="Times New Roman" w:cs="Times New Roman"/>
          <w:sz w:val="24"/>
          <w:szCs w:val="24"/>
        </w:rPr>
        <w:t xml:space="preserve">To add hosts, just write down the </w:t>
      </w:r>
      <w:proofErr w:type="spellStart"/>
      <w:r w:rsidRPr="00D76825">
        <w:rPr>
          <w:rFonts w:eastAsia="Times New Roman" w:cs="Times New Roman"/>
          <w:sz w:val="24"/>
          <w:szCs w:val="24"/>
        </w:rPr>
        <w:t>ip</w:t>
      </w:r>
      <w:proofErr w:type="spellEnd"/>
      <w:r w:rsidRPr="00D76825">
        <w:rPr>
          <w:rFonts w:eastAsia="Times New Roman" w:cs="Times New Roman"/>
          <w:sz w:val="24"/>
          <w:szCs w:val="24"/>
        </w:rPr>
        <w:t xml:space="preserve"> of hosts.</w:t>
      </w:r>
    </w:p>
    <w:p w:rsidR="006779B2" w:rsidRPr="00D76825" w:rsidRDefault="006779B2" w:rsidP="00606351">
      <w:pPr>
        <w:numPr>
          <w:ilvl w:val="0"/>
          <w:numId w:val="4"/>
        </w:numPr>
        <w:suppressAutoHyphens/>
        <w:spacing w:after="0" w:line="360" w:lineRule="auto"/>
        <w:rPr>
          <w:rFonts w:eastAsia="Times New Roman" w:cs="Times New Roman"/>
          <w:b/>
          <w:sz w:val="24"/>
          <w:szCs w:val="24"/>
        </w:rPr>
      </w:pPr>
      <w:r w:rsidRPr="00D76825">
        <w:rPr>
          <w:rFonts w:eastAsia="Times New Roman" w:cs="Times New Roman"/>
          <w:sz w:val="24"/>
          <w:szCs w:val="24"/>
        </w:rPr>
        <w:t xml:space="preserve">To create a group in inventory, write </w:t>
      </w:r>
      <w:proofErr w:type="spellStart"/>
      <w:r w:rsidRPr="00D76825">
        <w:rPr>
          <w:rFonts w:eastAsia="Times New Roman" w:cs="Times New Roman"/>
          <w:sz w:val="24"/>
          <w:szCs w:val="24"/>
        </w:rPr>
        <w:t>grpname</w:t>
      </w:r>
      <w:proofErr w:type="spellEnd"/>
      <w:r w:rsidRPr="00D76825">
        <w:rPr>
          <w:rFonts w:eastAsia="Times New Roman" w:cs="Times New Roman"/>
          <w:sz w:val="24"/>
          <w:szCs w:val="24"/>
        </w:rPr>
        <w:t xml:space="preserve"> in square </w:t>
      </w:r>
      <w:proofErr w:type="spellStart"/>
      <w:r w:rsidRPr="00D76825">
        <w:rPr>
          <w:rFonts w:eastAsia="Times New Roman" w:cs="Times New Roman"/>
          <w:sz w:val="24"/>
          <w:szCs w:val="24"/>
        </w:rPr>
        <w:t>bracets</w:t>
      </w:r>
      <w:proofErr w:type="spellEnd"/>
      <w:r w:rsidRPr="00D76825">
        <w:rPr>
          <w:rFonts w:eastAsia="Times New Roman" w:cs="Times New Roman"/>
          <w:sz w:val="24"/>
          <w:szCs w:val="24"/>
        </w:rPr>
        <w:t xml:space="preserve"> and write the hosts </w:t>
      </w:r>
      <w:proofErr w:type="spellStart"/>
      <w:r w:rsidRPr="00D76825">
        <w:rPr>
          <w:rFonts w:eastAsia="Times New Roman" w:cs="Times New Roman"/>
          <w:sz w:val="24"/>
          <w:szCs w:val="24"/>
        </w:rPr>
        <w:t>ip's</w:t>
      </w:r>
      <w:proofErr w:type="spellEnd"/>
      <w:r w:rsidRPr="00D76825">
        <w:rPr>
          <w:rFonts w:eastAsia="Times New Roman" w:cs="Times New Roman"/>
          <w:sz w:val="24"/>
          <w:szCs w:val="24"/>
        </w:rPr>
        <w:t xml:space="preserve"> down the </w:t>
      </w:r>
      <w:proofErr w:type="spellStart"/>
      <w:r w:rsidRPr="00D76825">
        <w:rPr>
          <w:rFonts w:eastAsia="Times New Roman" w:cs="Times New Roman"/>
          <w:sz w:val="24"/>
          <w:szCs w:val="24"/>
        </w:rPr>
        <w:t>groupname</w:t>
      </w:r>
      <w:proofErr w:type="spellEnd"/>
      <w:r w:rsidRPr="00D76825">
        <w:rPr>
          <w:rFonts w:eastAsia="Times New Roman" w:cs="Times New Roman"/>
          <w:sz w:val="24"/>
          <w:szCs w:val="24"/>
        </w:rPr>
        <w:t>.</w:t>
      </w:r>
    </w:p>
    <w:p w:rsidR="006779B2" w:rsidRPr="00D76825" w:rsidRDefault="006779B2" w:rsidP="00606351">
      <w:pPr>
        <w:spacing w:after="0" w:line="360" w:lineRule="auto"/>
        <w:ind w:left="720"/>
        <w:rPr>
          <w:rFonts w:eastAsia="Times New Roman" w:cs="Times New Roman"/>
          <w:b/>
        </w:rPr>
      </w:pPr>
      <w:r w:rsidRPr="00D76825">
        <w:rPr>
          <w:rFonts w:eastAsia="Times New Roman" w:cs="Times New Roman"/>
          <w:b/>
        </w:rPr>
        <w:t xml:space="preserve">    </w:t>
      </w:r>
      <w:r w:rsidR="00FC02B8" w:rsidRPr="00D76825">
        <w:rPr>
          <w:rFonts w:eastAsia="Times New Roman" w:cs="Times New Roman"/>
          <w:b/>
        </w:rPr>
        <w:tab/>
      </w:r>
      <w:r w:rsidRPr="00D76825">
        <w:rPr>
          <w:rFonts w:eastAsia="Times New Roman" w:cs="Times New Roman"/>
          <w:b/>
        </w:rPr>
        <w:t xml:space="preserve"> [</w:t>
      </w:r>
      <w:proofErr w:type="gramStart"/>
      <w:r w:rsidRPr="00D76825">
        <w:rPr>
          <w:rFonts w:eastAsia="Times New Roman" w:cs="Times New Roman"/>
          <w:b/>
        </w:rPr>
        <w:t>host</w:t>
      </w:r>
      <w:proofErr w:type="gramEnd"/>
      <w:r w:rsidRPr="00D76825">
        <w:rPr>
          <w:rFonts w:eastAsia="Times New Roman" w:cs="Times New Roman"/>
          <w:b/>
        </w:rPr>
        <w:t xml:space="preserve"> group name]</w:t>
      </w:r>
    </w:p>
    <w:p w:rsidR="006779B2" w:rsidRPr="00D76825" w:rsidRDefault="006779B2" w:rsidP="00606351">
      <w:pPr>
        <w:spacing w:after="0" w:line="360" w:lineRule="auto"/>
        <w:ind w:left="720"/>
        <w:rPr>
          <w:rFonts w:eastAsia="Times New Roman" w:cs="Times New Roman"/>
          <w:b/>
        </w:rPr>
      </w:pPr>
      <w:r w:rsidRPr="00D76825">
        <w:rPr>
          <w:rFonts w:eastAsia="Times New Roman" w:cs="Times New Roman"/>
          <w:b/>
        </w:rPr>
        <w:t xml:space="preserve">     </w:t>
      </w:r>
      <w:r w:rsidR="00FC02B8" w:rsidRPr="00D76825">
        <w:rPr>
          <w:rFonts w:eastAsia="Times New Roman" w:cs="Times New Roman"/>
          <w:b/>
        </w:rPr>
        <w:tab/>
      </w:r>
      <w:r w:rsidRPr="00D76825">
        <w:rPr>
          <w:rFonts w:eastAsia="Times New Roman" w:cs="Times New Roman"/>
          <w:b/>
        </w:rPr>
        <w:t xml:space="preserve">Host </w:t>
      </w:r>
      <w:proofErr w:type="spellStart"/>
      <w:r w:rsidRPr="00D76825">
        <w:rPr>
          <w:rFonts w:eastAsia="Times New Roman" w:cs="Times New Roman"/>
          <w:b/>
        </w:rPr>
        <w:t>ip</w:t>
      </w:r>
      <w:proofErr w:type="spellEnd"/>
      <w:r w:rsidRPr="00D76825">
        <w:rPr>
          <w:rFonts w:eastAsia="Times New Roman" w:cs="Times New Roman"/>
          <w:b/>
        </w:rPr>
        <w:t xml:space="preserve"> 1</w:t>
      </w:r>
    </w:p>
    <w:p w:rsidR="006779B2" w:rsidRPr="00D76825" w:rsidRDefault="006779B2" w:rsidP="00606351">
      <w:pPr>
        <w:spacing w:after="0" w:line="360" w:lineRule="auto"/>
        <w:ind w:left="720"/>
        <w:rPr>
          <w:rFonts w:eastAsia="Times New Roman" w:cs="Times New Roman"/>
          <w:b/>
        </w:rPr>
      </w:pPr>
      <w:r w:rsidRPr="00D76825">
        <w:rPr>
          <w:rFonts w:eastAsia="Times New Roman" w:cs="Times New Roman"/>
          <w:b/>
        </w:rPr>
        <w:t xml:space="preserve">     </w:t>
      </w:r>
      <w:r w:rsidR="00FC02B8" w:rsidRPr="00D76825">
        <w:rPr>
          <w:rFonts w:eastAsia="Times New Roman" w:cs="Times New Roman"/>
          <w:b/>
        </w:rPr>
        <w:tab/>
      </w:r>
      <w:r w:rsidRPr="00D76825">
        <w:rPr>
          <w:rFonts w:eastAsia="Times New Roman" w:cs="Times New Roman"/>
          <w:b/>
        </w:rPr>
        <w:t xml:space="preserve">Host </w:t>
      </w:r>
      <w:proofErr w:type="spellStart"/>
      <w:r w:rsidRPr="00D76825">
        <w:rPr>
          <w:rFonts w:eastAsia="Times New Roman" w:cs="Times New Roman"/>
          <w:b/>
        </w:rPr>
        <w:t>ip</w:t>
      </w:r>
      <w:proofErr w:type="spellEnd"/>
      <w:r w:rsidRPr="00D76825">
        <w:rPr>
          <w:rFonts w:eastAsia="Times New Roman" w:cs="Times New Roman"/>
          <w:b/>
        </w:rPr>
        <w:t xml:space="preserve"> 2</w:t>
      </w:r>
    </w:p>
    <w:p w:rsidR="006779B2" w:rsidRPr="00D76825" w:rsidRDefault="006779B2" w:rsidP="00606351">
      <w:pPr>
        <w:spacing w:after="0" w:line="360" w:lineRule="auto"/>
        <w:ind w:left="720"/>
        <w:rPr>
          <w:rFonts w:eastAsia="Times New Roman" w:cs="Times New Roman"/>
          <w:b/>
        </w:rPr>
      </w:pPr>
      <w:r w:rsidRPr="00D76825">
        <w:rPr>
          <w:rFonts w:eastAsia="Times New Roman" w:cs="Times New Roman"/>
          <w:b/>
        </w:rPr>
        <w:t xml:space="preserve">     </w:t>
      </w:r>
      <w:r w:rsidR="00FC02B8" w:rsidRPr="00D76825">
        <w:rPr>
          <w:rFonts w:eastAsia="Times New Roman" w:cs="Times New Roman"/>
          <w:b/>
        </w:rPr>
        <w:tab/>
      </w:r>
      <w:r w:rsidRPr="00D76825">
        <w:rPr>
          <w:rFonts w:eastAsia="Times New Roman" w:cs="Times New Roman"/>
          <w:b/>
        </w:rPr>
        <w:t xml:space="preserve">Host </w:t>
      </w:r>
      <w:proofErr w:type="spellStart"/>
      <w:r w:rsidRPr="00D76825">
        <w:rPr>
          <w:rFonts w:eastAsia="Times New Roman" w:cs="Times New Roman"/>
          <w:b/>
        </w:rPr>
        <w:t>ip</w:t>
      </w:r>
      <w:proofErr w:type="spellEnd"/>
      <w:r w:rsidRPr="00D76825">
        <w:rPr>
          <w:rFonts w:eastAsia="Times New Roman" w:cs="Times New Roman"/>
          <w:b/>
        </w:rPr>
        <w:t xml:space="preserve"> 3</w:t>
      </w:r>
    </w:p>
    <w:p w:rsidR="006779B2" w:rsidRPr="00D76825" w:rsidRDefault="006779B2" w:rsidP="00606351">
      <w:pPr>
        <w:numPr>
          <w:ilvl w:val="0"/>
          <w:numId w:val="4"/>
        </w:numPr>
        <w:suppressAutoHyphens/>
        <w:spacing w:after="0" w:line="360" w:lineRule="auto"/>
        <w:rPr>
          <w:rFonts w:eastAsia="Times New Roman" w:cs="Times New Roman"/>
          <w:sz w:val="24"/>
          <w:szCs w:val="24"/>
        </w:rPr>
      </w:pPr>
      <w:r w:rsidRPr="00D76825">
        <w:rPr>
          <w:rFonts w:eastAsia="Times New Roman" w:cs="Times New Roman"/>
          <w:sz w:val="24"/>
          <w:szCs w:val="24"/>
        </w:rPr>
        <w:t xml:space="preserve">So, whenever you want to make configuration changes just for db server, mention the </w:t>
      </w:r>
      <w:proofErr w:type="spellStart"/>
      <w:r w:rsidRPr="00D76825">
        <w:rPr>
          <w:rFonts w:eastAsia="Times New Roman" w:cs="Times New Roman"/>
          <w:sz w:val="24"/>
          <w:szCs w:val="24"/>
        </w:rPr>
        <w:t>dbserver</w:t>
      </w:r>
      <w:proofErr w:type="spellEnd"/>
      <w:r w:rsidRPr="00D76825">
        <w:rPr>
          <w:rFonts w:eastAsia="Times New Roman" w:cs="Times New Roman"/>
          <w:sz w:val="24"/>
          <w:szCs w:val="24"/>
        </w:rPr>
        <w:t xml:space="preserve"> </w:t>
      </w:r>
      <w:proofErr w:type="spellStart"/>
      <w:r w:rsidRPr="00D76825">
        <w:rPr>
          <w:rFonts w:eastAsia="Times New Roman" w:cs="Times New Roman"/>
          <w:sz w:val="24"/>
          <w:szCs w:val="24"/>
        </w:rPr>
        <w:t>grpname</w:t>
      </w:r>
      <w:proofErr w:type="spellEnd"/>
      <w:r w:rsidRPr="00D76825">
        <w:rPr>
          <w:rFonts w:eastAsia="Times New Roman" w:cs="Times New Roman"/>
          <w:sz w:val="24"/>
          <w:szCs w:val="24"/>
        </w:rPr>
        <w:t xml:space="preserve"> while executing the playbook and it will change only that specific </w:t>
      </w:r>
      <w:proofErr w:type="spellStart"/>
      <w:r w:rsidRPr="00D76825">
        <w:rPr>
          <w:rFonts w:eastAsia="Times New Roman" w:cs="Times New Roman"/>
          <w:sz w:val="24"/>
          <w:szCs w:val="24"/>
        </w:rPr>
        <w:t>grp</w:t>
      </w:r>
      <w:proofErr w:type="spellEnd"/>
      <w:r w:rsidRPr="00D76825">
        <w:rPr>
          <w:rFonts w:eastAsia="Times New Roman" w:cs="Times New Roman"/>
          <w:sz w:val="24"/>
          <w:szCs w:val="24"/>
        </w:rPr>
        <w:t>.</w:t>
      </w:r>
    </w:p>
    <w:p w:rsidR="006779B2" w:rsidRPr="00D76825" w:rsidRDefault="006779B2" w:rsidP="00606351">
      <w:pPr>
        <w:numPr>
          <w:ilvl w:val="0"/>
          <w:numId w:val="4"/>
        </w:numPr>
        <w:suppressAutoHyphens/>
        <w:spacing w:after="0" w:line="360" w:lineRule="auto"/>
        <w:rPr>
          <w:rFonts w:eastAsia="Times New Roman"/>
          <w:sz w:val="24"/>
          <w:szCs w:val="24"/>
        </w:rPr>
      </w:pPr>
      <w:proofErr w:type="gramStart"/>
      <w:r w:rsidRPr="00D76825">
        <w:rPr>
          <w:rFonts w:eastAsia="Times New Roman" w:cs="Times New Roman"/>
          <w:sz w:val="24"/>
          <w:szCs w:val="24"/>
        </w:rPr>
        <w:t>default</w:t>
      </w:r>
      <w:proofErr w:type="gramEnd"/>
      <w:r w:rsidRPr="00D76825">
        <w:rPr>
          <w:rFonts w:eastAsia="Times New Roman" w:cs="Times New Roman"/>
          <w:sz w:val="24"/>
          <w:szCs w:val="24"/>
        </w:rPr>
        <w:t xml:space="preserve"> location of inventory = </w:t>
      </w:r>
      <w:r w:rsidRPr="00D76825">
        <w:rPr>
          <w:rFonts w:eastAsia="Times New Roman" w:cs="Times New Roman"/>
          <w:b/>
        </w:rPr>
        <w:t>/etc/</w:t>
      </w:r>
      <w:proofErr w:type="spellStart"/>
      <w:r w:rsidRPr="00D76825">
        <w:rPr>
          <w:rFonts w:eastAsia="Times New Roman" w:cs="Times New Roman"/>
          <w:b/>
        </w:rPr>
        <w:t>ansible</w:t>
      </w:r>
      <w:proofErr w:type="spellEnd"/>
      <w:r w:rsidRPr="00D76825">
        <w:rPr>
          <w:rFonts w:eastAsia="Times New Roman" w:cs="Times New Roman"/>
          <w:b/>
        </w:rPr>
        <w:t>/hosts</w:t>
      </w:r>
      <w:r w:rsidRPr="00D76825">
        <w:rPr>
          <w:rFonts w:eastAsia="Times New Roman" w:cs="Times New Roman"/>
          <w:sz w:val="24"/>
          <w:szCs w:val="24"/>
        </w:rPr>
        <w:t>.</w:t>
      </w:r>
    </w:p>
    <w:p w:rsidR="006779B2" w:rsidRPr="00D76825" w:rsidRDefault="006779B2" w:rsidP="00606351">
      <w:pPr>
        <w:numPr>
          <w:ilvl w:val="0"/>
          <w:numId w:val="4"/>
        </w:numPr>
        <w:suppressAutoHyphens/>
        <w:spacing w:after="0" w:line="360" w:lineRule="auto"/>
        <w:rPr>
          <w:rFonts w:eastAsia="Times New Roman"/>
        </w:rPr>
      </w:pPr>
      <w:r w:rsidRPr="00D76825">
        <w:rPr>
          <w:rFonts w:eastAsia="Times New Roman"/>
          <w:sz w:val="24"/>
          <w:szCs w:val="24"/>
        </w:rPr>
        <w:t xml:space="preserve">To see how many hosts we configured in inventory </w:t>
      </w:r>
      <w:r w:rsidRPr="00D76825">
        <w:rPr>
          <w:rFonts w:eastAsia="Times New Roman"/>
        </w:rPr>
        <w:t xml:space="preserve">= </w:t>
      </w:r>
      <w:proofErr w:type="spellStart"/>
      <w:r w:rsidRPr="00D76825">
        <w:rPr>
          <w:rFonts w:eastAsia="Times New Roman"/>
          <w:b/>
        </w:rPr>
        <w:t>ansible</w:t>
      </w:r>
      <w:proofErr w:type="spellEnd"/>
      <w:r w:rsidRPr="00D76825">
        <w:rPr>
          <w:rFonts w:eastAsia="Times New Roman"/>
          <w:b/>
        </w:rPr>
        <w:t xml:space="preserve"> </w:t>
      </w:r>
      <w:proofErr w:type="gramStart"/>
      <w:r w:rsidRPr="00D76825">
        <w:rPr>
          <w:rFonts w:eastAsia="Times New Roman"/>
          <w:b/>
        </w:rPr>
        <w:t xml:space="preserve">all </w:t>
      </w:r>
      <w:r w:rsidR="006D5ED5">
        <w:rPr>
          <w:rFonts w:eastAsia="Times New Roman"/>
          <w:b/>
        </w:rPr>
        <w:t xml:space="preserve"> --</w:t>
      </w:r>
      <w:proofErr w:type="gramEnd"/>
      <w:r w:rsidRPr="00D76825">
        <w:rPr>
          <w:rFonts w:eastAsia="Times New Roman"/>
          <w:b/>
        </w:rPr>
        <w:t>list-hosts</w:t>
      </w:r>
      <w:r w:rsidRPr="00D76825">
        <w:rPr>
          <w:rFonts w:eastAsia="Times New Roman"/>
        </w:rPr>
        <w:t>.</w:t>
      </w:r>
    </w:p>
    <w:p w:rsidR="006779B2" w:rsidRPr="00D76825" w:rsidRDefault="006779B2" w:rsidP="00606351">
      <w:pPr>
        <w:numPr>
          <w:ilvl w:val="0"/>
          <w:numId w:val="4"/>
        </w:numPr>
        <w:suppressAutoHyphens/>
        <w:spacing w:after="0" w:line="360" w:lineRule="auto"/>
        <w:rPr>
          <w:rFonts w:eastAsia="Times New Roman"/>
          <w:sz w:val="24"/>
          <w:szCs w:val="24"/>
        </w:rPr>
      </w:pPr>
      <w:r w:rsidRPr="00D76825">
        <w:rPr>
          <w:rFonts w:eastAsia="Times New Roman"/>
          <w:sz w:val="24"/>
          <w:szCs w:val="24"/>
        </w:rPr>
        <w:t xml:space="preserve">After adding host inventory try to ping whether we configured correctly (or) not = </w:t>
      </w:r>
      <w:proofErr w:type="spellStart"/>
      <w:r w:rsidRPr="00D76825">
        <w:rPr>
          <w:rFonts w:eastAsia="Times New Roman"/>
          <w:b/>
        </w:rPr>
        <w:t>ansible</w:t>
      </w:r>
      <w:proofErr w:type="spellEnd"/>
      <w:r w:rsidRPr="00D76825">
        <w:rPr>
          <w:rFonts w:eastAsia="Times New Roman"/>
          <w:b/>
        </w:rPr>
        <w:t xml:space="preserve"> </w:t>
      </w:r>
      <w:r w:rsidR="00A4658C">
        <w:rPr>
          <w:rFonts w:eastAsia="Times New Roman"/>
          <w:b/>
        </w:rPr>
        <w:t>test</w:t>
      </w:r>
      <w:r w:rsidRPr="00D76825">
        <w:rPr>
          <w:rFonts w:eastAsia="Times New Roman"/>
          <w:b/>
        </w:rPr>
        <w:t xml:space="preserve"> –m ping </w:t>
      </w:r>
      <w:r w:rsidRPr="00D76825">
        <w:rPr>
          <w:rFonts w:eastAsia="Times New Roman"/>
          <w:sz w:val="24"/>
          <w:szCs w:val="24"/>
        </w:rPr>
        <w:t>(test=</w:t>
      </w:r>
      <w:proofErr w:type="spellStart"/>
      <w:r w:rsidRPr="00D76825">
        <w:rPr>
          <w:rFonts w:eastAsia="Times New Roman"/>
          <w:sz w:val="24"/>
          <w:szCs w:val="24"/>
        </w:rPr>
        <w:t>grp</w:t>
      </w:r>
      <w:proofErr w:type="spellEnd"/>
      <w:r w:rsidRPr="00D76825">
        <w:rPr>
          <w:rFonts w:eastAsia="Times New Roman"/>
          <w:sz w:val="24"/>
          <w:szCs w:val="24"/>
        </w:rPr>
        <w:t xml:space="preserve"> name).</w:t>
      </w:r>
    </w:p>
    <w:p w:rsidR="006779B2" w:rsidRPr="00D76825" w:rsidRDefault="006779B2" w:rsidP="00606351">
      <w:pPr>
        <w:numPr>
          <w:ilvl w:val="0"/>
          <w:numId w:val="4"/>
        </w:numPr>
        <w:suppressAutoHyphens/>
        <w:spacing w:after="0" w:line="360" w:lineRule="auto"/>
        <w:rPr>
          <w:rFonts w:eastAsia="Times New Roman"/>
          <w:sz w:val="24"/>
          <w:szCs w:val="24"/>
        </w:rPr>
      </w:pPr>
      <w:r w:rsidRPr="00D76825">
        <w:rPr>
          <w:rFonts w:eastAsia="Times New Roman"/>
          <w:sz w:val="24"/>
          <w:szCs w:val="24"/>
        </w:rPr>
        <w:t xml:space="preserve">You can use different paths for inventory. But while executing playbooks you have to mention that path with </w:t>
      </w:r>
      <w:r w:rsidRPr="00D76825">
        <w:rPr>
          <w:rFonts w:eastAsia="Times New Roman"/>
          <w:b/>
        </w:rPr>
        <w:t>–</w:t>
      </w:r>
      <w:proofErr w:type="spellStart"/>
      <w:r w:rsidRPr="00D76825">
        <w:rPr>
          <w:rFonts w:eastAsia="Times New Roman"/>
          <w:b/>
        </w:rPr>
        <w:t>i</w:t>
      </w:r>
      <w:proofErr w:type="spellEnd"/>
      <w:r w:rsidRPr="00D76825">
        <w:rPr>
          <w:rFonts w:eastAsia="Times New Roman"/>
          <w:sz w:val="24"/>
          <w:szCs w:val="24"/>
        </w:rPr>
        <w:t xml:space="preserve"> option.</w:t>
      </w:r>
    </w:p>
    <w:p w:rsidR="006779B2" w:rsidRPr="00D76825" w:rsidRDefault="006779B2" w:rsidP="00606351">
      <w:pPr>
        <w:spacing w:after="240" w:line="360" w:lineRule="auto"/>
        <w:ind w:left="360"/>
        <w:rPr>
          <w:rFonts w:eastAsia="Times New Roman"/>
          <w:b/>
        </w:rPr>
      </w:pPr>
      <w:r w:rsidRPr="00D76825">
        <w:rPr>
          <w:rFonts w:eastAsia="Times New Roman"/>
          <w:b/>
        </w:rPr>
        <w:t xml:space="preserve">                           </w:t>
      </w:r>
      <w:proofErr w:type="spellStart"/>
      <w:proofErr w:type="gramStart"/>
      <w:r w:rsidRPr="00D76825">
        <w:rPr>
          <w:rFonts w:eastAsia="Times New Roman"/>
          <w:b/>
        </w:rPr>
        <w:t>ansible</w:t>
      </w:r>
      <w:proofErr w:type="spellEnd"/>
      <w:r w:rsidRPr="00D76825">
        <w:rPr>
          <w:rFonts w:eastAsia="Times New Roman"/>
          <w:b/>
        </w:rPr>
        <w:t>-playbook</w:t>
      </w:r>
      <w:proofErr w:type="gramEnd"/>
      <w:r w:rsidRPr="00D76825">
        <w:rPr>
          <w:rFonts w:eastAsia="Times New Roman"/>
          <w:b/>
        </w:rPr>
        <w:t xml:space="preserve"> –I inventory-path  file.yml</w:t>
      </w:r>
    </w:p>
    <w:p w:rsidR="00606351" w:rsidRPr="00D76825" w:rsidRDefault="00606351" w:rsidP="00606351">
      <w:pPr>
        <w:spacing w:after="0" w:line="360" w:lineRule="auto"/>
        <w:ind w:left="360"/>
        <w:rPr>
          <w:rFonts w:eastAsia="Times New Roman"/>
          <w:b/>
        </w:rPr>
      </w:pPr>
    </w:p>
    <w:p w:rsidR="006779B2" w:rsidRPr="00D76825" w:rsidRDefault="006779B2" w:rsidP="00606351">
      <w:pPr>
        <w:pStyle w:val="OWN"/>
        <w:pBdr>
          <w:bottom w:val="none" w:sz="0" w:space="0" w:color="auto"/>
        </w:pBdr>
        <w:spacing w:line="360" w:lineRule="auto"/>
        <w:jc w:val="left"/>
        <w:rPr>
          <w:rFonts w:asciiTheme="minorHAnsi" w:eastAsia="Times New Roman" w:hAnsiTheme="minorHAnsi"/>
          <w:b/>
          <w:color w:val="auto"/>
          <w:sz w:val="22"/>
          <w:szCs w:val="22"/>
          <w:u w:val="single"/>
        </w:rPr>
      </w:pPr>
      <w:r w:rsidRPr="00D76825">
        <w:rPr>
          <w:rFonts w:asciiTheme="minorHAnsi" w:eastAsia="Times New Roman" w:hAnsiTheme="minorHAnsi"/>
          <w:b/>
          <w:color w:val="auto"/>
          <w:sz w:val="22"/>
          <w:szCs w:val="22"/>
          <w:u w:val="single"/>
        </w:rPr>
        <w:t>DYNAMIC INVENTORY</w:t>
      </w:r>
    </w:p>
    <w:p w:rsidR="00606351" w:rsidRPr="00D76825" w:rsidRDefault="00606351" w:rsidP="00606351">
      <w:pPr>
        <w:pStyle w:val="OWN"/>
        <w:pBdr>
          <w:bottom w:val="none" w:sz="0" w:space="0" w:color="auto"/>
        </w:pBdr>
        <w:spacing w:line="360" w:lineRule="auto"/>
        <w:jc w:val="left"/>
        <w:rPr>
          <w:rFonts w:asciiTheme="minorHAnsi" w:eastAsia="Times New Roman" w:hAnsiTheme="minorHAnsi"/>
          <w:b/>
          <w:color w:val="auto"/>
          <w:sz w:val="22"/>
          <w:szCs w:val="22"/>
          <w:u w:val="single"/>
        </w:rPr>
      </w:pPr>
    </w:p>
    <w:p w:rsidR="006779B2" w:rsidRPr="00D76825" w:rsidRDefault="006779B2" w:rsidP="00606351">
      <w:pPr>
        <w:pStyle w:val="OWN"/>
        <w:numPr>
          <w:ilvl w:val="0"/>
          <w:numId w:val="17"/>
        </w:numPr>
        <w:pBdr>
          <w:bottom w:val="none" w:sz="0" w:space="0" w:color="auto"/>
        </w:pBdr>
        <w:spacing w:after="0" w:line="360" w:lineRule="auto"/>
        <w:jc w:val="left"/>
        <w:rPr>
          <w:rFonts w:asciiTheme="minorHAnsi" w:eastAsia="Times New Roman" w:hAnsiTheme="minorHAnsi"/>
          <w:color w:val="auto"/>
          <w:spacing w:val="-2"/>
          <w:sz w:val="24"/>
          <w:szCs w:val="24"/>
        </w:rPr>
      </w:pPr>
      <w:r w:rsidRPr="00D76825">
        <w:rPr>
          <w:rFonts w:asciiTheme="minorHAnsi" w:eastAsia="Times New Roman" w:hAnsiTheme="minorHAnsi"/>
          <w:color w:val="auto"/>
          <w:spacing w:val="-2"/>
          <w:sz w:val="24"/>
          <w:szCs w:val="24"/>
        </w:rPr>
        <w:t xml:space="preserve">Normally, we use default </w:t>
      </w:r>
      <w:proofErr w:type="spellStart"/>
      <w:r w:rsidRPr="00D76825">
        <w:rPr>
          <w:rFonts w:asciiTheme="minorHAnsi" w:eastAsia="Times New Roman" w:hAnsiTheme="minorHAnsi"/>
          <w:color w:val="auto"/>
          <w:spacing w:val="-2"/>
          <w:sz w:val="24"/>
          <w:szCs w:val="24"/>
        </w:rPr>
        <w:t>ansible</w:t>
      </w:r>
      <w:proofErr w:type="spellEnd"/>
      <w:r w:rsidRPr="00D76825">
        <w:rPr>
          <w:rFonts w:asciiTheme="minorHAnsi" w:eastAsia="Times New Roman" w:hAnsiTheme="minorHAnsi"/>
          <w:color w:val="auto"/>
          <w:spacing w:val="-2"/>
          <w:sz w:val="24"/>
          <w:szCs w:val="24"/>
        </w:rPr>
        <w:t xml:space="preserve"> static host inventory </w:t>
      </w:r>
      <w:r w:rsidRPr="00D76825">
        <w:rPr>
          <w:rFonts w:asciiTheme="minorHAnsi" w:eastAsia="Times New Roman" w:hAnsiTheme="minorHAnsi"/>
          <w:b/>
          <w:color w:val="auto"/>
          <w:spacing w:val="-2"/>
          <w:sz w:val="22"/>
          <w:szCs w:val="22"/>
        </w:rPr>
        <w:t>(/etc/</w:t>
      </w:r>
      <w:proofErr w:type="spellStart"/>
      <w:r w:rsidRPr="00D76825">
        <w:rPr>
          <w:rFonts w:asciiTheme="minorHAnsi" w:eastAsia="Times New Roman" w:hAnsiTheme="minorHAnsi"/>
          <w:b/>
          <w:color w:val="auto"/>
          <w:spacing w:val="-2"/>
          <w:sz w:val="22"/>
          <w:szCs w:val="22"/>
        </w:rPr>
        <w:t>ansible</w:t>
      </w:r>
      <w:proofErr w:type="spellEnd"/>
      <w:r w:rsidRPr="00D76825">
        <w:rPr>
          <w:rFonts w:asciiTheme="minorHAnsi" w:eastAsia="Times New Roman" w:hAnsiTheme="minorHAnsi"/>
          <w:b/>
          <w:color w:val="auto"/>
          <w:spacing w:val="-2"/>
          <w:sz w:val="22"/>
          <w:szCs w:val="22"/>
        </w:rPr>
        <w:t xml:space="preserve">/hosts) </w:t>
      </w:r>
      <w:r w:rsidRPr="00D76825">
        <w:rPr>
          <w:rFonts w:asciiTheme="minorHAnsi" w:eastAsia="Times New Roman" w:hAnsiTheme="minorHAnsi"/>
          <w:color w:val="auto"/>
          <w:spacing w:val="-2"/>
          <w:sz w:val="24"/>
          <w:szCs w:val="24"/>
        </w:rPr>
        <w:t xml:space="preserve">for nodes. </w:t>
      </w:r>
    </w:p>
    <w:p w:rsidR="006779B2" w:rsidRPr="00D76825" w:rsidRDefault="006779B2" w:rsidP="00606351">
      <w:pPr>
        <w:pStyle w:val="OWN"/>
        <w:numPr>
          <w:ilvl w:val="0"/>
          <w:numId w:val="17"/>
        </w:numPr>
        <w:pBdr>
          <w:bottom w:val="none" w:sz="0" w:space="0" w:color="auto"/>
        </w:pBdr>
        <w:spacing w:after="0" w:line="360" w:lineRule="auto"/>
        <w:jc w:val="left"/>
        <w:rPr>
          <w:rFonts w:asciiTheme="minorHAnsi" w:eastAsia="Times New Roman" w:hAnsiTheme="minorHAnsi"/>
          <w:color w:val="auto"/>
          <w:spacing w:val="-2"/>
          <w:sz w:val="24"/>
          <w:szCs w:val="24"/>
        </w:rPr>
      </w:pPr>
      <w:r w:rsidRPr="00D76825">
        <w:rPr>
          <w:rFonts w:asciiTheme="minorHAnsi" w:eastAsia="Times New Roman" w:hAnsiTheme="minorHAnsi"/>
          <w:color w:val="auto"/>
          <w:spacing w:val="-2"/>
          <w:sz w:val="24"/>
          <w:szCs w:val="24"/>
        </w:rPr>
        <w:t xml:space="preserve">If the nodes have static </w:t>
      </w:r>
      <w:proofErr w:type="spellStart"/>
      <w:r w:rsidRPr="00D76825">
        <w:rPr>
          <w:rFonts w:asciiTheme="minorHAnsi" w:eastAsia="Times New Roman" w:hAnsiTheme="minorHAnsi"/>
          <w:color w:val="auto"/>
          <w:spacing w:val="-2"/>
          <w:sz w:val="24"/>
          <w:szCs w:val="24"/>
        </w:rPr>
        <w:t>ip</w:t>
      </w:r>
      <w:proofErr w:type="spellEnd"/>
      <w:r w:rsidRPr="00D76825">
        <w:rPr>
          <w:rFonts w:asciiTheme="minorHAnsi" w:eastAsia="Times New Roman" w:hAnsiTheme="minorHAnsi"/>
          <w:color w:val="auto"/>
          <w:spacing w:val="-2"/>
          <w:sz w:val="24"/>
          <w:szCs w:val="24"/>
        </w:rPr>
        <w:t xml:space="preserve">, there is no problem. But, if the nodes have dynamic </w:t>
      </w:r>
      <w:proofErr w:type="spellStart"/>
      <w:r w:rsidRPr="00D76825">
        <w:rPr>
          <w:rFonts w:asciiTheme="minorHAnsi" w:eastAsia="Times New Roman" w:hAnsiTheme="minorHAnsi"/>
          <w:color w:val="auto"/>
          <w:spacing w:val="-2"/>
          <w:sz w:val="24"/>
          <w:szCs w:val="24"/>
        </w:rPr>
        <w:t>ip</w:t>
      </w:r>
      <w:proofErr w:type="spellEnd"/>
      <w:r w:rsidRPr="00D76825">
        <w:rPr>
          <w:rFonts w:asciiTheme="minorHAnsi" w:eastAsia="Times New Roman" w:hAnsiTheme="minorHAnsi"/>
          <w:color w:val="auto"/>
          <w:spacing w:val="-2"/>
          <w:sz w:val="24"/>
          <w:szCs w:val="24"/>
        </w:rPr>
        <w:t xml:space="preserve">, the </w:t>
      </w:r>
      <w:proofErr w:type="spellStart"/>
      <w:r w:rsidRPr="00D76825">
        <w:rPr>
          <w:rFonts w:asciiTheme="minorHAnsi" w:eastAsia="Times New Roman" w:hAnsiTheme="minorHAnsi"/>
          <w:color w:val="auto"/>
          <w:spacing w:val="-2"/>
          <w:sz w:val="24"/>
          <w:szCs w:val="24"/>
        </w:rPr>
        <w:t>ip</w:t>
      </w:r>
      <w:proofErr w:type="spellEnd"/>
      <w:r w:rsidRPr="00D76825">
        <w:rPr>
          <w:rFonts w:asciiTheme="minorHAnsi" w:eastAsia="Times New Roman" w:hAnsiTheme="minorHAnsi"/>
          <w:color w:val="auto"/>
          <w:spacing w:val="-2"/>
          <w:sz w:val="24"/>
          <w:szCs w:val="24"/>
        </w:rPr>
        <w:t xml:space="preserve"> will change after every reboot. Updating the hosts file with new </w:t>
      </w:r>
      <w:proofErr w:type="spellStart"/>
      <w:r w:rsidRPr="00D76825">
        <w:rPr>
          <w:rFonts w:asciiTheme="minorHAnsi" w:eastAsia="Times New Roman" w:hAnsiTheme="minorHAnsi"/>
          <w:color w:val="auto"/>
          <w:spacing w:val="-2"/>
          <w:sz w:val="24"/>
          <w:szCs w:val="24"/>
        </w:rPr>
        <w:t>ip’s</w:t>
      </w:r>
      <w:proofErr w:type="spellEnd"/>
      <w:r w:rsidRPr="00D76825">
        <w:rPr>
          <w:rFonts w:asciiTheme="minorHAnsi" w:eastAsia="Times New Roman" w:hAnsiTheme="minorHAnsi"/>
          <w:color w:val="auto"/>
          <w:spacing w:val="-2"/>
          <w:sz w:val="24"/>
          <w:szCs w:val="24"/>
        </w:rPr>
        <w:t xml:space="preserve"> after every reboot will be a headache.</w:t>
      </w:r>
    </w:p>
    <w:p w:rsidR="006779B2" w:rsidRPr="00D76825" w:rsidRDefault="006779B2" w:rsidP="00606351">
      <w:pPr>
        <w:pStyle w:val="OWN"/>
        <w:numPr>
          <w:ilvl w:val="0"/>
          <w:numId w:val="17"/>
        </w:numPr>
        <w:pBdr>
          <w:bottom w:val="none" w:sz="0" w:space="0" w:color="auto"/>
        </w:pBdr>
        <w:spacing w:after="0" w:line="360" w:lineRule="auto"/>
        <w:jc w:val="left"/>
        <w:rPr>
          <w:rFonts w:asciiTheme="minorHAnsi" w:eastAsia="Times New Roman" w:hAnsiTheme="minorHAnsi"/>
          <w:color w:val="auto"/>
          <w:spacing w:val="-2"/>
          <w:sz w:val="24"/>
          <w:szCs w:val="24"/>
        </w:rPr>
      </w:pPr>
      <w:r w:rsidRPr="00D76825">
        <w:rPr>
          <w:rFonts w:asciiTheme="minorHAnsi" w:eastAsia="Times New Roman" w:hAnsiTheme="minorHAnsi"/>
          <w:color w:val="auto"/>
          <w:spacing w:val="-2"/>
          <w:sz w:val="24"/>
          <w:szCs w:val="24"/>
        </w:rPr>
        <w:t xml:space="preserve">For this we use dynamic inventory, </w:t>
      </w:r>
      <w:proofErr w:type="gramStart"/>
      <w:r w:rsidRPr="00D76825">
        <w:rPr>
          <w:rFonts w:asciiTheme="minorHAnsi" w:eastAsia="Times New Roman" w:hAnsiTheme="minorHAnsi"/>
          <w:color w:val="auto"/>
          <w:spacing w:val="-2"/>
          <w:sz w:val="24"/>
          <w:szCs w:val="24"/>
        </w:rPr>
        <w:t>We</w:t>
      </w:r>
      <w:proofErr w:type="gramEnd"/>
      <w:r w:rsidRPr="00D76825">
        <w:rPr>
          <w:rFonts w:asciiTheme="minorHAnsi" w:eastAsia="Times New Roman" w:hAnsiTheme="minorHAnsi"/>
          <w:color w:val="auto"/>
          <w:spacing w:val="-2"/>
          <w:sz w:val="24"/>
          <w:szCs w:val="24"/>
        </w:rPr>
        <w:t xml:space="preserve"> have to write python scripts for dynamic inventory and the scripts will keep the hosts updated.</w:t>
      </w:r>
    </w:p>
    <w:p w:rsidR="006779B2" w:rsidRPr="00D76825" w:rsidRDefault="006779B2" w:rsidP="00606351">
      <w:pPr>
        <w:pStyle w:val="OWN"/>
        <w:numPr>
          <w:ilvl w:val="0"/>
          <w:numId w:val="17"/>
        </w:numPr>
        <w:pBdr>
          <w:bottom w:val="none" w:sz="0" w:space="0" w:color="auto"/>
        </w:pBdr>
        <w:spacing w:after="0" w:line="360" w:lineRule="auto"/>
        <w:jc w:val="left"/>
        <w:rPr>
          <w:rFonts w:asciiTheme="minorHAnsi" w:eastAsia="Times New Roman" w:hAnsiTheme="minorHAnsi"/>
          <w:color w:val="auto"/>
          <w:spacing w:val="-2"/>
          <w:sz w:val="24"/>
          <w:szCs w:val="24"/>
        </w:rPr>
      </w:pPr>
      <w:r w:rsidRPr="00D76825">
        <w:rPr>
          <w:rFonts w:asciiTheme="minorHAnsi" w:eastAsia="Times New Roman" w:hAnsiTheme="minorHAnsi"/>
          <w:color w:val="auto"/>
          <w:spacing w:val="-2"/>
          <w:sz w:val="24"/>
          <w:szCs w:val="24"/>
        </w:rPr>
        <w:t xml:space="preserve">In </w:t>
      </w:r>
      <w:proofErr w:type="spellStart"/>
      <w:r w:rsidRPr="00D76825">
        <w:rPr>
          <w:rFonts w:asciiTheme="minorHAnsi" w:eastAsia="Times New Roman" w:hAnsiTheme="minorHAnsi"/>
          <w:color w:val="auto"/>
          <w:spacing w:val="-2"/>
          <w:sz w:val="24"/>
          <w:szCs w:val="24"/>
        </w:rPr>
        <w:t>aws</w:t>
      </w:r>
      <w:proofErr w:type="spellEnd"/>
      <w:r w:rsidRPr="00D76825">
        <w:rPr>
          <w:rFonts w:asciiTheme="minorHAnsi" w:eastAsia="Times New Roman" w:hAnsiTheme="minorHAnsi"/>
          <w:color w:val="auto"/>
          <w:spacing w:val="-2"/>
          <w:sz w:val="24"/>
          <w:szCs w:val="24"/>
        </w:rPr>
        <w:t xml:space="preserve">, we don’t need to write any python scripts for dynamic inventory. By default, </w:t>
      </w:r>
      <w:proofErr w:type="spellStart"/>
      <w:r w:rsidRPr="00D76825">
        <w:rPr>
          <w:rFonts w:asciiTheme="minorHAnsi" w:eastAsia="Times New Roman" w:hAnsiTheme="minorHAnsi"/>
          <w:color w:val="auto"/>
          <w:spacing w:val="-2"/>
          <w:sz w:val="24"/>
          <w:szCs w:val="24"/>
        </w:rPr>
        <w:t>ansible</w:t>
      </w:r>
      <w:proofErr w:type="spellEnd"/>
      <w:r w:rsidRPr="00D76825">
        <w:rPr>
          <w:rFonts w:asciiTheme="minorHAnsi" w:eastAsia="Times New Roman" w:hAnsiTheme="minorHAnsi"/>
          <w:color w:val="auto"/>
          <w:spacing w:val="-2"/>
          <w:sz w:val="24"/>
          <w:szCs w:val="24"/>
        </w:rPr>
        <w:t xml:space="preserve"> provides you scripts for dynamic inventory in </w:t>
      </w:r>
      <w:proofErr w:type="spellStart"/>
      <w:r w:rsidRPr="00D76825">
        <w:rPr>
          <w:rFonts w:asciiTheme="minorHAnsi" w:eastAsia="Times New Roman" w:hAnsiTheme="minorHAnsi"/>
          <w:color w:val="auto"/>
          <w:spacing w:val="-2"/>
          <w:sz w:val="24"/>
          <w:szCs w:val="24"/>
        </w:rPr>
        <w:t>aws</w:t>
      </w:r>
      <w:proofErr w:type="spellEnd"/>
      <w:r w:rsidRPr="00D76825">
        <w:rPr>
          <w:rFonts w:asciiTheme="minorHAnsi" w:eastAsia="Times New Roman" w:hAnsiTheme="minorHAnsi"/>
          <w:color w:val="auto"/>
          <w:spacing w:val="-2"/>
          <w:sz w:val="24"/>
          <w:szCs w:val="24"/>
        </w:rPr>
        <w:t xml:space="preserve">. </w:t>
      </w:r>
    </w:p>
    <w:p w:rsidR="006779B2" w:rsidRPr="00D76825" w:rsidRDefault="006779B2" w:rsidP="00606351">
      <w:pPr>
        <w:pStyle w:val="OWN"/>
        <w:numPr>
          <w:ilvl w:val="0"/>
          <w:numId w:val="17"/>
        </w:numPr>
        <w:pBdr>
          <w:bottom w:val="none" w:sz="0" w:space="0" w:color="auto"/>
        </w:pBdr>
        <w:spacing w:after="0" w:line="360" w:lineRule="auto"/>
        <w:jc w:val="left"/>
        <w:rPr>
          <w:rFonts w:asciiTheme="minorHAnsi" w:eastAsia="Times New Roman" w:hAnsiTheme="minorHAnsi"/>
          <w:color w:val="auto"/>
          <w:spacing w:val="-2"/>
          <w:sz w:val="24"/>
          <w:szCs w:val="24"/>
        </w:rPr>
      </w:pPr>
      <w:r w:rsidRPr="00D76825">
        <w:rPr>
          <w:rFonts w:asciiTheme="minorHAnsi" w:eastAsia="Times New Roman" w:hAnsiTheme="minorHAnsi"/>
          <w:b/>
          <w:color w:val="auto"/>
          <w:spacing w:val="-2"/>
          <w:sz w:val="22"/>
          <w:szCs w:val="22"/>
        </w:rPr>
        <w:t>ec2.py</w:t>
      </w:r>
      <w:r w:rsidRPr="00D76825">
        <w:rPr>
          <w:rFonts w:asciiTheme="minorHAnsi" w:eastAsia="Times New Roman" w:hAnsiTheme="minorHAnsi"/>
          <w:color w:val="auto"/>
          <w:spacing w:val="-2"/>
          <w:sz w:val="24"/>
          <w:szCs w:val="24"/>
        </w:rPr>
        <w:t xml:space="preserve"> = It is a script written in </w:t>
      </w:r>
      <w:proofErr w:type="spellStart"/>
      <w:r w:rsidRPr="00D76825">
        <w:rPr>
          <w:rFonts w:asciiTheme="minorHAnsi" w:eastAsia="Times New Roman" w:hAnsiTheme="minorHAnsi"/>
          <w:color w:val="auto"/>
          <w:spacing w:val="-2"/>
          <w:sz w:val="24"/>
          <w:szCs w:val="24"/>
        </w:rPr>
        <w:t>boto</w:t>
      </w:r>
      <w:proofErr w:type="spellEnd"/>
      <w:r w:rsidRPr="00D76825">
        <w:rPr>
          <w:rFonts w:asciiTheme="minorHAnsi" w:eastAsia="Times New Roman" w:hAnsiTheme="minorHAnsi"/>
          <w:color w:val="auto"/>
          <w:spacing w:val="-2"/>
          <w:sz w:val="24"/>
          <w:szCs w:val="24"/>
        </w:rPr>
        <w:t xml:space="preserve"> ec2 library. It will query your </w:t>
      </w:r>
      <w:proofErr w:type="spellStart"/>
      <w:r w:rsidRPr="00D76825">
        <w:rPr>
          <w:rFonts w:asciiTheme="minorHAnsi" w:eastAsia="Times New Roman" w:hAnsiTheme="minorHAnsi"/>
          <w:color w:val="auto"/>
          <w:spacing w:val="-2"/>
          <w:sz w:val="24"/>
          <w:szCs w:val="24"/>
        </w:rPr>
        <w:t>aws</w:t>
      </w:r>
      <w:proofErr w:type="spellEnd"/>
      <w:r w:rsidRPr="00D76825">
        <w:rPr>
          <w:rFonts w:asciiTheme="minorHAnsi" w:eastAsia="Times New Roman" w:hAnsiTheme="minorHAnsi"/>
          <w:color w:val="auto"/>
          <w:spacing w:val="-2"/>
          <w:sz w:val="24"/>
          <w:szCs w:val="24"/>
        </w:rPr>
        <w:t xml:space="preserve"> account for running ec2 </w:t>
      </w:r>
      <w:r w:rsidRPr="00D76825">
        <w:rPr>
          <w:rFonts w:asciiTheme="minorHAnsi" w:eastAsia="Times New Roman" w:hAnsiTheme="minorHAnsi"/>
          <w:color w:val="auto"/>
          <w:spacing w:val="-2"/>
          <w:sz w:val="24"/>
          <w:szCs w:val="24"/>
        </w:rPr>
        <w:lastRenderedPageBreak/>
        <w:t>instances.</w:t>
      </w:r>
    </w:p>
    <w:p w:rsidR="006779B2" w:rsidRPr="00D76825" w:rsidRDefault="006779B2" w:rsidP="00606351">
      <w:pPr>
        <w:pStyle w:val="OWN"/>
        <w:numPr>
          <w:ilvl w:val="0"/>
          <w:numId w:val="17"/>
        </w:numPr>
        <w:pBdr>
          <w:bottom w:val="none" w:sz="0" w:space="0" w:color="auto"/>
        </w:pBdr>
        <w:spacing w:after="0" w:line="360" w:lineRule="auto"/>
        <w:jc w:val="left"/>
        <w:rPr>
          <w:rFonts w:asciiTheme="minorHAnsi" w:eastAsia="Times New Roman" w:hAnsiTheme="minorHAnsi"/>
          <w:color w:val="auto"/>
          <w:spacing w:val="-2"/>
          <w:sz w:val="24"/>
          <w:szCs w:val="24"/>
        </w:rPr>
      </w:pPr>
      <w:r w:rsidRPr="00D76825">
        <w:rPr>
          <w:rFonts w:asciiTheme="minorHAnsi" w:eastAsia="Times New Roman" w:hAnsiTheme="minorHAnsi"/>
          <w:b/>
          <w:color w:val="auto"/>
          <w:spacing w:val="-2"/>
          <w:sz w:val="22"/>
          <w:szCs w:val="22"/>
        </w:rPr>
        <w:t>ec2.ini</w:t>
      </w:r>
      <w:r w:rsidRPr="00D76825">
        <w:rPr>
          <w:rFonts w:asciiTheme="minorHAnsi" w:eastAsia="Times New Roman" w:hAnsiTheme="minorHAnsi"/>
          <w:color w:val="auto"/>
          <w:spacing w:val="-2"/>
          <w:sz w:val="24"/>
          <w:szCs w:val="24"/>
        </w:rPr>
        <w:t xml:space="preserve"> = It is the configuration for the ec2.py and it can be used to limit the reach of </w:t>
      </w:r>
      <w:proofErr w:type="spellStart"/>
      <w:r w:rsidRPr="00D76825">
        <w:rPr>
          <w:rFonts w:asciiTheme="minorHAnsi" w:eastAsia="Times New Roman" w:hAnsiTheme="minorHAnsi"/>
          <w:color w:val="auto"/>
          <w:spacing w:val="-2"/>
          <w:sz w:val="24"/>
          <w:szCs w:val="24"/>
        </w:rPr>
        <w:t>ansible</w:t>
      </w:r>
      <w:proofErr w:type="spellEnd"/>
      <w:r w:rsidRPr="00D76825">
        <w:rPr>
          <w:rFonts w:asciiTheme="minorHAnsi" w:eastAsia="Times New Roman" w:hAnsiTheme="minorHAnsi"/>
          <w:color w:val="auto"/>
          <w:spacing w:val="-2"/>
          <w:sz w:val="24"/>
          <w:szCs w:val="24"/>
        </w:rPr>
        <w:t>. You can specify tags, regions etc.</w:t>
      </w:r>
    </w:p>
    <w:p w:rsidR="006779B2" w:rsidRPr="00D76825" w:rsidRDefault="006779B2" w:rsidP="00606351">
      <w:pPr>
        <w:pStyle w:val="OWN"/>
        <w:numPr>
          <w:ilvl w:val="0"/>
          <w:numId w:val="17"/>
        </w:numPr>
        <w:pBdr>
          <w:bottom w:val="none" w:sz="0" w:space="0" w:color="auto"/>
        </w:pBdr>
        <w:spacing w:after="0" w:line="360" w:lineRule="auto"/>
        <w:jc w:val="left"/>
        <w:rPr>
          <w:rFonts w:asciiTheme="minorHAnsi" w:eastAsia="Times New Roman" w:hAnsiTheme="minorHAnsi"/>
          <w:color w:val="auto"/>
          <w:spacing w:val="-2"/>
          <w:sz w:val="24"/>
          <w:szCs w:val="24"/>
        </w:rPr>
      </w:pPr>
      <w:r w:rsidRPr="00D76825">
        <w:rPr>
          <w:rFonts w:asciiTheme="minorHAnsi" w:eastAsia="Times New Roman" w:hAnsiTheme="minorHAnsi"/>
          <w:color w:val="auto"/>
          <w:spacing w:val="-2"/>
          <w:sz w:val="24"/>
          <w:szCs w:val="24"/>
        </w:rPr>
        <w:t xml:space="preserve">You can download these scripts from the internet and copy those files to </w:t>
      </w:r>
      <w:r w:rsidRPr="00D76825">
        <w:rPr>
          <w:rFonts w:asciiTheme="minorHAnsi" w:eastAsia="Times New Roman" w:hAnsiTheme="minorHAnsi"/>
          <w:b/>
          <w:color w:val="auto"/>
          <w:spacing w:val="-2"/>
          <w:sz w:val="22"/>
          <w:szCs w:val="22"/>
        </w:rPr>
        <w:t>/etc/</w:t>
      </w:r>
      <w:proofErr w:type="spellStart"/>
      <w:r w:rsidRPr="00D76825">
        <w:rPr>
          <w:rFonts w:asciiTheme="minorHAnsi" w:eastAsia="Times New Roman" w:hAnsiTheme="minorHAnsi"/>
          <w:b/>
          <w:color w:val="auto"/>
          <w:spacing w:val="-2"/>
          <w:sz w:val="22"/>
          <w:szCs w:val="22"/>
        </w:rPr>
        <w:t>ansible</w:t>
      </w:r>
      <w:proofErr w:type="spellEnd"/>
      <w:r w:rsidRPr="00D76825">
        <w:rPr>
          <w:rFonts w:asciiTheme="minorHAnsi" w:eastAsia="Times New Roman" w:hAnsiTheme="minorHAnsi"/>
          <w:color w:val="auto"/>
          <w:spacing w:val="-2"/>
          <w:sz w:val="24"/>
          <w:szCs w:val="24"/>
        </w:rPr>
        <w:t xml:space="preserve">. </w:t>
      </w:r>
    </w:p>
    <w:p w:rsidR="006779B2" w:rsidRPr="00D76825" w:rsidRDefault="006779B2" w:rsidP="00606351">
      <w:pPr>
        <w:pStyle w:val="OWN"/>
        <w:numPr>
          <w:ilvl w:val="0"/>
          <w:numId w:val="17"/>
        </w:numPr>
        <w:pBdr>
          <w:bottom w:val="none" w:sz="0" w:space="0" w:color="auto"/>
        </w:pBdr>
        <w:spacing w:after="0" w:line="360" w:lineRule="auto"/>
        <w:jc w:val="left"/>
        <w:rPr>
          <w:rFonts w:asciiTheme="minorHAnsi" w:eastAsia="Times New Roman" w:hAnsiTheme="minorHAnsi"/>
          <w:color w:val="auto"/>
          <w:spacing w:val="-2"/>
          <w:sz w:val="24"/>
          <w:szCs w:val="24"/>
        </w:rPr>
      </w:pPr>
      <w:r w:rsidRPr="00D76825">
        <w:rPr>
          <w:rFonts w:asciiTheme="minorHAnsi" w:eastAsia="Times New Roman" w:hAnsiTheme="minorHAnsi"/>
          <w:color w:val="auto"/>
          <w:spacing w:val="-2"/>
          <w:sz w:val="24"/>
          <w:szCs w:val="24"/>
        </w:rPr>
        <w:t xml:space="preserve">To work with these scripts, you should have installed </w:t>
      </w:r>
      <w:proofErr w:type="spellStart"/>
      <w:r w:rsidRPr="00D76825">
        <w:rPr>
          <w:rFonts w:asciiTheme="minorHAnsi" w:eastAsia="Times New Roman" w:hAnsiTheme="minorHAnsi"/>
          <w:color w:val="auto"/>
          <w:spacing w:val="-2"/>
          <w:sz w:val="24"/>
          <w:szCs w:val="24"/>
        </w:rPr>
        <w:t>ansible</w:t>
      </w:r>
      <w:proofErr w:type="spellEnd"/>
      <w:r w:rsidRPr="00D76825">
        <w:rPr>
          <w:rFonts w:asciiTheme="minorHAnsi" w:eastAsia="Times New Roman" w:hAnsiTheme="minorHAnsi"/>
          <w:color w:val="auto"/>
          <w:spacing w:val="-2"/>
          <w:sz w:val="24"/>
          <w:szCs w:val="24"/>
        </w:rPr>
        <w:t xml:space="preserve"> with </w:t>
      </w:r>
      <w:r w:rsidRPr="00D76825">
        <w:rPr>
          <w:rFonts w:asciiTheme="minorHAnsi" w:eastAsia="Times New Roman" w:hAnsiTheme="minorHAnsi"/>
          <w:b/>
          <w:color w:val="auto"/>
          <w:spacing w:val="-2"/>
          <w:sz w:val="22"/>
          <w:szCs w:val="22"/>
        </w:rPr>
        <w:t>pip</w:t>
      </w:r>
      <w:r w:rsidRPr="00D76825">
        <w:rPr>
          <w:rFonts w:asciiTheme="minorHAnsi" w:eastAsia="Times New Roman" w:hAnsiTheme="minorHAnsi"/>
          <w:color w:val="auto"/>
          <w:spacing w:val="-2"/>
          <w:sz w:val="24"/>
          <w:szCs w:val="24"/>
        </w:rPr>
        <w:t>.</w:t>
      </w:r>
    </w:p>
    <w:p w:rsidR="006779B2" w:rsidRPr="00D76825" w:rsidRDefault="006779B2" w:rsidP="00606351">
      <w:pPr>
        <w:pStyle w:val="OWN"/>
        <w:numPr>
          <w:ilvl w:val="0"/>
          <w:numId w:val="17"/>
        </w:numPr>
        <w:pBdr>
          <w:bottom w:val="none" w:sz="0" w:space="0" w:color="auto"/>
        </w:pBdr>
        <w:spacing w:after="0" w:line="360" w:lineRule="auto"/>
        <w:jc w:val="left"/>
        <w:rPr>
          <w:rFonts w:asciiTheme="minorHAnsi" w:eastAsia="Times New Roman" w:hAnsiTheme="minorHAnsi"/>
          <w:color w:val="auto"/>
          <w:spacing w:val="-2"/>
          <w:sz w:val="24"/>
          <w:szCs w:val="24"/>
        </w:rPr>
      </w:pPr>
      <w:r w:rsidRPr="00D76825">
        <w:rPr>
          <w:rFonts w:asciiTheme="minorHAnsi" w:eastAsia="Times New Roman" w:hAnsiTheme="minorHAnsi"/>
          <w:color w:val="auto"/>
          <w:spacing w:val="-2"/>
          <w:sz w:val="24"/>
          <w:szCs w:val="24"/>
        </w:rPr>
        <w:t xml:space="preserve">You have to install </w:t>
      </w:r>
      <w:proofErr w:type="spellStart"/>
      <w:r w:rsidRPr="00D76825">
        <w:rPr>
          <w:rFonts w:asciiTheme="minorHAnsi" w:eastAsia="Times New Roman" w:hAnsiTheme="minorHAnsi"/>
          <w:color w:val="auto"/>
          <w:spacing w:val="-2"/>
          <w:sz w:val="24"/>
          <w:szCs w:val="24"/>
        </w:rPr>
        <w:t>boto</w:t>
      </w:r>
      <w:proofErr w:type="spellEnd"/>
      <w:r w:rsidRPr="00D76825">
        <w:rPr>
          <w:rFonts w:asciiTheme="minorHAnsi" w:eastAsia="Times New Roman" w:hAnsiTheme="minorHAnsi"/>
          <w:color w:val="auto"/>
          <w:spacing w:val="-2"/>
          <w:sz w:val="24"/>
          <w:szCs w:val="24"/>
        </w:rPr>
        <w:t xml:space="preserve"> (python interface with </w:t>
      </w:r>
      <w:proofErr w:type="spellStart"/>
      <w:r w:rsidRPr="00D76825">
        <w:rPr>
          <w:rFonts w:asciiTheme="minorHAnsi" w:eastAsia="Times New Roman" w:hAnsiTheme="minorHAnsi"/>
          <w:color w:val="auto"/>
          <w:spacing w:val="-2"/>
          <w:sz w:val="24"/>
          <w:szCs w:val="24"/>
        </w:rPr>
        <w:t>aws</w:t>
      </w:r>
      <w:proofErr w:type="spellEnd"/>
      <w:r w:rsidRPr="00D76825">
        <w:rPr>
          <w:rFonts w:asciiTheme="minorHAnsi" w:eastAsia="Times New Roman" w:hAnsiTheme="minorHAnsi"/>
          <w:color w:val="auto"/>
          <w:spacing w:val="-2"/>
          <w:sz w:val="24"/>
          <w:szCs w:val="24"/>
        </w:rPr>
        <w:t xml:space="preserve">) to work with </w:t>
      </w:r>
      <w:proofErr w:type="spellStart"/>
      <w:r w:rsidRPr="00D76825">
        <w:rPr>
          <w:rFonts w:asciiTheme="minorHAnsi" w:eastAsia="Times New Roman" w:hAnsiTheme="minorHAnsi"/>
          <w:color w:val="auto"/>
          <w:spacing w:val="-2"/>
          <w:sz w:val="24"/>
          <w:szCs w:val="24"/>
        </w:rPr>
        <w:t>ansible</w:t>
      </w:r>
      <w:proofErr w:type="spellEnd"/>
      <w:r w:rsidRPr="00D76825">
        <w:rPr>
          <w:rFonts w:asciiTheme="minorHAnsi" w:eastAsia="Times New Roman" w:hAnsiTheme="minorHAnsi"/>
          <w:color w:val="auto"/>
          <w:spacing w:val="-2"/>
          <w:sz w:val="24"/>
          <w:szCs w:val="24"/>
        </w:rPr>
        <w:t xml:space="preserve"> and </w:t>
      </w:r>
      <w:proofErr w:type="spellStart"/>
      <w:r w:rsidRPr="00D76825">
        <w:rPr>
          <w:rFonts w:asciiTheme="minorHAnsi" w:eastAsia="Times New Roman" w:hAnsiTheme="minorHAnsi"/>
          <w:color w:val="auto"/>
          <w:spacing w:val="-2"/>
          <w:sz w:val="24"/>
          <w:szCs w:val="24"/>
        </w:rPr>
        <w:t>aws</w:t>
      </w:r>
      <w:proofErr w:type="spellEnd"/>
      <w:r w:rsidRPr="00D76825">
        <w:rPr>
          <w:rFonts w:asciiTheme="minorHAnsi" w:eastAsia="Times New Roman" w:hAnsiTheme="minorHAnsi"/>
          <w:color w:val="auto"/>
          <w:spacing w:val="-2"/>
          <w:sz w:val="24"/>
          <w:szCs w:val="24"/>
        </w:rPr>
        <w:t>.</w:t>
      </w:r>
    </w:p>
    <w:p w:rsidR="006779B2" w:rsidRPr="00D76825" w:rsidRDefault="006779B2" w:rsidP="00606351">
      <w:pPr>
        <w:pStyle w:val="OWN"/>
        <w:numPr>
          <w:ilvl w:val="0"/>
          <w:numId w:val="17"/>
        </w:numPr>
        <w:pBdr>
          <w:bottom w:val="none" w:sz="0" w:space="0" w:color="auto"/>
        </w:pBdr>
        <w:spacing w:after="0" w:line="360" w:lineRule="auto"/>
        <w:jc w:val="left"/>
        <w:rPr>
          <w:rFonts w:asciiTheme="minorHAnsi" w:eastAsia="Times New Roman" w:hAnsiTheme="minorHAnsi"/>
          <w:color w:val="auto"/>
          <w:spacing w:val="-2"/>
          <w:sz w:val="24"/>
          <w:szCs w:val="24"/>
        </w:rPr>
      </w:pPr>
      <w:r w:rsidRPr="00D76825">
        <w:rPr>
          <w:rFonts w:asciiTheme="minorHAnsi" w:eastAsia="Times New Roman" w:hAnsiTheme="minorHAnsi"/>
          <w:color w:val="auto"/>
          <w:spacing w:val="-2"/>
          <w:sz w:val="24"/>
          <w:szCs w:val="24"/>
        </w:rPr>
        <w:t xml:space="preserve">Install </w:t>
      </w:r>
      <w:r w:rsidRPr="00D76825">
        <w:rPr>
          <w:rFonts w:asciiTheme="minorHAnsi" w:eastAsia="Times New Roman" w:hAnsiTheme="minorHAnsi"/>
          <w:b/>
          <w:color w:val="auto"/>
          <w:spacing w:val="-2"/>
          <w:sz w:val="22"/>
          <w:szCs w:val="22"/>
        </w:rPr>
        <w:t>python</w:t>
      </w:r>
      <w:r w:rsidRPr="00D76825">
        <w:rPr>
          <w:rFonts w:asciiTheme="minorHAnsi" w:eastAsia="Times New Roman" w:hAnsiTheme="minorHAnsi"/>
          <w:color w:val="auto"/>
          <w:spacing w:val="-2"/>
          <w:sz w:val="24"/>
          <w:szCs w:val="24"/>
        </w:rPr>
        <w:t xml:space="preserve"> and </w:t>
      </w:r>
      <w:proofErr w:type="spellStart"/>
      <w:r w:rsidRPr="00D76825">
        <w:rPr>
          <w:rFonts w:asciiTheme="minorHAnsi" w:eastAsia="Times New Roman" w:hAnsiTheme="minorHAnsi"/>
          <w:b/>
          <w:color w:val="auto"/>
          <w:spacing w:val="-2"/>
          <w:sz w:val="22"/>
          <w:szCs w:val="22"/>
        </w:rPr>
        <w:t>boto</w:t>
      </w:r>
      <w:proofErr w:type="spellEnd"/>
      <w:r w:rsidRPr="00D76825">
        <w:rPr>
          <w:rFonts w:asciiTheme="minorHAnsi" w:eastAsia="Times New Roman" w:hAnsiTheme="minorHAnsi"/>
          <w:b/>
          <w:color w:val="auto"/>
          <w:spacing w:val="-2"/>
          <w:sz w:val="22"/>
          <w:szCs w:val="22"/>
        </w:rPr>
        <w:t xml:space="preserve"> </w:t>
      </w:r>
      <w:r w:rsidRPr="00D76825">
        <w:rPr>
          <w:rFonts w:asciiTheme="minorHAnsi" w:eastAsia="Times New Roman" w:hAnsiTheme="minorHAnsi"/>
          <w:color w:val="auto"/>
          <w:spacing w:val="-2"/>
          <w:sz w:val="24"/>
          <w:szCs w:val="24"/>
        </w:rPr>
        <w:t xml:space="preserve">(python interface with </w:t>
      </w:r>
      <w:proofErr w:type="spellStart"/>
      <w:r w:rsidRPr="00D76825">
        <w:rPr>
          <w:rFonts w:asciiTheme="minorHAnsi" w:eastAsia="Times New Roman" w:hAnsiTheme="minorHAnsi"/>
          <w:color w:val="auto"/>
          <w:spacing w:val="-2"/>
          <w:sz w:val="24"/>
          <w:szCs w:val="24"/>
        </w:rPr>
        <w:t>aws</w:t>
      </w:r>
      <w:proofErr w:type="spellEnd"/>
      <w:r w:rsidRPr="00D76825">
        <w:rPr>
          <w:rFonts w:asciiTheme="minorHAnsi" w:eastAsia="Times New Roman" w:hAnsiTheme="minorHAnsi"/>
          <w:color w:val="auto"/>
          <w:spacing w:val="-2"/>
          <w:sz w:val="24"/>
          <w:szCs w:val="24"/>
        </w:rPr>
        <w:t>).</w:t>
      </w:r>
    </w:p>
    <w:p w:rsidR="006779B2" w:rsidRPr="00D76825" w:rsidRDefault="006779B2" w:rsidP="00606351">
      <w:pPr>
        <w:pStyle w:val="OWN"/>
        <w:pBdr>
          <w:bottom w:val="none" w:sz="0" w:space="0" w:color="auto"/>
        </w:pBdr>
        <w:spacing w:after="0" w:line="360" w:lineRule="auto"/>
        <w:ind w:left="720"/>
        <w:jc w:val="left"/>
        <w:rPr>
          <w:rFonts w:asciiTheme="minorHAnsi" w:eastAsia="Times New Roman" w:hAnsiTheme="minorHAnsi"/>
          <w:b/>
          <w:color w:val="auto"/>
          <w:spacing w:val="-2"/>
          <w:sz w:val="22"/>
          <w:szCs w:val="22"/>
        </w:rPr>
      </w:pPr>
      <w:r w:rsidRPr="00D76825">
        <w:rPr>
          <w:rFonts w:asciiTheme="minorHAnsi" w:eastAsia="Times New Roman" w:hAnsiTheme="minorHAnsi"/>
          <w:b/>
          <w:color w:val="auto"/>
          <w:spacing w:val="-2"/>
          <w:sz w:val="22"/>
          <w:szCs w:val="22"/>
        </w:rPr>
        <w:t xml:space="preserve">           </w:t>
      </w:r>
      <w:proofErr w:type="gramStart"/>
      <w:r w:rsidRPr="00D76825">
        <w:rPr>
          <w:rFonts w:asciiTheme="minorHAnsi" w:eastAsia="Times New Roman" w:hAnsiTheme="minorHAnsi"/>
          <w:b/>
          <w:color w:val="auto"/>
          <w:spacing w:val="-2"/>
          <w:sz w:val="22"/>
          <w:szCs w:val="22"/>
        </w:rPr>
        <w:t>pip</w:t>
      </w:r>
      <w:proofErr w:type="gramEnd"/>
      <w:r w:rsidRPr="00D76825">
        <w:rPr>
          <w:rFonts w:asciiTheme="minorHAnsi" w:eastAsia="Times New Roman" w:hAnsiTheme="minorHAnsi"/>
          <w:b/>
          <w:color w:val="auto"/>
          <w:spacing w:val="-2"/>
          <w:sz w:val="22"/>
          <w:szCs w:val="22"/>
        </w:rPr>
        <w:t xml:space="preserve"> install </w:t>
      </w:r>
      <w:proofErr w:type="spellStart"/>
      <w:r w:rsidRPr="00D76825">
        <w:rPr>
          <w:rFonts w:asciiTheme="minorHAnsi" w:eastAsia="Times New Roman" w:hAnsiTheme="minorHAnsi"/>
          <w:b/>
          <w:color w:val="auto"/>
          <w:spacing w:val="-2"/>
          <w:sz w:val="22"/>
          <w:szCs w:val="22"/>
        </w:rPr>
        <w:t>boto</w:t>
      </w:r>
      <w:proofErr w:type="spellEnd"/>
      <w:r w:rsidRPr="00D76825">
        <w:rPr>
          <w:rFonts w:asciiTheme="minorHAnsi" w:eastAsia="Times New Roman" w:hAnsiTheme="minorHAnsi"/>
          <w:b/>
          <w:color w:val="auto"/>
          <w:spacing w:val="-2"/>
          <w:sz w:val="22"/>
          <w:szCs w:val="22"/>
        </w:rPr>
        <w:t xml:space="preserve">. </w:t>
      </w:r>
    </w:p>
    <w:p w:rsidR="006779B2" w:rsidRPr="00D76825" w:rsidRDefault="006779B2" w:rsidP="00606351">
      <w:pPr>
        <w:pStyle w:val="ListParagraph"/>
        <w:widowControl/>
        <w:numPr>
          <w:ilvl w:val="0"/>
          <w:numId w:val="11"/>
        </w:numPr>
        <w:spacing w:before="0" w:line="360" w:lineRule="auto"/>
        <w:rPr>
          <w:rFonts w:eastAsia="Times New Roman" w:cs="Times New Roman"/>
          <w:color w:val="auto"/>
          <w:sz w:val="24"/>
          <w:szCs w:val="24"/>
        </w:rPr>
      </w:pPr>
      <w:r w:rsidRPr="00D76825">
        <w:rPr>
          <w:rFonts w:eastAsia="Times New Roman" w:cs="Times New Roman"/>
          <w:color w:val="auto"/>
          <w:sz w:val="24"/>
          <w:szCs w:val="24"/>
        </w:rPr>
        <w:t xml:space="preserve">To link </w:t>
      </w:r>
      <w:proofErr w:type="spellStart"/>
      <w:r w:rsidRPr="00D76825">
        <w:rPr>
          <w:rFonts w:eastAsia="Times New Roman" w:cs="Times New Roman"/>
          <w:color w:val="auto"/>
          <w:sz w:val="24"/>
          <w:szCs w:val="24"/>
        </w:rPr>
        <w:t>boto</w:t>
      </w:r>
      <w:proofErr w:type="spellEnd"/>
      <w:r w:rsidRPr="00D76825">
        <w:rPr>
          <w:rFonts w:eastAsia="Times New Roman" w:cs="Times New Roman"/>
          <w:color w:val="auto"/>
          <w:sz w:val="24"/>
          <w:szCs w:val="24"/>
        </w:rPr>
        <w:t xml:space="preserve"> with </w:t>
      </w:r>
      <w:proofErr w:type="spellStart"/>
      <w:r w:rsidRPr="00D76825">
        <w:rPr>
          <w:rFonts w:eastAsia="Times New Roman" w:cs="Times New Roman"/>
          <w:color w:val="auto"/>
          <w:sz w:val="24"/>
          <w:szCs w:val="24"/>
        </w:rPr>
        <w:t>ansible</w:t>
      </w:r>
      <w:proofErr w:type="spellEnd"/>
      <w:r w:rsidRPr="00D76825">
        <w:rPr>
          <w:rFonts w:eastAsia="Times New Roman" w:cs="Times New Roman"/>
          <w:color w:val="auto"/>
          <w:sz w:val="24"/>
          <w:szCs w:val="24"/>
        </w:rPr>
        <w:t xml:space="preserve"> we have to set this in inventory file.</w:t>
      </w:r>
    </w:p>
    <w:p w:rsidR="006779B2" w:rsidRPr="00D76825" w:rsidRDefault="006779B2" w:rsidP="00606351">
      <w:pPr>
        <w:pStyle w:val="ListParagraph"/>
        <w:widowControl/>
        <w:numPr>
          <w:ilvl w:val="0"/>
          <w:numId w:val="11"/>
        </w:numPr>
        <w:spacing w:before="0" w:line="360" w:lineRule="auto"/>
        <w:rPr>
          <w:rFonts w:eastAsia="Times New Roman" w:cs="Times New Roman"/>
          <w:color w:val="auto"/>
          <w:sz w:val="24"/>
          <w:szCs w:val="24"/>
        </w:rPr>
      </w:pPr>
      <w:r w:rsidRPr="00D76825">
        <w:rPr>
          <w:rFonts w:eastAsia="Times New Roman" w:cs="Times New Roman"/>
          <w:color w:val="auto"/>
          <w:sz w:val="24"/>
          <w:szCs w:val="24"/>
        </w:rPr>
        <w:t xml:space="preserve">Create a file called </w:t>
      </w:r>
      <w:r w:rsidRPr="00D76825">
        <w:rPr>
          <w:rFonts w:eastAsia="Times New Roman" w:cs="Times New Roman"/>
          <w:b/>
          <w:color w:val="auto"/>
        </w:rPr>
        <w:t>~/.</w:t>
      </w:r>
      <w:proofErr w:type="spellStart"/>
      <w:r w:rsidRPr="00D76825">
        <w:rPr>
          <w:rFonts w:eastAsia="Times New Roman" w:cs="Times New Roman"/>
          <w:b/>
          <w:color w:val="auto"/>
        </w:rPr>
        <w:t>boto</w:t>
      </w:r>
      <w:proofErr w:type="spellEnd"/>
      <w:r w:rsidRPr="00D76825">
        <w:rPr>
          <w:rFonts w:eastAsia="Times New Roman" w:cs="Times New Roman"/>
          <w:color w:val="auto"/>
          <w:sz w:val="24"/>
          <w:szCs w:val="24"/>
        </w:rPr>
        <w:t xml:space="preserve"> and configure your credentials like this</w:t>
      </w:r>
    </w:p>
    <w:p w:rsidR="006779B2" w:rsidRPr="00D76825" w:rsidRDefault="006779B2" w:rsidP="00606351">
      <w:pPr>
        <w:pStyle w:val="ListParagraph"/>
        <w:widowControl/>
        <w:spacing w:line="360" w:lineRule="auto"/>
        <w:ind w:left="720" w:firstLine="0"/>
        <w:rPr>
          <w:rFonts w:eastAsia="Times New Roman" w:cs="Times New Roman"/>
          <w:b/>
          <w:color w:val="auto"/>
        </w:rPr>
      </w:pPr>
      <w:r w:rsidRPr="00D76825">
        <w:rPr>
          <w:rFonts w:eastAsia="Times New Roman" w:cs="Times New Roman"/>
          <w:b/>
          <w:color w:val="auto"/>
        </w:rPr>
        <w:t xml:space="preserve">          [</w:t>
      </w:r>
      <w:proofErr w:type="gramStart"/>
      <w:r w:rsidRPr="00D76825">
        <w:rPr>
          <w:rFonts w:eastAsia="Times New Roman" w:cs="Times New Roman"/>
          <w:b/>
          <w:color w:val="auto"/>
        </w:rPr>
        <w:t>credentials</w:t>
      </w:r>
      <w:proofErr w:type="gramEnd"/>
      <w:r w:rsidRPr="00D76825">
        <w:rPr>
          <w:rFonts w:eastAsia="Times New Roman" w:cs="Times New Roman"/>
          <w:b/>
          <w:color w:val="auto"/>
        </w:rPr>
        <w:t>]</w:t>
      </w:r>
    </w:p>
    <w:p w:rsidR="006779B2" w:rsidRPr="00D76825" w:rsidRDefault="006779B2" w:rsidP="00606351">
      <w:pPr>
        <w:pStyle w:val="ListParagraph"/>
        <w:widowControl/>
        <w:spacing w:line="360" w:lineRule="auto"/>
        <w:ind w:left="720" w:firstLine="0"/>
        <w:rPr>
          <w:rFonts w:eastAsia="Times New Roman" w:cs="Times New Roman"/>
          <w:b/>
          <w:color w:val="auto"/>
        </w:rPr>
      </w:pPr>
      <w:r w:rsidRPr="00D76825">
        <w:rPr>
          <w:rFonts w:eastAsia="Times New Roman" w:cs="Times New Roman"/>
          <w:b/>
          <w:color w:val="auto"/>
        </w:rPr>
        <w:t xml:space="preserve">          </w:t>
      </w:r>
      <w:proofErr w:type="spellStart"/>
      <w:r w:rsidRPr="00D76825">
        <w:rPr>
          <w:rFonts w:eastAsia="Times New Roman" w:cs="Times New Roman"/>
          <w:b/>
          <w:color w:val="auto"/>
        </w:rPr>
        <w:t>aws_access_key_id</w:t>
      </w:r>
      <w:proofErr w:type="spellEnd"/>
      <w:r w:rsidRPr="00D76825">
        <w:rPr>
          <w:rFonts w:eastAsia="Times New Roman" w:cs="Times New Roman"/>
          <w:b/>
          <w:color w:val="auto"/>
        </w:rPr>
        <w:t xml:space="preserve"> = AKIAJNLYRAN2L2LFKSXA</w:t>
      </w:r>
    </w:p>
    <w:p w:rsidR="006779B2" w:rsidRPr="00D76825" w:rsidRDefault="006779B2" w:rsidP="00606351">
      <w:pPr>
        <w:pStyle w:val="ListParagraph"/>
        <w:widowControl/>
        <w:spacing w:before="0" w:line="360" w:lineRule="auto"/>
        <w:ind w:left="720" w:firstLine="0"/>
        <w:rPr>
          <w:rFonts w:eastAsia="Times New Roman" w:cs="Times New Roman"/>
          <w:b/>
          <w:color w:val="auto"/>
        </w:rPr>
      </w:pPr>
      <w:r w:rsidRPr="00D76825">
        <w:rPr>
          <w:rFonts w:eastAsia="Times New Roman" w:cs="Times New Roman"/>
          <w:b/>
          <w:color w:val="auto"/>
        </w:rPr>
        <w:t xml:space="preserve">          </w:t>
      </w:r>
      <w:proofErr w:type="spellStart"/>
      <w:r w:rsidRPr="00D76825">
        <w:rPr>
          <w:rFonts w:eastAsia="Times New Roman" w:cs="Times New Roman"/>
          <w:b/>
          <w:color w:val="auto"/>
        </w:rPr>
        <w:t>aws_secret_access_key</w:t>
      </w:r>
      <w:proofErr w:type="spellEnd"/>
      <w:r w:rsidRPr="00D76825">
        <w:rPr>
          <w:rFonts w:eastAsia="Times New Roman" w:cs="Times New Roman"/>
          <w:b/>
          <w:color w:val="auto"/>
        </w:rPr>
        <w:t xml:space="preserve"> = HbVeN6YZsuMeVpTDw0VifPLh75jCuEmC7CH0orx1</w:t>
      </w:r>
    </w:p>
    <w:p w:rsidR="006779B2" w:rsidRPr="00D76825" w:rsidRDefault="006779B2" w:rsidP="00606351">
      <w:pPr>
        <w:pStyle w:val="OWN"/>
        <w:numPr>
          <w:ilvl w:val="0"/>
          <w:numId w:val="17"/>
        </w:numPr>
        <w:pBdr>
          <w:bottom w:val="none" w:sz="0" w:space="0" w:color="auto"/>
        </w:pBdr>
        <w:spacing w:after="0" w:line="360" w:lineRule="auto"/>
        <w:jc w:val="left"/>
        <w:rPr>
          <w:rFonts w:asciiTheme="minorHAnsi" w:eastAsia="Times New Roman" w:hAnsiTheme="minorHAnsi"/>
          <w:color w:val="auto"/>
          <w:spacing w:val="-2"/>
          <w:sz w:val="24"/>
          <w:szCs w:val="24"/>
        </w:rPr>
      </w:pPr>
      <w:r w:rsidRPr="00D76825">
        <w:rPr>
          <w:rFonts w:asciiTheme="minorHAnsi" w:eastAsia="Times New Roman" w:hAnsiTheme="minorHAnsi"/>
          <w:color w:val="auto"/>
          <w:spacing w:val="-2"/>
          <w:sz w:val="24"/>
          <w:szCs w:val="24"/>
        </w:rPr>
        <w:t>Go to /etc/</w:t>
      </w:r>
      <w:proofErr w:type="spellStart"/>
      <w:r w:rsidRPr="00D76825">
        <w:rPr>
          <w:rFonts w:asciiTheme="minorHAnsi" w:eastAsia="Times New Roman" w:hAnsiTheme="minorHAnsi"/>
          <w:color w:val="auto"/>
          <w:spacing w:val="-2"/>
          <w:sz w:val="24"/>
          <w:szCs w:val="24"/>
        </w:rPr>
        <w:t>ansible</w:t>
      </w:r>
      <w:proofErr w:type="spellEnd"/>
      <w:r w:rsidRPr="00D76825">
        <w:rPr>
          <w:rFonts w:asciiTheme="minorHAnsi" w:eastAsia="Times New Roman" w:hAnsiTheme="minorHAnsi"/>
          <w:color w:val="auto"/>
          <w:spacing w:val="-2"/>
          <w:sz w:val="24"/>
          <w:szCs w:val="24"/>
        </w:rPr>
        <w:t>/</w:t>
      </w:r>
    </w:p>
    <w:p w:rsidR="006779B2" w:rsidRPr="00D76825" w:rsidRDefault="006779B2" w:rsidP="00606351">
      <w:pPr>
        <w:pStyle w:val="OWN"/>
        <w:pBdr>
          <w:bottom w:val="none" w:sz="0" w:space="0" w:color="auto"/>
        </w:pBdr>
        <w:spacing w:after="0" w:line="360" w:lineRule="auto"/>
        <w:ind w:left="720"/>
        <w:jc w:val="left"/>
        <w:rPr>
          <w:rFonts w:asciiTheme="minorHAnsi" w:eastAsia="Times New Roman" w:hAnsiTheme="minorHAnsi"/>
          <w:color w:val="auto"/>
          <w:spacing w:val="-2"/>
          <w:sz w:val="24"/>
          <w:szCs w:val="24"/>
        </w:rPr>
      </w:pPr>
      <w:r w:rsidRPr="00D76825">
        <w:rPr>
          <w:rFonts w:asciiTheme="minorHAnsi" w:eastAsia="Times New Roman" w:hAnsiTheme="minorHAnsi"/>
          <w:color w:val="auto"/>
          <w:spacing w:val="-2"/>
          <w:sz w:val="24"/>
          <w:szCs w:val="24"/>
        </w:rPr>
        <w:t xml:space="preserve">        </w:t>
      </w:r>
      <w:proofErr w:type="gramStart"/>
      <w:r w:rsidRPr="00D76825">
        <w:rPr>
          <w:rFonts w:asciiTheme="minorHAnsi" w:eastAsia="Times New Roman" w:hAnsiTheme="minorHAnsi"/>
          <w:b/>
          <w:color w:val="auto"/>
          <w:spacing w:val="-2"/>
          <w:sz w:val="22"/>
          <w:szCs w:val="22"/>
        </w:rPr>
        <w:t>./</w:t>
      </w:r>
      <w:proofErr w:type="gramEnd"/>
      <w:r w:rsidRPr="00D76825">
        <w:rPr>
          <w:rFonts w:asciiTheme="minorHAnsi" w:eastAsia="Times New Roman" w:hAnsiTheme="minorHAnsi"/>
          <w:b/>
          <w:color w:val="auto"/>
          <w:spacing w:val="-2"/>
          <w:sz w:val="22"/>
          <w:szCs w:val="22"/>
        </w:rPr>
        <w:t>ec2.py</w:t>
      </w:r>
      <w:r w:rsidRPr="00D76825">
        <w:rPr>
          <w:rFonts w:asciiTheme="minorHAnsi" w:eastAsia="Times New Roman" w:hAnsiTheme="minorHAnsi"/>
          <w:color w:val="auto"/>
          <w:spacing w:val="-2"/>
          <w:sz w:val="24"/>
          <w:szCs w:val="24"/>
        </w:rPr>
        <w:t xml:space="preserve"> </w:t>
      </w:r>
      <w:r w:rsidRPr="00D76825">
        <w:rPr>
          <w:rFonts w:asciiTheme="minorHAnsi" w:eastAsia="Times New Roman" w:hAnsiTheme="minorHAnsi"/>
          <w:b/>
          <w:color w:val="auto"/>
          <w:spacing w:val="-2"/>
          <w:sz w:val="22"/>
          <w:szCs w:val="22"/>
        </w:rPr>
        <w:t>--list</w:t>
      </w:r>
      <w:r w:rsidRPr="00D76825">
        <w:rPr>
          <w:rFonts w:asciiTheme="minorHAnsi" w:eastAsia="Times New Roman" w:hAnsiTheme="minorHAnsi"/>
          <w:color w:val="auto"/>
          <w:spacing w:val="-2"/>
          <w:sz w:val="24"/>
          <w:szCs w:val="24"/>
        </w:rPr>
        <w:t xml:space="preserve"> = It will show all your running instances in </w:t>
      </w:r>
      <w:proofErr w:type="spellStart"/>
      <w:r w:rsidRPr="00D76825">
        <w:rPr>
          <w:rFonts w:asciiTheme="minorHAnsi" w:eastAsia="Times New Roman" w:hAnsiTheme="minorHAnsi"/>
          <w:color w:val="auto"/>
          <w:spacing w:val="-2"/>
          <w:sz w:val="24"/>
          <w:szCs w:val="24"/>
        </w:rPr>
        <w:t>aws</w:t>
      </w:r>
      <w:proofErr w:type="spellEnd"/>
      <w:r w:rsidRPr="00D76825">
        <w:rPr>
          <w:rFonts w:asciiTheme="minorHAnsi" w:eastAsia="Times New Roman" w:hAnsiTheme="minorHAnsi"/>
          <w:color w:val="auto"/>
          <w:spacing w:val="-2"/>
          <w:sz w:val="24"/>
          <w:szCs w:val="24"/>
        </w:rPr>
        <w:t>.</w:t>
      </w:r>
    </w:p>
    <w:p w:rsidR="006779B2" w:rsidRPr="00D76825" w:rsidRDefault="006779B2" w:rsidP="00606351">
      <w:pPr>
        <w:pStyle w:val="OWN"/>
        <w:pBdr>
          <w:bottom w:val="none" w:sz="0" w:space="0" w:color="auto"/>
        </w:pBdr>
        <w:spacing w:after="0" w:line="360" w:lineRule="auto"/>
        <w:ind w:left="720"/>
        <w:jc w:val="left"/>
        <w:rPr>
          <w:rFonts w:asciiTheme="minorHAnsi" w:eastAsia="Times New Roman" w:hAnsiTheme="minorHAnsi"/>
          <w:color w:val="auto"/>
          <w:spacing w:val="-2"/>
          <w:sz w:val="24"/>
          <w:szCs w:val="24"/>
        </w:rPr>
      </w:pPr>
      <w:r w:rsidRPr="00D76825">
        <w:rPr>
          <w:rFonts w:asciiTheme="minorHAnsi" w:eastAsia="Times New Roman" w:hAnsiTheme="minorHAnsi"/>
          <w:color w:val="auto"/>
          <w:spacing w:val="-2"/>
          <w:sz w:val="24"/>
          <w:szCs w:val="24"/>
        </w:rPr>
        <w:t xml:space="preserve">        </w:t>
      </w:r>
      <w:proofErr w:type="spellStart"/>
      <w:proofErr w:type="gramStart"/>
      <w:r w:rsidRPr="00D76825">
        <w:rPr>
          <w:rFonts w:asciiTheme="minorHAnsi" w:eastAsia="Times New Roman" w:hAnsiTheme="minorHAnsi"/>
          <w:b/>
          <w:color w:val="auto"/>
          <w:spacing w:val="-2"/>
          <w:sz w:val="22"/>
          <w:szCs w:val="22"/>
        </w:rPr>
        <w:t>ansible</w:t>
      </w:r>
      <w:proofErr w:type="spellEnd"/>
      <w:proofErr w:type="gramEnd"/>
      <w:r w:rsidRPr="00D76825">
        <w:rPr>
          <w:rFonts w:asciiTheme="minorHAnsi" w:eastAsia="Times New Roman" w:hAnsiTheme="minorHAnsi"/>
          <w:b/>
          <w:color w:val="auto"/>
          <w:spacing w:val="-2"/>
          <w:sz w:val="22"/>
          <w:szCs w:val="22"/>
        </w:rPr>
        <w:t xml:space="preserve"> instance-id –m ping</w:t>
      </w:r>
      <w:r w:rsidRPr="00D76825">
        <w:rPr>
          <w:rFonts w:asciiTheme="minorHAnsi" w:eastAsia="Times New Roman" w:hAnsiTheme="minorHAnsi"/>
          <w:color w:val="auto"/>
          <w:spacing w:val="-2"/>
          <w:sz w:val="24"/>
          <w:szCs w:val="24"/>
        </w:rPr>
        <w:t xml:space="preserve"> = Ping instances with instance id.</w:t>
      </w:r>
    </w:p>
    <w:p w:rsidR="006779B2" w:rsidRPr="00D76825" w:rsidRDefault="006779B2" w:rsidP="00606351">
      <w:pPr>
        <w:pStyle w:val="OWN"/>
        <w:pBdr>
          <w:bottom w:val="none" w:sz="0" w:space="0" w:color="auto"/>
        </w:pBdr>
        <w:spacing w:after="0" w:line="360" w:lineRule="auto"/>
        <w:ind w:left="720"/>
        <w:jc w:val="left"/>
        <w:rPr>
          <w:rFonts w:asciiTheme="minorHAnsi" w:eastAsia="Times New Roman" w:hAnsiTheme="minorHAnsi"/>
          <w:color w:val="auto"/>
          <w:spacing w:val="-2"/>
          <w:sz w:val="24"/>
          <w:szCs w:val="24"/>
        </w:rPr>
      </w:pPr>
      <w:r w:rsidRPr="00D76825">
        <w:rPr>
          <w:rFonts w:asciiTheme="minorHAnsi" w:eastAsia="Times New Roman" w:hAnsiTheme="minorHAnsi"/>
          <w:color w:val="auto"/>
          <w:spacing w:val="-2"/>
          <w:sz w:val="24"/>
          <w:szCs w:val="24"/>
        </w:rPr>
        <w:t xml:space="preserve">        </w:t>
      </w:r>
      <w:proofErr w:type="spellStart"/>
      <w:proofErr w:type="gramStart"/>
      <w:r w:rsidRPr="00D76825">
        <w:rPr>
          <w:rFonts w:asciiTheme="minorHAnsi" w:eastAsia="Times New Roman" w:hAnsiTheme="minorHAnsi"/>
          <w:b/>
          <w:color w:val="auto"/>
          <w:spacing w:val="-2"/>
          <w:sz w:val="22"/>
          <w:szCs w:val="22"/>
        </w:rPr>
        <w:t>ansible</w:t>
      </w:r>
      <w:proofErr w:type="spellEnd"/>
      <w:proofErr w:type="gramEnd"/>
      <w:r w:rsidRPr="00D76825">
        <w:rPr>
          <w:rFonts w:asciiTheme="minorHAnsi" w:eastAsia="Times New Roman" w:hAnsiTheme="minorHAnsi"/>
          <w:b/>
          <w:color w:val="auto"/>
          <w:spacing w:val="-2"/>
          <w:sz w:val="22"/>
          <w:szCs w:val="22"/>
        </w:rPr>
        <w:t xml:space="preserve"> tag_Name_ec2tag –m ping</w:t>
      </w:r>
      <w:r w:rsidRPr="00D76825">
        <w:rPr>
          <w:rFonts w:asciiTheme="minorHAnsi" w:eastAsia="Times New Roman" w:hAnsiTheme="minorHAnsi"/>
          <w:color w:val="auto"/>
          <w:spacing w:val="-2"/>
          <w:sz w:val="24"/>
          <w:szCs w:val="24"/>
        </w:rPr>
        <w:t xml:space="preserve"> = To ping instance with tag name.</w:t>
      </w:r>
    </w:p>
    <w:p w:rsidR="006779B2" w:rsidRPr="00D76825" w:rsidRDefault="006779B2" w:rsidP="00606351">
      <w:pPr>
        <w:pStyle w:val="OWN"/>
        <w:numPr>
          <w:ilvl w:val="0"/>
          <w:numId w:val="17"/>
        </w:numPr>
        <w:pBdr>
          <w:bottom w:val="none" w:sz="0" w:space="0" w:color="auto"/>
        </w:pBdr>
        <w:spacing w:after="0" w:line="360" w:lineRule="auto"/>
        <w:jc w:val="left"/>
        <w:rPr>
          <w:rFonts w:asciiTheme="minorHAnsi" w:eastAsia="Times New Roman" w:hAnsiTheme="minorHAnsi"/>
          <w:color w:val="auto"/>
          <w:spacing w:val="-2"/>
          <w:sz w:val="24"/>
          <w:szCs w:val="24"/>
        </w:rPr>
      </w:pPr>
      <w:r w:rsidRPr="00D76825">
        <w:rPr>
          <w:rFonts w:asciiTheme="minorHAnsi" w:eastAsia="Times New Roman" w:hAnsiTheme="minorHAnsi"/>
          <w:color w:val="auto"/>
          <w:spacing w:val="-2"/>
          <w:sz w:val="24"/>
          <w:szCs w:val="24"/>
        </w:rPr>
        <w:t>Mention the ec2.py with playbook command while executing any playbook.</w:t>
      </w:r>
    </w:p>
    <w:p w:rsidR="006779B2" w:rsidRPr="00D76825" w:rsidRDefault="006779B2" w:rsidP="00606351">
      <w:pPr>
        <w:pStyle w:val="OWN"/>
        <w:pBdr>
          <w:bottom w:val="none" w:sz="0" w:space="0" w:color="auto"/>
        </w:pBdr>
        <w:spacing w:after="0" w:line="360" w:lineRule="auto"/>
        <w:ind w:left="720"/>
        <w:jc w:val="left"/>
        <w:rPr>
          <w:rFonts w:asciiTheme="minorHAnsi" w:eastAsia="Times New Roman" w:hAnsiTheme="minorHAnsi"/>
          <w:b/>
          <w:color w:val="auto"/>
          <w:spacing w:val="-2"/>
          <w:sz w:val="22"/>
          <w:szCs w:val="22"/>
        </w:rPr>
      </w:pPr>
      <w:r w:rsidRPr="00D76825">
        <w:rPr>
          <w:rFonts w:asciiTheme="minorHAnsi" w:eastAsia="Times New Roman" w:hAnsiTheme="minorHAnsi"/>
          <w:b/>
          <w:color w:val="auto"/>
          <w:spacing w:val="-2"/>
          <w:sz w:val="22"/>
          <w:szCs w:val="22"/>
        </w:rPr>
        <w:t xml:space="preserve">        </w:t>
      </w:r>
      <w:proofErr w:type="spellStart"/>
      <w:proofErr w:type="gramStart"/>
      <w:r w:rsidRPr="00D76825">
        <w:rPr>
          <w:rFonts w:asciiTheme="minorHAnsi" w:eastAsia="Times New Roman" w:hAnsiTheme="minorHAnsi"/>
          <w:b/>
          <w:color w:val="auto"/>
          <w:spacing w:val="-2"/>
          <w:sz w:val="22"/>
          <w:szCs w:val="22"/>
        </w:rPr>
        <w:t>ansible</w:t>
      </w:r>
      <w:proofErr w:type="spellEnd"/>
      <w:r w:rsidRPr="00D76825">
        <w:rPr>
          <w:rFonts w:asciiTheme="minorHAnsi" w:eastAsia="Times New Roman" w:hAnsiTheme="minorHAnsi"/>
          <w:b/>
          <w:color w:val="auto"/>
          <w:spacing w:val="-2"/>
          <w:sz w:val="22"/>
          <w:szCs w:val="22"/>
        </w:rPr>
        <w:t>-playbook</w:t>
      </w:r>
      <w:proofErr w:type="gramEnd"/>
      <w:r w:rsidRPr="00D76825">
        <w:rPr>
          <w:rFonts w:asciiTheme="minorHAnsi" w:eastAsia="Times New Roman" w:hAnsiTheme="minorHAnsi"/>
          <w:b/>
          <w:color w:val="auto"/>
          <w:spacing w:val="-2"/>
          <w:sz w:val="22"/>
          <w:szCs w:val="22"/>
        </w:rPr>
        <w:t xml:space="preserve"> –</w:t>
      </w:r>
      <w:proofErr w:type="spellStart"/>
      <w:r w:rsidRPr="00D76825">
        <w:rPr>
          <w:rFonts w:asciiTheme="minorHAnsi" w:eastAsia="Times New Roman" w:hAnsiTheme="minorHAnsi"/>
          <w:b/>
          <w:color w:val="auto"/>
          <w:spacing w:val="-2"/>
          <w:sz w:val="22"/>
          <w:szCs w:val="22"/>
        </w:rPr>
        <w:t>i</w:t>
      </w:r>
      <w:proofErr w:type="spellEnd"/>
      <w:r w:rsidRPr="00D76825">
        <w:rPr>
          <w:rFonts w:asciiTheme="minorHAnsi" w:eastAsia="Times New Roman" w:hAnsiTheme="minorHAnsi"/>
          <w:b/>
          <w:color w:val="auto"/>
          <w:spacing w:val="-2"/>
          <w:sz w:val="22"/>
          <w:szCs w:val="22"/>
        </w:rPr>
        <w:t xml:space="preserve"> ec2.py  file.yml.</w:t>
      </w:r>
    </w:p>
    <w:p w:rsidR="006779B2" w:rsidRPr="00D76825" w:rsidRDefault="006779B2" w:rsidP="00606351">
      <w:pPr>
        <w:pStyle w:val="OWN"/>
        <w:numPr>
          <w:ilvl w:val="0"/>
          <w:numId w:val="17"/>
        </w:numPr>
        <w:pBdr>
          <w:bottom w:val="none" w:sz="0" w:space="0" w:color="auto"/>
        </w:pBdr>
        <w:spacing w:line="360" w:lineRule="auto"/>
        <w:jc w:val="left"/>
        <w:rPr>
          <w:rFonts w:asciiTheme="minorHAnsi" w:eastAsia="Times New Roman" w:hAnsiTheme="minorHAnsi"/>
          <w:color w:val="auto"/>
          <w:spacing w:val="-2"/>
          <w:sz w:val="24"/>
          <w:szCs w:val="24"/>
        </w:rPr>
      </w:pPr>
      <w:r w:rsidRPr="00D76825">
        <w:rPr>
          <w:rFonts w:asciiTheme="minorHAnsi" w:eastAsia="Times New Roman" w:hAnsiTheme="minorHAnsi"/>
          <w:color w:val="auto"/>
          <w:spacing w:val="-2"/>
          <w:sz w:val="24"/>
          <w:szCs w:val="24"/>
        </w:rPr>
        <w:t xml:space="preserve">In the playbook, you can specify hosts as </w:t>
      </w:r>
      <w:r w:rsidRPr="00D76825">
        <w:rPr>
          <w:rFonts w:asciiTheme="minorHAnsi" w:eastAsia="Times New Roman" w:hAnsiTheme="minorHAnsi"/>
          <w:b/>
          <w:color w:val="auto"/>
          <w:spacing w:val="-2"/>
          <w:sz w:val="22"/>
          <w:szCs w:val="22"/>
        </w:rPr>
        <w:t>all</w:t>
      </w:r>
      <w:r w:rsidRPr="00D76825">
        <w:rPr>
          <w:rFonts w:asciiTheme="minorHAnsi" w:eastAsia="Times New Roman" w:hAnsiTheme="minorHAnsi"/>
          <w:color w:val="auto"/>
          <w:spacing w:val="-2"/>
          <w:sz w:val="24"/>
          <w:szCs w:val="24"/>
        </w:rPr>
        <w:t xml:space="preserve"> (or) you can specify </w:t>
      </w:r>
      <w:r w:rsidRPr="00D76825">
        <w:rPr>
          <w:rFonts w:asciiTheme="minorHAnsi" w:eastAsia="Times New Roman" w:hAnsiTheme="minorHAnsi"/>
          <w:b/>
          <w:color w:val="auto"/>
          <w:spacing w:val="-2"/>
          <w:sz w:val="22"/>
          <w:szCs w:val="22"/>
        </w:rPr>
        <w:t>instance</w:t>
      </w:r>
      <w:r w:rsidRPr="00D76825">
        <w:rPr>
          <w:rFonts w:asciiTheme="minorHAnsi" w:eastAsia="Times New Roman" w:hAnsiTheme="minorHAnsi"/>
          <w:color w:val="auto"/>
          <w:spacing w:val="-2"/>
          <w:sz w:val="24"/>
          <w:szCs w:val="24"/>
        </w:rPr>
        <w:t xml:space="preserve"> </w:t>
      </w:r>
      <w:r w:rsidRPr="00D76825">
        <w:rPr>
          <w:rFonts w:asciiTheme="minorHAnsi" w:eastAsia="Times New Roman" w:hAnsiTheme="minorHAnsi"/>
          <w:b/>
          <w:color w:val="auto"/>
          <w:spacing w:val="-2"/>
          <w:sz w:val="22"/>
          <w:szCs w:val="22"/>
        </w:rPr>
        <w:t>tags</w:t>
      </w:r>
      <w:r w:rsidRPr="00D76825">
        <w:rPr>
          <w:rFonts w:asciiTheme="minorHAnsi" w:eastAsia="Times New Roman" w:hAnsiTheme="minorHAnsi"/>
          <w:color w:val="auto"/>
          <w:spacing w:val="-2"/>
          <w:sz w:val="24"/>
          <w:szCs w:val="24"/>
        </w:rPr>
        <w:t>.</w:t>
      </w:r>
    </w:p>
    <w:p w:rsidR="00606351" w:rsidRPr="00D76825" w:rsidRDefault="00606351" w:rsidP="00606351">
      <w:pPr>
        <w:pStyle w:val="OWN"/>
        <w:pBdr>
          <w:bottom w:val="none" w:sz="0" w:space="0" w:color="auto"/>
        </w:pBdr>
        <w:spacing w:line="360" w:lineRule="auto"/>
        <w:ind w:left="720"/>
        <w:jc w:val="left"/>
        <w:rPr>
          <w:rFonts w:asciiTheme="minorHAnsi" w:eastAsia="Times New Roman" w:hAnsiTheme="minorHAnsi"/>
          <w:color w:val="auto"/>
          <w:spacing w:val="-2"/>
          <w:sz w:val="24"/>
          <w:szCs w:val="24"/>
        </w:rPr>
      </w:pPr>
    </w:p>
    <w:p w:rsidR="006779B2" w:rsidRPr="00D76825" w:rsidRDefault="006779B2" w:rsidP="00606351">
      <w:pPr>
        <w:pStyle w:val="OWN"/>
        <w:pBdr>
          <w:bottom w:val="none" w:sz="0" w:space="0" w:color="auto"/>
        </w:pBdr>
        <w:spacing w:before="240" w:line="360" w:lineRule="auto"/>
        <w:jc w:val="left"/>
        <w:rPr>
          <w:rFonts w:asciiTheme="minorHAnsi" w:eastAsia="Times New Roman" w:hAnsiTheme="minorHAnsi" w:cs="Times New Roman"/>
          <w:b/>
          <w:color w:val="auto"/>
          <w:sz w:val="22"/>
          <w:szCs w:val="22"/>
          <w:u w:val="single"/>
        </w:rPr>
      </w:pPr>
      <w:r w:rsidRPr="00D76825">
        <w:rPr>
          <w:rFonts w:asciiTheme="minorHAnsi" w:eastAsia="Times New Roman" w:hAnsiTheme="minorHAnsi"/>
          <w:b/>
          <w:color w:val="auto"/>
          <w:sz w:val="22"/>
          <w:szCs w:val="22"/>
          <w:u w:val="single"/>
        </w:rPr>
        <w:t>MODULES</w:t>
      </w:r>
    </w:p>
    <w:p w:rsidR="006779B2" w:rsidRPr="00D76825" w:rsidRDefault="006779B2" w:rsidP="00606351">
      <w:pPr>
        <w:numPr>
          <w:ilvl w:val="0"/>
          <w:numId w:val="5"/>
        </w:numPr>
        <w:suppressAutoHyphens/>
        <w:spacing w:after="0" w:line="360" w:lineRule="auto"/>
        <w:rPr>
          <w:rFonts w:eastAsia="Times New Roman" w:cs="Times New Roman"/>
          <w:sz w:val="24"/>
          <w:szCs w:val="24"/>
        </w:rPr>
      </w:pPr>
      <w:r w:rsidRPr="00D76825">
        <w:rPr>
          <w:rFonts w:eastAsia="Times New Roman" w:cs="Times New Roman"/>
          <w:sz w:val="24"/>
          <w:szCs w:val="24"/>
        </w:rPr>
        <w:t>Modules (tasks or library plug-ins) are the ones which actually executed inside the playbooks.</w:t>
      </w:r>
    </w:p>
    <w:p w:rsidR="006779B2" w:rsidRPr="00D76825" w:rsidRDefault="006779B2" w:rsidP="00606351">
      <w:pPr>
        <w:numPr>
          <w:ilvl w:val="0"/>
          <w:numId w:val="5"/>
        </w:numPr>
        <w:suppressAutoHyphens/>
        <w:spacing w:after="0" w:line="360" w:lineRule="auto"/>
        <w:rPr>
          <w:rFonts w:eastAsia="Times New Roman" w:cs="Times New Roman"/>
          <w:sz w:val="24"/>
          <w:szCs w:val="24"/>
        </w:rPr>
      </w:pPr>
      <w:r w:rsidRPr="00D76825">
        <w:rPr>
          <w:rFonts w:eastAsia="Times New Roman" w:cs="Times New Roman"/>
          <w:sz w:val="24"/>
          <w:szCs w:val="24"/>
        </w:rPr>
        <w:t>A playbook contains play, a play contains tasks, a task contains modules and whenever you run the playbook the modules will get executed.</w:t>
      </w:r>
    </w:p>
    <w:p w:rsidR="006779B2" w:rsidRPr="00D76825" w:rsidRDefault="006779B2" w:rsidP="00606351">
      <w:pPr>
        <w:spacing w:line="360" w:lineRule="auto"/>
        <w:ind w:left="720"/>
        <w:rPr>
          <w:rFonts w:eastAsia="Times New Roman" w:cs="Times New Roman"/>
          <w:b/>
        </w:rPr>
      </w:pPr>
      <w:r w:rsidRPr="00D76825">
        <w:rPr>
          <w:rFonts w:eastAsia="Times New Roman" w:cs="Times New Roman"/>
          <w:b/>
        </w:rPr>
        <w:t xml:space="preserve">   </w:t>
      </w:r>
      <w:proofErr w:type="gramStart"/>
      <w:r w:rsidRPr="00D76825">
        <w:rPr>
          <w:rFonts w:eastAsia="Times New Roman" w:cs="Times New Roman"/>
          <w:b/>
        </w:rPr>
        <w:t>Ex :</w:t>
      </w:r>
      <w:proofErr w:type="gramEnd"/>
      <w:r w:rsidRPr="00D76825">
        <w:rPr>
          <w:rFonts w:eastAsia="Times New Roman" w:cs="Times New Roman"/>
          <w:b/>
        </w:rPr>
        <w:t xml:space="preserve"> apt module, yum module, service module, copy module, fetch module </w:t>
      </w:r>
      <w:r w:rsidRPr="00D76825">
        <w:rPr>
          <w:rFonts w:eastAsia="Times New Roman" w:cs="Times New Roman"/>
          <w:sz w:val="24"/>
          <w:szCs w:val="24"/>
        </w:rPr>
        <w:t>etc</w:t>
      </w:r>
      <w:r w:rsidRPr="00D76825">
        <w:rPr>
          <w:rFonts w:eastAsia="Times New Roman" w:cs="Times New Roman"/>
          <w:b/>
        </w:rPr>
        <w:t>.</w:t>
      </w:r>
    </w:p>
    <w:p w:rsidR="006779B2" w:rsidRPr="00D76825" w:rsidRDefault="006779B2" w:rsidP="00606351">
      <w:pPr>
        <w:pStyle w:val="ListParagraph"/>
        <w:widowControl/>
        <w:numPr>
          <w:ilvl w:val="0"/>
          <w:numId w:val="13"/>
        </w:numPr>
        <w:spacing w:before="0" w:after="240" w:line="360" w:lineRule="auto"/>
        <w:rPr>
          <w:rFonts w:eastAsia="Times New Roman"/>
          <w:color w:val="auto"/>
          <w:sz w:val="24"/>
          <w:szCs w:val="24"/>
        </w:rPr>
      </w:pPr>
      <w:r w:rsidRPr="00D76825">
        <w:rPr>
          <w:rFonts w:eastAsia="Times New Roman"/>
          <w:color w:val="auto"/>
          <w:sz w:val="24"/>
          <w:szCs w:val="24"/>
        </w:rPr>
        <w:t xml:space="preserve">If </w:t>
      </w:r>
      <w:proofErr w:type="spellStart"/>
      <w:r w:rsidRPr="00D76825">
        <w:rPr>
          <w:rFonts w:eastAsia="Times New Roman"/>
          <w:b/>
          <w:color w:val="auto"/>
        </w:rPr>
        <w:t>SElinux</w:t>
      </w:r>
      <w:proofErr w:type="spellEnd"/>
      <w:r w:rsidRPr="00D76825">
        <w:rPr>
          <w:rFonts w:eastAsia="Times New Roman"/>
          <w:color w:val="auto"/>
          <w:sz w:val="24"/>
          <w:szCs w:val="24"/>
        </w:rPr>
        <w:t xml:space="preserve"> is enabled in your </w:t>
      </w:r>
      <w:r w:rsidR="00A55608">
        <w:rPr>
          <w:rFonts w:eastAsia="Times New Roman"/>
          <w:color w:val="auto"/>
          <w:sz w:val="24"/>
          <w:szCs w:val="24"/>
        </w:rPr>
        <w:t xml:space="preserve">server and </w:t>
      </w:r>
      <w:r w:rsidRPr="00D76825">
        <w:rPr>
          <w:rFonts w:eastAsia="Times New Roman"/>
          <w:color w:val="auto"/>
          <w:sz w:val="24"/>
          <w:szCs w:val="24"/>
        </w:rPr>
        <w:t xml:space="preserve">nodes, you must install </w:t>
      </w:r>
      <w:proofErr w:type="spellStart"/>
      <w:r w:rsidRPr="00D76825">
        <w:rPr>
          <w:rFonts w:eastAsia="Times New Roman"/>
          <w:b/>
          <w:color w:val="auto"/>
        </w:rPr>
        <w:t>libselinux</w:t>
      </w:r>
      <w:proofErr w:type="spellEnd"/>
      <w:r w:rsidRPr="00D76825">
        <w:rPr>
          <w:rFonts w:eastAsia="Times New Roman"/>
          <w:b/>
          <w:color w:val="auto"/>
        </w:rPr>
        <w:t>-python</w:t>
      </w:r>
      <w:r w:rsidR="00A55608">
        <w:rPr>
          <w:rFonts w:eastAsia="Times New Roman"/>
          <w:b/>
          <w:color w:val="auto"/>
        </w:rPr>
        <w:t xml:space="preserve"> in all nodes and server</w:t>
      </w:r>
      <w:r w:rsidRPr="00D76825">
        <w:rPr>
          <w:rFonts w:eastAsia="Times New Roman"/>
          <w:color w:val="auto"/>
          <w:sz w:val="24"/>
          <w:szCs w:val="24"/>
        </w:rPr>
        <w:t xml:space="preserve"> to use </w:t>
      </w:r>
      <w:r w:rsidRPr="00A55608">
        <w:rPr>
          <w:rFonts w:eastAsia="Times New Roman"/>
          <w:b/>
          <w:color w:val="auto"/>
        </w:rPr>
        <w:t>file/copy/template</w:t>
      </w:r>
      <w:r w:rsidRPr="00D76825">
        <w:rPr>
          <w:rFonts w:eastAsia="Times New Roman"/>
          <w:color w:val="auto"/>
          <w:sz w:val="24"/>
          <w:szCs w:val="24"/>
        </w:rPr>
        <w:t xml:space="preserve"> related functions in </w:t>
      </w:r>
      <w:proofErr w:type="spellStart"/>
      <w:r w:rsidRPr="00D76825">
        <w:rPr>
          <w:rFonts w:eastAsia="Times New Roman"/>
          <w:color w:val="auto"/>
          <w:sz w:val="24"/>
          <w:szCs w:val="24"/>
        </w:rPr>
        <w:t>ansible</w:t>
      </w:r>
      <w:proofErr w:type="spellEnd"/>
      <w:r w:rsidRPr="00D76825">
        <w:rPr>
          <w:rFonts w:eastAsia="Times New Roman"/>
          <w:color w:val="auto"/>
          <w:sz w:val="24"/>
          <w:szCs w:val="24"/>
        </w:rPr>
        <w:t>.</w:t>
      </w:r>
    </w:p>
    <w:p w:rsidR="005C0A43" w:rsidRPr="00D76825" w:rsidRDefault="005C0A43" w:rsidP="00606351">
      <w:pPr>
        <w:pStyle w:val="ListParagraph"/>
        <w:widowControl/>
        <w:spacing w:before="0" w:after="240" w:line="360" w:lineRule="auto"/>
        <w:ind w:left="720" w:firstLine="0"/>
        <w:rPr>
          <w:rFonts w:eastAsia="Times New Roman"/>
          <w:color w:val="auto"/>
          <w:sz w:val="4"/>
          <w:szCs w:val="4"/>
        </w:rPr>
      </w:pPr>
    </w:p>
    <w:p w:rsidR="00606351" w:rsidRPr="00D76825" w:rsidRDefault="00606351" w:rsidP="00606351">
      <w:pPr>
        <w:pStyle w:val="ListParagraph"/>
        <w:widowControl/>
        <w:spacing w:before="0" w:after="240" w:line="360" w:lineRule="auto"/>
        <w:ind w:left="720" w:firstLine="0"/>
        <w:rPr>
          <w:rFonts w:eastAsia="Times New Roman"/>
          <w:color w:val="auto"/>
          <w:sz w:val="4"/>
          <w:szCs w:val="4"/>
        </w:rPr>
      </w:pPr>
    </w:p>
    <w:p w:rsidR="006779B2" w:rsidRPr="00D76825" w:rsidRDefault="006779B2" w:rsidP="00606351">
      <w:pPr>
        <w:pStyle w:val="OWN"/>
        <w:pBdr>
          <w:bottom w:val="none" w:sz="0" w:space="0" w:color="auto"/>
        </w:pBdr>
        <w:spacing w:line="360" w:lineRule="auto"/>
        <w:jc w:val="left"/>
        <w:rPr>
          <w:rFonts w:asciiTheme="minorHAnsi" w:eastAsia="Times New Roman" w:hAnsiTheme="minorHAnsi" w:cs="Times New Roman"/>
          <w:b/>
          <w:color w:val="auto"/>
          <w:sz w:val="22"/>
          <w:szCs w:val="22"/>
          <w:u w:val="single"/>
        </w:rPr>
      </w:pPr>
      <w:r w:rsidRPr="00D76825">
        <w:rPr>
          <w:rFonts w:asciiTheme="minorHAnsi" w:eastAsia="Times New Roman" w:hAnsiTheme="minorHAnsi"/>
          <w:b/>
          <w:color w:val="auto"/>
          <w:sz w:val="22"/>
          <w:szCs w:val="22"/>
          <w:u w:val="single"/>
        </w:rPr>
        <w:lastRenderedPageBreak/>
        <w:t>AD-HOC CMDS</w:t>
      </w:r>
    </w:p>
    <w:p w:rsidR="006779B2" w:rsidRPr="00D76825" w:rsidRDefault="006779B2" w:rsidP="00606351">
      <w:pPr>
        <w:numPr>
          <w:ilvl w:val="0"/>
          <w:numId w:val="6"/>
        </w:numPr>
        <w:suppressAutoHyphens/>
        <w:spacing w:after="0" w:line="360" w:lineRule="auto"/>
        <w:rPr>
          <w:rFonts w:eastAsia="Times New Roman" w:cs="Times New Roman"/>
          <w:sz w:val="24"/>
          <w:szCs w:val="24"/>
        </w:rPr>
      </w:pPr>
      <w:r w:rsidRPr="00D76825">
        <w:rPr>
          <w:rFonts w:eastAsia="Times New Roman" w:cs="Times New Roman"/>
          <w:sz w:val="24"/>
          <w:szCs w:val="24"/>
        </w:rPr>
        <w:t xml:space="preserve">These are simple one-line </w:t>
      </w:r>
      <w:proofErr w:type="spellStart"/>
      <w:r w:rsidRPr="00D76825">
        <w:rPr>
          <w:rFonts w:eastAsia="Times New Roman" w:cs="Times New Roman"/>
          <w:sz w:val="24"/>
          <w:szCs w:val="24"/>
        </w:rPr>
        <w:t>cmds</w:t>
      </w:r>
      <w:proofErr w:type="spellEnd"/>
      <w:r w:rsidRPr="00D76825">
        <w:rPr>
          <w:rFonts w:eastAsia="Times New Roman" w:cs="Times New Roman"/>
          <w:sz w:val="24"/>
          <w:szCs w:val="24"/>
        </w:rPr>
        <w:t xml:space="preserve"> in order to perform a quick task. If you want to do a task and you don't want to write a playbook, you can use these ad-hoc commands.</w:t>
      </w:r>
    </w:p>
    <w:p w:rsidR="006779B2" w:rsidRPr="00D76825" w:rsidRDefault="006779B2" w:rsidP="00606351">
      <w:pPr>
        <w:numPr>
          <w:ilvl w:val="0"/>
          <w:numId w:val="6"/>
        </w:numPr>
        <w:suppressAutoHyphens/>
        <w:spacing w:after="0" w:line="360" w:lineRule="auto"/>
        <w:rPr>
          <w:rFonts w:eastAsia="Times New Roman" w:cs="Times New Roman"/>
          <w:sz w:val="24"/>
          <w:szCs w:val="24"/>
        </w:rPr>
      </w:pPr>
      <w:r w:rsidRPr="00D76825">
        <w:rPr>
          <w:rFonts w:eastAsia="Times New Roman" w:cs="Times New Roman"/>
          <w:sz w:val="24"/>
          <w:szCs w:val="24"/>
        </w:rPr>
        <w:t xml:space="preserve">You have to use the </w:t>
      </w:r>
      <w:proofErr w:type="spellStart"/>
      <w:r w:rsidRPr="00D76825">
        <w:rPr>
          <w:rFonts w:eastAsia="Times New Roman" w:cs="Times New Roman"/>
          <w:sz w:val="24"/>
          <w:szCs w:val="24"/>
        </w:rPr>
        <w:t>ansible</w:t>
      </w:r>
      <w:proofErr w:type="spellEnd"/>
      <w:r w:rsidRPr="00D76825">
        <w:rPr>
          <w:rFonts w:eastAsia="Times New Roman" w:cs="Times New Roman"/>
          <w:sz w:val="24"/>
          <w:szCs w:val="24"/>
        </w:rPr>
        <w:t xml:space="preserve"> commands with modules which are called ad-hoc commands.</w:t>
      </w:r>
    </w:p>
    <w:p w:rsidR="006779B2" w:rsidRPr="00D76825" w:rsidRDefault="006779B2" w:rsidP="00606351">
      <w:pPr>
        <w:spacing w:after="0" w:line="360" w:lineRule="auto"/>
        <w:ind w:left="720"/>
        <w:rPr>
          <w:rFonts w:eastAsia="Times New Roman" w:cs="Times New Roman"/>
          <w:sz w:val="24"/>
          <w:szCs w:val="24"/>
        </w:rPr>
      </w:pPr>
      <w:r w:rsidRPr="00D76825">
        <w:rPr>
          <w:rFonts w:eastAsia="Times New Roman" w:cs="Times New Roman"/>
          <w:sz w:val="24"/>
          <w:szCs w:val="24"/>
        </w:rPr>
        <w:t xml:space="preserve">  </w:t>
      </w:r>
      <w:proofErr w:type="gramStart"/>
      <w:r w:rsidRPr="00D76825">
        <w:rPr>
          <w:rFonts w:eastAsia="Times New Roman" w:cs="Times New Roman"/>
          <w:sz w:val="24"/>
          <w:szCs w:val="24"/>
        </w:rPr>
        <w:t>Ex :</w:t>
      </w:r>
      <w:proofErr w:type="gramEnd"/>
      <w:r w:rsidRPr="00D76825">
        <w:rPr>
          <w:rFonts w:eastAsia="Times New Roman" w:cs="Times New Roman"/>
          <w:sz w:val="24"/>
          <w:szCs w:val="24"/>
        </w:rPr>
        <w:t xml:space="preserve"> </w:t>
      </w:r>
      <w:proofErr w:type="spellStart"/>
      <w:r w:rsidRPr="00D76825">
        <w:rPr>
          <w:rFonts w:eastAsia="Times New Roman" w:cs="Times New Roman"/>
          <w:b/>
        </w:rPr>
        <w:t>ansible</w:t>
      </w:r>
      <w:proofErr w:type="spellEnd"/>
      <w:r w:rsidRPr="00D76825">
        <w:rPr>
          <w:rFonts w:eastAsia="Times New Roman" w:cs="Times New Roman"/>
          <w:b/>
        </w:rPr>
        <w:t xml:space="preserve"> all -s -m  shell –a  “uptime” </w:t>
      </w:r>
      <w:r w:rsidRPr="00D76825">
        <w:rPr>
          <w:rFonts w:eastAsia="Times New Roman" w:cs="Times New Roman"/>
          <w:sz w:val="24"/>
          <w:szCs w:val="24"/>
        </w:rPr>
        <w:t xml:space="preserve">  =  it will show the uptime of all hosts.</w:t>
      </w:r>
    </w:p>
    <w:p w:rsidR="006779B2" w:rsidRPr="00D76825" w:rsidRDefault="006779B2" w:rsidP="00606351">
      <w:pPr>
        <w:pStyle w:val="ListParagraph"/>
        <w:widowControl/>
        <w:spacing w:before="0" w:line="360" w:lineRule="auto"/>
        <w:ind w:left="720" w:firstLine="0"/>
        <w:rPr>
          <w:rFonts w:eastAsia="Times New Roman"/>
          <w:color w:val="auto"/>
          <w:sz w:val="24"/>
          <w:szCs w:val="24"/>
        </w:rPr>
      </w:pPr>
      <w:r w:rsidRPr="00D76825">
        <w:rPr>
          <w:rFonts w:eastAsia="Times New Roman"/>
          <w:b/>
          <w:color w:val="auto"/>
          <w:sz w:val="23"/>
          <w:szCs w:val="23"/>
        </w:rPr>
        <w:t xml:space="preserve">          </w:t>
      </w:r>
      <w:proofErr w:type="spellStart"/>
      <w:proofErr w:type="gramStart"/>
      <w:r w:rsidRPr="00D76825">
        <w:rPr>
          <w:rFonts w:eastAsia="Times New Roman"/>
          <w:b/>
          <w:color w:val="auto"/>
        </w:rPr>
        <w:t>ansible</w:t>
      </w:r>
      <w:proofErr w:type="spellEnd"/>
      <w:proofErr w:type="gramEnd"/>
      <w:r w:rsidRPr="00D76825">
        <w:rPr>
          <w:rFonts w:eastAsia="Times New Roman"/>
          <w:b/>
          <w:color w:val="auto"/>
        </w:rPr>
        <w:t xml:space="preserve"> all –s –m  shell –a  “tail –f /</w:t>
      </w:r>
      <w:proofErr w:type="spellStart"/>
      <w:r w:rsidRPr="00D76825">
        <w:rPr>
          <w:rFonts w:eastAsia="Times New Roman"/>
          <w:b/>
          <w:color w:val="auto"/>
        </w:rPr>
        <w:t>var</w:t>
      </w:r>
      <w:proofErr w:type="spellEnd"/>
      <w:r w:rsidRPr="00D76825">
        <w:rPr>
          <w:rFonts w:eastAsia="Times New Roman"/>
          <w:b/>
          <w:color w:val="auto"/>
        </w:rPr>
        <w:t>/log/access.log”</w:t>
      </w:r>
      <w:r w:rsidRPr="00D76825">
        <w:rPr>
          <w:rFonts w:eastAsia="Times New Roman"/>
          <w:b/>
          <w:color w:val="auto"/>
          <w:sz w:val="23"/>
          <w:szCs w:val="23"/>
        </w:rPr>
        <w:t xml:space="preserve"> </w:t>
      </w:r>
      <w:r w:rsidRPr="00D76825">
        <w:rPr>
          <w:rFonts w:eastAsia="Times New Roman"/>
          <w:color w:val="auto"/>
          <w:sz w:val="24"/>
          <w:szCs w:val="24"/>
        </w:rPr>
        <w:t>= To see logs.</w:t>
      </w:r>
    </w:p>
    <w:p w:rsidR="006779B2" w:rsidRPr="00D76825" w:rsidRDefault="006779B2" w:rsidP="00606351">
      <w:pPr>
        <w:spacing w:after="0" w:line="360" w:lineRule="auto"/>
        <w:ind w:left="720"/>
        <w:rPr>
          <w:rFonts w:eastAsia="Times New Roman" w:cs="Times New Roman"/>
          <w:b/>
          <w:sz w:val="23"/>
          <w:szCs w:val="23"/>
        </w:rPr>
      </w:pPr>
      <w:r w:rsidRPr="00D76825">
        <w:rPr>
          <w:rFonts w:eastAsia="Times New Roman" w:cs="Times New Roman"/>
          <w:b/>
          <w:sz w:val="23"/>
          <w:szCs w:val="23"/>
        </w:rPr>
        <w:t xml:space="preserve">               s = </w:t>
      </w:r>
      <w:r w:rsidRPr="00D76825">
        <w:rPr>
          <w:rFonts w:eastAsia="Times New Roman" w:cs="Times New Roman"/>
          <w:sz w:val="24"/>
          <w:szCs w:val="24"/>
        </w:rPr>
        <w:t xml:space="preserve">run </w:t>
      </w:r>
      <w:proofErr w:type="spellStart"/>
      <w:r w:rsidRPr="00D76825">
        <w:rPr>
          <w:rFonts w:eastAsia="Times New Roman" w:cs="Times New Roman"/>
          <w:sz w:val="24"/>
          <w:szCs w:val="24"/>
        </w:rPr>
        <w:t>cmd</w:t>
      </w:r>
      <w:proofErr w:type="spellEnd"/>
      <w:r w:rsidRPr="00D76825">
        <w:rPr>
          <w:rFonts w:eastAsia="Times New Roman" w:cs="Times New Roman"/>
          <w:sz w:val="24"/>
          <w:szCs w:val="24"/>
        </w:rPr>
        <w:t xml:space="preserve"> using </w:t>
      </w:r>
      <w:proofErr w:type="spellStart"/>
      <w:r w:rsidRPr="00D76825">
        <w:rPr>
          <w:rFonts w:eastAsia="Times New Roman" w:cs="Times New Roman"/>
          <w:sz w:val="24"/>
          <w:szCs w:val="24"/>
        </w:rPr>
        <w:t>sudo</w:t>
      </w:r>
      <w:proofErr w:type="spellEnd"/>
      <w:r w:rsidRPr="00D76825">
        <w:rPr>
          <w:rFonts w:eastAsia="Times New Roman" w:cs="Times New Roman"/>
          <w:b/>
          <w:sz w:val="23"/>
          <w:szCs w:val="23"/>
        </w:rPr>
        <w:t>.</w:t>
      </w:r>
    </w:p>
    <w:p w:rsidR="006779B2" w:rsidRPr="00D76825" w:rsidRDefault="006779B2" w:rsidP="00606351">
      <w:pPr>
        <w:spacing w:after="0" w:line="360" w:lineRule="auto"/>
        <w:ind w:left="720"/>
        <w:rPr>
          <w:rFonts w:eastAsia="Times New Roman" w:cs="Times New Roman"/>
          <w:b/>
          <w:sz w:val="23"/>
          <w:szCs w:val="23"/>
        </w:rPr>
      </w:pPr>
      <w:r w:rsidRPr="00D76825">
        <w:rPr>
          <w:rFonts w:eastAsia="Times New Roman" w:cs="Times New Roman"/>
          <w:b/>
          <w:sz w:val="23"/>
          <w:szCs w:val="23"/>
        </w:rPr>
        <w:t xml:space="preserve">               a = </w:t>
      </w:r>
      <w:r w:rsidRPr="00D76825">
        <w:rPr>
          <w:rFonts w:eastAsia="Times New Roman" w:cs="Times New Roman"/>
          <w:sz w:val="24"/>
          <w:szCs w:val="24"/>
        </w:rPr>
        <w:t>pass arguments to module</w:t>
      </w:r>
      <w:r w:rsidRPr="00D76825">
        <w:rPr>
          <w:rFonts w:eastAsia="Times New Roman" w:cs="Times New Roman"/>
          <w:b/>
          <w:sz w:val="23"/>
          <w:szCs w:val="23"/>
        </w:rPr>
        <w:t>.</w:t>
      </w:r>
    </w:p>
    <w:p w:rsidR="006779B2" w:rsidRPr="00D76825" w:rsidRDefault="006779B2" w:rsidP="00606351">
      <w:pPr>
        <w:spacing w:after="0" w:line="360" w:lineRule="auto"/>
        <w:ind w:left="720"/>
        <w:rPr>
          <w:rFonts w:eastAsia="Times New Roman" w:cs="Times New Roman"/>
          <w:b/>
          <w:sz w:val="23"/>
          <w:szCs w:val="23"/>
        </w:rPr>
      </w:pPr>
      <w:r w:rsidRPr="00D76825">
        <w:rPr>
          <w:rFonts w:eastAsia="Times New Roman" w:cs="Times New Roman"/>
          <w:b/>
          <w:sz w:val="23"/>
          <w:szCs w:val="23"/>
        </w:rPr>
        <w:t xml:space="preserve">               C = </w:t>
      </w:r>
      <w:r w:rsidRPr="00D76825">
        <w:rPr>
          <w:rFonts w:eastAsia="Times New Roman" w:cs="Times New Roman"/>
          <w:sz w:val="24"/>
          <w:szCs w:val="24"/>
        </w:rPr>
        <w:t>Check</w:t>
      </w:r>
      <w:r w:rsidRPr="00D76825">
        <w:rPr>
          <w:rFonts w:eastAsia="Times New Roman" w:cs="Times New Roman"/>
          <w:b/>
          <w:sz w:val="23"/>
          <w:szCs w:val="23"/>
        </w:rPr>
        <w:t>.</w:t>
      </w:r>
    </w:p>
    <w:p w:rsidR="006779B2" w:rsidRPr="00D76825" w:rsidRDefault="006779B2" w:rsidP="00606351">
      <w:pPr>
        <w:spacing w:after="0" w:line="360" w:lineRule="auto"/>
        <w:ind w:left="720"/>
        <w:rPr>
          <w:rFonts w:eastAsia="Times New Roman" w:cs="Times New Roman"/>
          <w:b/>
          <w:sz w:val="23"/>
          <w:szCs w:val="23"/>
        </w:rPr>
      </w:pPr>
      <w:r w:rsidRPr="00D76825">
        <w:rPr>
          <w:rFonts w:eastAsia="Times New Roman" w:cs="Times New Roman"/>
          <w:b/>
          <w:sz w:val="23"/>
          <w:szCs w:val="23"/>
        </w:rPr>
        <w:t xml:space="preserve">               m = </w:t>
      </w:r>
      <w:r w:rsidRPr="00D76825">
        <w:rPr>
          <w:rFonts w:eastAsia="Times New Roman" w:cs="Times New Roman"/>
          <w:sz w:val="24"/>
          <w:szCs w:val="24"/>
        </w:rPr>
        <w:t>module</w:t>
      </w:r>
      <w:r w:rsidRPr="00D76825">
        <w:rPr>
          <w:rFonts w:eastAsia="Times New Roman" w:cs="Times New Roman"/>
          <w:b/>
          <w:sz w:val="23"/>
          <w:szCs w:val="23"/>
        </w:rPr>
        <w:t xml:space="preserve"> </w:t>
      </w:r>
      <w:r w:rsidRPr="00D76825">
        <w:rPr>
          <w:rFonts w:eastAsia="Times New Roman" w:cs="Times New Roman"/>
          <w:sz w:val="24"/>
          <w:szCs w:val="24"/>
        </w:rPr>
        <w:t>name</w:t>
      </w:r>
      <w:r w:rsidRPr="00D76825">
        <w:rPr>
          <w:rFonts w:eastAsia="Times New Roman" w:cs="Times New Roman"/>
          <w:b/>
          <w:sz w:val="23"/>
          <w:szCs w:val="23"/>
        </w:rPr>
        <w:t>.</w:t>
      </w:r>
    </w:p>
    <w:p w:rsidR="006779B2" w:rsidRPr="00D76825" w:rsidRDefault="006779B2" w:rsidP="00606351">
      <w:pPr>
        <w:pStyle w:val="ListParagraph"/>
        <w:widowControl/>
        <w:numPr>
          <w:ilvl w:val="0"/>
          <w:numId w:val="12"/>
        </w:numPr>
        <w:spacing w:line="360" w:lineRule="auto"/>
        <w:rPr>
          <w:rFonts w:eastAsia="Times New Roman"/>
          <w:color w:val="auto"/>
          <w:sz w:val="24"/>
          <w:szCs w:val="24"/>
        </w:rPr>
      </w:pPr>
      <w:r w:rsidRPr="00D76825">
        <w:rPr>
          <w:rFonts w:eastAsia="Times New Roman"/>
          <w:color w:val="auto"/>
          <w:sz w:val="24"/>
          <w:szCs w:val="24"/>
        </w:rPr>
        <w:t>There are so many ad-hoc commands like these for daily purposes without writing playbooks.</w:t>
      </w:r>
    </w:p>
    <w:p w:rsidR="006779B2" w:rsidRPr="00D76825" w:rsidRDefault="006779B2" w:rsidP="00606351">
      <w:pPr>
        <w:pStyle w:val="ListParagraph"/>
        <w:widowControl/>
        <w:numPr>
          <w:ilvl w:val="0"/>
          <w:numId w:val="7"/>
        </w:numPr>
        <w:spacing w:before="0" w:after="240" w:line="360" w:lineRule="auto"/>
        <w:rPr>
          <w:rFonts w:eastAsia="Times New Roman"/>
          <w:color w:val="auto"/>
          <w:sz w:val="24"/>
          <w:szCs w:val="24"/>
        </w:rPr>
      </w:pPr>
      <w:proofErr w:type="spellStart"/>
      <w:proofErr w:type="gramStart"/>
      <w:r w:rsidRPr="00D76825">
        <w:rPr>
          <w:rFonts w:eastAsia="Times New Roman"/>
          <w:b/>
          <w:color w:val="auto"/>
        </w:rPr>
        <w:t>ansible</w:t>
      </w:r>
      <w:proofErr w:type="spellEnd"/>
      <w:proofErr w:type="gramEnd"/>
      <w:r w:rsidRPr="00D76825">
        <w:rPr>
          <w:rFonts w:eastAsia="Times New Roman"/>
          <w:b/>
          <w:color w:val="auto"/>
        </w:rPr>
        <w:t xml:space="preserve"> all –m setup</w:t>
      </w:r>
      <w:r w:rsidRPr="00D76825">
        <w:rPr>
          <w:rFonts w:eastAsia="Times New Roman"/>
          <w:b/>
          <w:color w:val="auto"/>
          <w:sz w:val="23"/>
          <w:szCs w:val="23"/>
        </w:rPr>
        <w:t xml:space="preserve"> </w:t>
      </w:r>
      <w:r w:rsidRPr="00D76825">
        <w:rPr>
          <w:rFonts w:eastAsia="Times New Roman"/>
          <w:color w:val="auto"/>
          <w:sz w:val="24"/>
          <w:szCs w:val="24"/>
        </w:rPr>
        <w:t>= To see nodes info.</w:t>
      </w:r>
    </w:p>
    <w:p w:rsidR="006779B2" w:rsidRPr="00D76825" w:rsidRDefault="006779B2" w:rsidP="00606351">
      <w:pPr>
        <w:spacing w:line="360" w:lineRule="auto"/>
        <w:rPr>
          <w:rFonts w:eastAsia="Times New Roman"/>
          <w:b/>
          <w:u w:val="single"/>
        </w:rPr>
      </w:pPr>
      <w:r w:rsidRPr="00D76825">
        <w:rPr>
          <w:rFonts w:eastAsia="Times New Roman"/>
          <w:b/>
          <w:u w:val="single"/>
        </w:rPr>
        <w:t>COPY</w:t>
      </w:r>
    </w:p>
    <w:p w:rsidR="006779B2" w:rsidRPr="00D76825" w:rsidRDefault="006779B2" w:rsidP="00606351">
      <w:pPr>
        <w:numPr>
          <w:ilvl w:val="0"/>
          <w:numId w:val="7"/>
        </w:numPr>
        <w:suppressAutoHyphens/>
        <w:spacing w:line="360" w:lineRule="auto"/>
        <w:rPr>
          <w:rFonts w:eastAsia="Times New Roman"/>
          <w:sz w:val="24"/>
          <w:szCs w:val="24"/>
        </w:rPr>
      </w:pPr>
      <w:proofErr w:type="spellStart"/>
      <w:proofErr w:type="gramStart"/>
      <w:r w:rsidRPr="00D76825">
        <w:rPr>
          <w:rFonts w:eastAsia="Times New Roman"/>
          <w:b/>
        </w:rPr>
        <w:t>ansible</w:t>
      </w:r>
      <w:proofErr w:type="spellEnd"/>
      <w:proofErr w:type="gramEnd"/>
      <w:r w:rsidRPr="00D76825">
        <w:rPr>
          <w:rFonts w:eastAsia="Times New Roman"/>
          <w:b/>
        </w:rPr>
        <w:t xml:space="preserve"> all –m copy –a “</w:t>
      </w:r>
      <w:proofErr w:type="spellStart"/>
      <w:r w:rsidRPr="00D76825">
        <w:rPr>
          <w:rFonts w:eastAsia="Times New Roman"/>
          <w:b/>
        </w:rPr>
        <w:t>src</w:t>
      </w:r>
      <w:proofErr w:type="spellEnd"/>
      <w:r w:rsidRPr="00D76825">
        <w:rPr>
          <w:rFonts w:eastAsia="Times New Roman"/>
          <w:b/>
        </w:rPr>
        <w:t xml:space="preserve">=/path </w:t>
      </w:r>
      <w:proofErr w:type="spellStart"/>
      <w:r w:rsidRPr="00D76825">
        <w:rPr>
          <w:rFonts w:eastAsia="Times New Roman"/>
          <w:b/>
        </w:rPr>
        <w:t>dest</w:t>
      </w:r>
      <w:proofErr w:type="spellEnd"/>
      <w:r w:rsidRPr="00D76825">
        <w:rPr>
          <w:rFonts w:eastAsia="Times New Roman"/>
          <w:b/>
        </w:rPr>
        <w:t>=/path-to-store”</w:t>
      </w:r>
      <w:r w:rsidRPr="00D76825">
        <w:rPr>
          <w:rFonts w:eastAsia="Times New Roman"/>
          <w:b/>
          <w:sz w:val="23"/>
          <w:szCs w:val="23"/>
        </w:rPr>
        <w:t xml:space="preserve"> </w:t>
      </w:r>
      <w:r w:rsidRPr="00D76825">
        <w:rPr>
          <w:rFonts w:eastAsia="Times New Roman"/>
          <w:sz w:val="24"/>
          <w:szCs w:val="24"/>
        </w:rPr>
        <w:t>= To copy file from server to hosts.</w:t>
      </w:r>
    </w:p>
    <w:p w:rsidR="006779B2" w:rsidRPr="00D76825" w:rsidRDefault="006779B2" w:rsidP="00606351">
      <w:pPr>
        <w:spacing w:line="360" w:lineRule="auto"/>
        <w:rPr>
          <w:rFonts w:eastAsia="Times New Roman"/>
          <w:b/>
          <w:u w:val="single"/>
        </w:rPr>
      </w:pPr>
      <w:r w:rsidRPr="00D76825">
        <w:rPr>
          <w:rFonts w:eastAsia="Times New Roman"/>
          <w:b/>
          <w:u w:val="single"/>
        </w:rPr>
        <w:t>FETCH</w:t>
      </w:r>
    </w:p>
    <w:p w:rsidR="006779B2" w:rsidRPr="00D76825" w:rsidRDefault="006779B2" w:rsidP="00606351">
      <w:pPr>
        <w:pStyle w:val="ListParagraph"/>
        <w:widowControl/>
        <w:numPr>
          <w:ilvl w:val="0"/>
          <w:numId w:val="8"/>
        </w:numPr>
        <w:spacing w:before="0" w:line="360" w:lineRule="auto"/>
        <w:rPr>
          <w:rFonts w:eastAsia="Times New Roman"/>
          <w:color w:val="auto"/>
          <w:sz w:val="24"/>
          <w:szCs w:val="24"/>
        </w:rPr>
      </w:pPr>
      <w:proofErr w:type="spellStart"/>
      <w:proofErr w:type="gramStart"/>
      <w:r w:rsidRPr="00D76825">
        <w:rPr>
          <w:rFonts w:eastAsia="Times New Roman"/>
          <w:b/>
          <w:color w:val="auto"/>
        </w:rPr>
        <w:t>ansible</w:t>
      </w:r>
      <w:proofErr w:type="spellEnd"/>
      <w:proofErr w:type="gramEnd"/>
      <w:r w:rsidRPr="00D76825">
        <w:rPr>
          <w:rFonts w:eastAsia="Times New Roman"/>
          <w:b/>
          <w:color w:val="auto"/>
        </w:rPr>
        <w:t xml:space="preserve"> all –s –m fetch –a “</w:t>
      </w:r>
      <w:proofErr w:type="spellStart"/>
      <w:r w:rsidRPr="00D76825">
        <w:rPr>
          <w:rFonts w:eastAsia="Times New Roman"/>
          <w:b/>
          <w:color w:val="auto"/>
        </w:rPr>
        <w:t>src</w:t>
      </w:r>
      <w:proofErr w:type="spellEnd"/>
      <w:r w:rsidRPr="00D76825">
        <w:rPr>
          <w:rFonts w:eastAsia="Times New Roman"/>
          <w:b/>
          <w:color w:val="auto"/>
        </w:rPr>
        <w:t xml:space="preserve">=/path </w:t>
      </w:r>
      <w:proofErr w:type="spellStart"/>
      <w:r w:rsidRPr="00D76825">
        <w:rPr>
          <w:rFonts w:eastAsia="Times New Roman"/>
          <w:b/>
          <w:color w:val="auto"/>
        </w:rPr>
        <w:t>dest</w:t>
      </w:r>
      <w:proofErr w:type="spellEnd"/>
      <w:r w:rsidRPr="00D76825">
        <w:rPr>
          <w:rFonts w:eastAsia="Times New Roman"/>
          <w:b/>
          <w:color w:val="auto"/>
        </w:rPr>
        <w:t>=/path”</w:t>
      </w:r>
      <w:r w:rsidRPr="00D76825">
        <w:rPr>
          <w:rFonts w:eastAsia="Times New Roman"/>
          <w:b/>
          <w:color w:val="auto"/>
          <w:sz w:val="23"/>
          <w:szCs w:val="23"/>
        </w:rPr>
        <w:t xml:space="preserve"> </w:t>
      </w:r>
      <w:r w:rsidRPr="00D76825">
        <w:rPr>
          <w:rFonts w:eastAsia="Times New Roman"/>
          <w:color w:val="auto"/>
          <w:sz w:val="24"/>
          <w:szCs w:val="24"/>
        </w:rPr>
        <w:t>= To copy file from hosts to server.</w:t>
      </w:r>
    </w:p>
    <w:p w:rsidR="006779B2" w:rsidRPr="00D76825" w:rsidRDefault="006779B2" w:rsidP="00606351">
      <w:pPr>
        <w:spacing w:line="360" w:lineRule="auto"/>
        <w:rPr>
          <w:rFonts w:eastAsia="Times New Roman"/>
          <w:b/>
          <w:u w:val="single"/>
        </w:rPr>
      </w:pPr>
      <w:r w:rsidRPr="00D76825">
        <w:rPr>
          <w:rFonts w:eastAsia="Times New Roman"/>
          <w:b/>
          <w:u w:val="single"/>
        </w:rPr>
        <w:t>FILE</w:t>
      </w:r>
    </w:p>
    <w:p w:rsidR="006779B2" w:rsidRPr="00D76825" w:rsidRDefault="006779B2" w:rsidP="00606351">
      <w:pPr>
        <w:pStyle w:val="ListParagraph"/>
        <w:widowControl/>
        <w:numPr>
          <w:ilvl w:val="0"/>
          <w:numId w:val="8"/>
        </w:numPr>
        <w:spacing w:before="0" w:line="360" w:lineRule="auto"/>
        <w:rPr>
          <w:rFonts w:eastAsia="Times New Roman"/>
          <w:color w:val="auto"/>
          <w:sz w:val="24"/>
          <w:szCs w:val="24"/>
        </w:rPr>
      </w:pPr>
      <w:proofErr w:type="spellStart"/>
      <w:proofErr w:type="gramStart"/>
      <w:r w:rsidRPr="00D76825">
        <w:rPr>
          <w:rFonts w:eastAsia="Times New Roman"/>
          <w:b/>
          <w:color w:val="auto"/>
        </w:rPr>
        <w:t>ansible</w:t>
      </w:r>
      <w:proofErr w:type="spellEnd"/>
      <w:proofErr w:type="gramEnd"/>
      <w:r w:rsidRPr="00D76825">
        <w:rPr>
          <w:rFonts w:eastAsia="Times New Roman"/>
          <w:b/>
          <w:color w:val="auto"/>
        </w:rPr>
        <w:t xml:space="preserve"> all –m file –a  “</w:t>
      </w:r>
      <w:proofErr w:type="spellStart"/>
      <w:r w:rsidRPr="00D76825">
        <w:rPr>
          <w:rFonts w:eastAsia="Times New Roman"/>
          <w:b/>
          <w:color w:val="auto"/>
        </w:rPr>
        <w:t>dest</w:t>
      </w:r>
      <w:proofErr w:type="spellEnd"/>
      <w:r w:rsidRPr="00D76825">
        <w:rPr>
          <w:rFonts w:eastAsia="Times New Roman"/>
          <w:b/>
          <w:color w:val="auto"/>
        </w:rPr>
        <w:t>=/file-path mode=0644 state=touch</w:t>
      </w:r>
      <w:r w:rsidRPr="00D76825">
        <w:rPr>
          <w:rFonts w:eastAsia="Times New Roman"/>
          <w:b/>
          <w:color w:val="auto"/>
          <w:sz w:val="23"/>
          <w:szCs w:val="23"/>
        </w:rPr>
        <w:t xml:space="preserve">” </w:t>
      </w:r>
      <w:r w:rsidRPr="00D76825">
        <w:rPr>
          <w:rFonts w:eastAsia="Times New Roman"/>
          <w:color w:val="auto"/>
          <w:sz w:val="24"/>
          <w:szCs w:val="24"/>
        </w:rPr>
        <w:t>= To create an empty file.</w:t>
      </w:r>
    </w:p>
    <w:p w:rsidR="006779B2" w:rsidRPr="00D76825" w:rsidRDefault="006779B2" w:rsidP="00606351">
      <w:pPr>
        <w:pStyle w:val="ListParagraph"/>
        <w:widowControl/>
        <w:numPr>
          <w:ilvl w:val="0"/>
          <w:numId w:val="8"/>
        </w:numPr>
        <w:spacing w:before="0" w:line="360" w:lineRule="auto"/>
        <w:rPr>
          <w:rFonts w:eastAsia="Times New Roman"/>
          <w:color w:val="auto"/>
          <w:sz w:val="24"/>
          <w:szCs w:val="24"/>
        </w:rPr>
      </w:pPr>
      <w:proofErr w:type="spellStart"/>
      <w:proofErr w:type="gramStart"/>
      <w:r w:rsidRPr="00D76825">
        <w:rPr>
          <w:rFonts w:eastAsia="Times New Roman"/>
          <w:b/>
          <w:color w:val="auto"/>
        </w:rPr>
        <w:t>ansible</w:t>
      </w:r>
      <w:proofErr w:type="spellEnd"/>
      <w:proofErr w:type="gramEnd"/>
      <w:r w:rsidRPr="00D76825">
        <w:rPr>
          <w:rFonts w:eastAsia="Times New Roman"/>
          <w:b/>
          <w:color w:val="auto"/>
        </w:rPr>
        <w:t xml:space="preserve"> all –m file –a “</w:t>
      </w:r>
      <w:proofErr w:type="spellStart"/>
      <w:r w:rsidRPr="00D76825">
        <w:rPr>
          <w:rFonts w:eastAsia="Times New Roman"/>
          <w:b/>
          <w:color w:val="auto"/>
        </w:rPr>
        <w:t>dest</w:t>
      </w:r>
      <w:proofErr w:type="spellEnd"/>
      <w:r w:rsidRPr="00D76825">
        <w:rPr>
          <w:rFonts w:eastAsia="Times New Roman"/>
          <w:b/>
          <w:color w:val="auto"/>
        </w:rPr>
        <w:t>=path file mode=0666 state=directory”</w:t>
      </w:r>
      <w:r w:rsidRPr="00D76825">
        <w:rPr>
          <w:rFonts w:eastAsia="Times New Roman"/>
          <w:b/>
          <w:color w:val="auto"/>
          <w:sz w:val="23"/>
          <w:szCs w:val="23"/>
        </w:rPr>
        <w:t xml:space="preserve"> </w:t>
      </w:r>
      <w:r w:rsidRPr="00D76825">
        <w:rPr>
          <w:rFonts w:eastAsia="Times New Roman"/>
          <w:color w:val="auto"/>
          <w:sz w:val="24"/>
          <w:szCs w:val="24"/>
        </w:rPr>
        <w:t>= To create dir.</w:t>
      </w:r>
    </w:p>
    <w:p w:rsidR="006779B2" w:rsidRPr="00D76825" w:rsidRDefault="006779B2" w:rsidP="00606351">
      <w:pPr>
        <w:pStyle w:val="ListParagraph"/>
        <w:widowControl/>
        <w:numPr>
          <w:ilvl w:val="0"/>
          <w:numId w:val="8"/>
        </w:numPr>
        <w:spacing w:before="0" w:line="360" w:lineRule="auto"/>
        <w:rPr>
          <w:rFonts w:eastAsia="Times New Roman"/>
          <w:color w:val="auto"/>
          <w:sz w:val="24"/>
          <w:szCs w:val="24"/>
        </w:rPr>
      </w:pPr>
      <w:proofErr w:type="spellStart"/>
      <w:proofErr w:type="gramStart"/>
      <w:r w:rsidRPr="00D76825">
        <w:rPr>
          <w:rFonts w:eastAsia="Times New Roman"/>
          <w:b/>
          <w:color w:val="auto"/>
        </w:rPr>
        <w:t>ansible</w:t>
      </w:r>
      <w:proofErr w:type="spellEnd"/>
      <w:proofErr w:type="gramEnd"/>
      <w:r w:rsidRPr="00D76825">
        <w:rPr>
          <w:rFonts w:eastAsia="Times New Roman"/>
          <w:b/>
          <w:color w:val="auto"/>
        </w:rPr>
        <w:t xml:space="preserve"> all –m file –a “</w:t>
      </w:r>
      <w:proofErr w:type="spellStart"/>
      <w:r w:rsidRPr="00D76825">
        <w:rPr>
          <w:rFonts w:eastAsia="Times New Roman"/>
          <w:b/>
          <w:color w:val="auto"/>
        </w:rPr>
        <w:t>dest</w:t>
      </w:r>
      <w:proofErr w:type="spellEnd"/>
      <w:r w:rsidRPr="00D76825">
        <w:rPr>
          <w:rFonts w:eastAsia="Times New Roman"/>
          <w:b/>
          <w:color w:val="auto"/>
        </w:rPr>
        <w:t>=/file-path state=absent”</w:t>
      </w:r>
      <w:r w:rsidRPr="00D76825">
        <w:rPr>
          <w:rFonts w:eastAsia="Times New Roman"/>
          <w:b/>
          <w:color w:val="auto"/>
          <w:sz w:val="23"/>
          <w:szCs w:val="23"/>
        </w:rPr>
        <w:t xml:space="preserve"> </w:t>
      </w:r>
      <w:r w:rsidRPr="00D76825">
        <w:rPr>
          <w:rFonts w:eastAsia="Times New Roman"/>
          <w:color w:val="auto"/>
          <w:sz w:val="24"/>
          <w:szCs w:val="24"/>
        </w:rPr>
        <w:t>= To delete a file (or) dir.</w:t>
      </w:r>
    </w:p>
    <w:p w:rsidR="006779B2" w:rsidRPr="00D76825" w:rsidRDefault="006779B2" w:rsidP="00606351">
      <w:pPr>
        <w:pStyle w:val="ListParagraph"/>
        <w:widowControl/>
        <w:numPr>
          <w:ilvl w:val="0"/>
          <w:numId w:val="8"/>
        </w:numPr>
        <w:spacing w:before="0" w:line="360" w:lineRule="auto"/>
        <w:rPr>
          <w:rFonts w:eastAsia="Times New Roman"/>
          <w:color w:val="auto"/>
          <w:sz w:val="24"/>
          <w:szCs w:val="24"/>
        </w:rPr>
      </w:pPr>
      <w:proofErr w:type="spellStart"/>
      <w:proofErr w:type="gramStart"/>
      <w:r w:rsidRPr="00D76825">
        <w:rPr>
          <w:rFonts w:eastAsia="Times New Roman"/>
          <w:b/>
          <w:color w:val="auto"/>
        </w:rPr>
        <w:t>ansible</w:t>
      </w:r>
      <w:proofErr w:type="spellEnd"/>
      <w:proofErr w:type="gramEnd"/>
      <w:r w:rsidRPr="00D76825">
        <w:rPr>
          <w:rFonts w:eastAsia="Times New Roman"/>
          <w:b/>
          <w:color w:val="auto"/>
        </w:rPr>
        <w:t xml:space="preserve"> all –m file –a “</w:t>
      </w:r>
      <w:proofErr w:type="spellStart"/>
      <w:r w:rsidRPr="00D76825">
        <w:rPr>
          <w:rFonts w:eastAsia="Times New Roman"/>
          <w:b/>
          <w:color w:val="auto"/>
        </w:rPr>
        <w:t>src</w:t>
      </w:r>
      <w:proofErr w:type="spellEnd"/>
      <w:r w:rsidRPr="00D76825">
        <w:rPr>
          <w:rFonts w:eastAsia="Times New Roman"/>
          <w:b/>
          <w:color w:val="auto"/>
        </w:rPr>
        <w:t xml:space="preserve">=/path </w:t>
      </w:r>
      <w:proofErr w:type="spellStart"/>
      <w:r w:rsidRPr="00D76825">
        <w:rPr>
          <w:rFonts w:eastAsia="Times New Roman"/>
          <w:b/>
          <w:color w:val="auto"/>
        </w:rPr>
        <w:t>dest</w:t>
      </w:r>
      <w:proofErr w:type="spellEnd"/>
      <w:r w:rsidRPr="00D76825">
        <w:rPr>
          <w:rFonts w:eastAsia="Times New Roman"/>
          <w:b/>
          <w:color w:val="auto"/>
        </w:rPr>
        <w:t>=/path user=root group=root state=link”</w:t>
      </w:r>
      <w:r w:rsidRPr="00D76825">
        <w:rPr>
          <w:rFonts w:eastAsia="Times New Roman"/>
          <w:color w:val="auto"/>
          <w:sz w:val="24"/>
          <w:szCs w:val="24"/>
        </w:rPr>
        <w:t xml:space="preserve"> = To create </w:t>
      </w:r>
      <w:proofErr w:type="spellStart"/>
      <w:r w:rsidRPr="00D76825">
        <w:rPr>
          <w:rFonts w:eastAsia="Times New Roman"/>
          <w:color w:val="auto"/>
          <w:sz w:val="24"/>
          <w:szCs w:val="24"/>
        </w:rPr>
        <w:t>symlink</w:t>
      </w:r>
      <w:proofErr w:type="spellEnd"/>
      <w:r w:rsidRPr="00D76825">
        <w:rPr>
          <w:rFonts w:eastAsia="Times New Roman"/>
          <w:color w:val="auto"/>
          <w:sz w:val="24"/>
          <w:szCs w:val="24"/>
        </w:rPr>
        <w:t>.</w:t>
      </w:r>
    </w:p>
    <w:p w:rsidR="006779B2" w:rsidRPr="00D76825" w:rsidRDefault="006779B2" w:rsidP="00606351">
      <w:pPr>
        <w:pStyle w:val="ListParagraph"/>
        <w:widowControl/>
        <w:numPr>
          <w:ilvl w:val="0"/>
          <w:numId w:val="8"/>
        </w:numPr>
        <w:spacing w:before="0" w:after="240" w:line="360" w:lineRule="auto"/>
        <w:rPr>
          <w:rFonts w:eastAsia="Times New Roman"/>
          <w:color w:val="auto"/>
          <w:sz w:val="24"/>
          <w:szCs w:val="24"/>
        </w:rPr>
      </w:pPr>
      <w:proofErr w:type="spellStart"/>
      <w:proofErr w:type="gramStart"/>
      <w:r w:rsidRPr="00D76825">
        <w:rPr>
          <w:rFonts w:eastAsia="Times New Roman"/>
          <w:b/>
          <w:color w:val="auto"/>
        </w:rPr>
        <w:t>ansible</w:t>
      </w:r>
      <w:proofErr w:type="spellEnd"/>
      <w:proofErr w:type="gramEnd"/>
      <w:r w:rsidRPr="00D76825">
        <w:rPr>
          <w:rFonts w:eastAsia="Times New Roman"/>
          <w:b/>
          <w:color w:val="auto"/>
        </w:rPr>
        <w:t xml:space="preserve"> all –s –m file –a “</w:t>
      </w:r>
      <w:proofErr w:type="spellStart"/>
      <w:r w:rsidRPr="00D76825">
        <w:rPr>
          <w:rFonts w:eastAsia="Times New Roman"/>
          <w:b/>
          <w:color w:val="auto"/>
        </w:rPr>
        <w:t>dest</w:t>
      </w:r>
      <w:proofErr w:type="spellEnd"/>
      <w:r w:rsidRPr="00D76825">
        <w:rPr>
          <w:rFonts w:eastAsia="Times New Roman"/>
          <w:b/>
          <w:color w:val="auto"/>
        </w:rPr>
        <w:t>=/path mode=0666 user=name group=name”</w:t>
      </w:r>
      <w:r w:rsidRPr="00D76825">
        <w:rPr>
          <w:rFonts w:eastAsia="Times New Roman"/>
          <w:b/>
          <w:color w:val="auto"/>
          <w:sz w:val="23"/>
          <w:szCs w:val="23"/>
        </w:rPr>
        <w:t xml:space="preserve"> = </w:t>
      </w:r>
      <w:r w:rsidRPr="00D76825">
        <w:rPr>
          <w:rFonts w:eastAsia="Times New Roman"/>
          <w:color w:val="auto"/>
          <w:sz w:val="24"/>
          <w:szCs w:val="24"/>
        </w:rPr>
        <w:t xml:space="preserve">To change permission. </w:t>
      </w:r>
    </w:p>
    <w:p w:rsidR="006779B2" w:rsidRPr="00D76825" w:rsidRDefault="006779B2" w:rsidP="00606351">
      <w:pPr>
        <w:spacing w:line="360" w:lineRule="auto"/>
        <w:rPr>
          <w:rFonts w:eastAsia="Times New Roman"/>
          <w:b/>
          <w:u w:val="single"/>
        </w:rPr>
      </w:pPr>
      <w:r w:rsidRPr="00D76825">
        <w:rPr>
          <w:rFonts w:eastAsia="Times New Roman"/>
          <w:b/>
          <w:u w:val="single"/>
        </w:rPr>
        <w:t>CRON</w:t>
      </w:r>
    </w:p>
    <w:p w:rsidR="006779B2" w:rsidRPr="00D76825" w:rsidRDefault="006779B2" w:rsidP="00606351">
      <w:pPr>
        <w:pStyle w:val="ListParagraph"/>
        <w:widowControl/>
        <w:numPr>
          <w:ilvl w:val="0"/>
          <w:numId w:val="8"/>
        </w:numPr>
        <w:spacing w:before="0" w:line="360" w:lineRule="auto"/>
        <w:rPr>
          <w:rFonts w:eastAsia="Times New Roman"/>
          <w:color w:val="auto"/>
          <w:sz w:val="24"/>
          <w:szCs w:val="24"/>
        </w:rPr>
      </w:pPr>
      <w:proofErr w:type="spellStart"/>
      <w:proofErr w:type="gramStart"/>
      <w:r w:rsidRPr="00D76825">
        <w:rPr>
          <w:rFonts w:eastAsia="Times New Roman"/>
          <w:b/>
          <w:color w:val="auto"/>
        </w:rPr>
        <w:t>ansible</w:t>
      </w:r>
      <w:proofErr w:type="spellEnd"/>
      <w:proofErr w:type="gramEnd"/>
      <w:r w:rsidRPr="00D76825">
        <w:rPr>
          <w:rFonts w:eastAsia="Times New Roman"/>
          <w:b/>
          <w:color w:val="auto"/>
        </w:rPr>
        <w:t xml:space="preserve"> all –m </w:t>
      </w:r>
      <w:proofErr w:type="spellStart"/>
      <w:r w:rsidRPr="00D76825">
        <w:rPr>
          <w:rFonts w:eastAsia="Times New Roman"/>
          <w:b/>
          <w:color w:val="auto"/>
        </w:rPr>
        <w:t>cron</w:t>
      </w:r>
      <w:proofErr w:type="spellEnd"/>
      <w:r w:rsidRPr="00D76825">
        <w:rPr>
          <w:rFonts w:eastAsia="Times New Roman"/>
          <w:b/>
          <w:color w:val="auto"/>
        </w:rPr>
        <w:t xml:space="preserve"> –a “name=’/</w:t>
      </w:r>
      <w:proofErr w:type="spellStart"/>
      <w:r w:rsidRPr="00D76825">
        <w:rPr>
          <w:rFonts w:eastAsia="Times New Roman"/>
          <w:b/>
          <w:color w:val="auto"/>
        </w:rPr>
        <w:t>cron</w:t>
      </w:r>
      <w:proofErr w:type="spellEnd"/>
      <w:r w:rsidRPr="00D76825">
        <w:rPr>
          <w:rFonts w:eastAsia="Times New Roman"/>
          <w:b/>
          <w:color w:val="auto"/>
        </w:rPr>
        <w:t>-name’ hour=4 job=/script-2-exe”</w:t>
      </w:r>
      <w:r w:rsidRPr="00D76825">
        <w:rPr>
          <w:rFonts w:eastAsia="Times New Roman"/>
          <w:color w:val="auto"/>
          <w:sz w:val="24"/>
          <w:szCs w:val="24"/>
        </w:rPr>
        <w:t xml:space="preserve"> = To execute </w:t>
      </w:r>
      <w:proofErr w:type="spellStart"/>
      <w:r w:rsidRPr="00D76825">
        <w:rPr>
          <w:rFonts w:eastAsia="Times New Roman"/>
          <w:color w:val="auto"/>
          <w:sz w:val="24"/>
          <w:szCs w:val="24"/>
        </w:rPr>
        <w:t>cron</w:t>
      </w:r>
      <w:proofErr w:type="spellEnd"/>
      <w:r w:rsidRPr="00D76825">
        <w:rPr>
          <w:rFonts w:eastAsia="Times New Roman"/>
          <w:color w:val="auto"/>
          <w:sz w:val="24"/>
          <w:szCs w:val="24"/>
        </w:rPr>
        <w:t xml:space="preserve"> job.</w:t>
      </w:r>
    </w:p>
    <w:p w:rsidR="006779B2" w:rsidRPr="00D76825" w:rsidRDefault="006779B2" w:rsidP="00606351">
      <w:pPr>
        <w:pStyle w:val="ListParagraph"/>
        <w:widowControl/>
        <w:numPr>
          <w:ilvl w:val="0"/>
          <w:numId w:val="8"/>
        </w:numPr>
        <w:spacing w:before="0" w:after="240" w:line="360" w:lineRule="auto"/>
        <w:rPr>
          <w:rFonts w:eastAsia="Times New Roman"/>
          <w:color w:val="auto"/>
          <w:sz w:val="24"/>
          <w:szCs w:val="24"/>
        </w:rPr>
      </w:pPr>
      <w:proofErr w:type="spellStart"/>
      <w:proofErr w:type="gramStart"/>
      <w:r w:rsidRPr="00D76825">
        <w:rPr>
          <w:rFonts w:eastAsia="Times New Roman"/>
          <w:b/>
          <w:color w:val="auto"/>
        </w:rPr>
        <w:t>ansible</w:t>
      </w:r>
      <w:proofErr w:type="spellEnd"/>
      <w:proofErr w:type="gramEnd"/>
      <w:r w:rsidRPr="00D76825">
        <w:rPr>
          <w:rFonts w:eastAsia="Times New Roman"/>
          <w:b/>
          <w:color w:val="auto"/>
        </w:rPr>
        <w:t xml:space="preserve"> all –m </w:t>
      </w:r>
      <w:proofErr w:type="spellStart"/>
      <w:r w:rsidRPr="00D76825">
        <w:rPr>
          <w:rFonts w:eastAsia="Times New Roman"/>
          <w:b/>
          <w:color w:val="auto"/>
        </w:rPr>
        <w:t>cron</w:t>
      </w:r>
      <w:proofErr w:type="spellEnd"/>
      <w:r w:rsidRPr="00D76825">
        <w:rPr>
          <w:rFonts w:eastAsia="Times New Roman"/>
          <w:b/>
          <w:color w:val="auto"/>
        </w:rPr>
        <w:t xml:space="preserve"> –a “name=’/</w:t>
      </w:r>
      <w:proofErr w:type="spellStart"/>
      <w:r w:rsidRPr="00D76825">
        <w:rPr>
          <w:rFonts w:eastAsia="Times New Roman"/>
          <w:b/>
          <w:color w:val="auto"/>
        </w:rPr>
        <w:t>cron</w:t>
      </w:r>
      <w:proofErr w:type="spellEnd"/>
      <w:r w:rsidRPr="00D76825">
        <w:rPr>
          <w:rFonts w:eastAsia="Times New Roman"/>
          <w:b/>
          <w:color w:val="auto"/>
        </w:rPr>
        <w:t>-name’ state=absent”</w:t>
      </w:r>
      <w:r w:rsidRPr="00D76825">
        <w:rPr>
          <w:rFonts w:eastAsia="Times New Roman"/>
          <w:b/>
          <w:color w:val="auto"/>
          <w:sz w:val="23"/>
          <w:szCs w:val="23"/>
        </w:rPr>
        <w:t xml:space="preserve"> </w:t>
      </w:r>
      <w:r w:rsidRPr="00D76825">
        <w:rPr>
          <w:rFonts w:eastAsia="Times New Roman"/>
          <w:color w:val="auto"/>
          <w:sz w:val="24"/>
          <w:szCs w:val="24"/>
        </w:rPr>
        <w:t xml:space="preserve">= To remove </w:t>
      </w:r>
      <w:proofErr w:type="spellStart"/>
      <w:r w:rsidRPr="00D76825">
        <w:rPr>
          <w:rFonts w:eastAsia="Times New Roman"/>
          <w:color w:val="auto"/>
          <w:sz w:val="24"/>
          <w:szCs w:val="24"/>
        </w:rPr>
        <w:t>cron</w:t>
      </w:r>
      <w:proofErr w:type="spellEnd"/>
      <w:r w:rsidRPr="00D76825">
        <w:rPr>
          <w:rFonts w:eastAsia="Times New Roman"/>
          <w:color w:val="auto"/>
          <w:sz w:val="24"/>
          <w:szCs w:val="24"/>
        </w:rPr>
        <w:t xml:space="preserve"> job</w:t>
      </w:r>
      <w:r w:rsidRPr="00D76825">
        <w:rPr>
          <w:rFonts w:eastAsia="Times New Roman"/>
          <w:b/>
          <w:color w:val="auto"/>
          <w:sz w:val="23"/>
          <w:szCs w:val="23"/>
        </w:rPr>
        <w:t>.</w:t>
      </w:r>
    </w:p>
    <w:p w:rsidR="006779B2" w:rsidRPr="00D76825" w:rsidRDefault="006779B2" w:rsidP="00606351">
      <w:pPr>
        <w:spacing w:line="360" w:lineRule="auto"/>
        <w:rPr>
          <w:rFonts w:eastAsia="Times New Roman"/>
          <w:b/>
          <w:u w:val="single"/>
        </w:rPr>
      </w:pPr>
      <w:r w:rsidRPr="00D76825">
        <w:rPr>
          <w:rFonts w:eastAsia="Times New Roman"/>
          <w:b/>
          <w:u w:val="single"/>
        </w:rPr>
        <w:t>YUM</w:t>
      </w:r>
    </w:p>
    <w:p w:rsidR="006779B2" w:rsidRPr="00D76825" w:rsidRDefault="006779B2" w:rsidP="00606351">
      <w:pPr>
        <w:pStyle w:val="ListParagraph"/>
        <w:widowControl/>
        <w:numPr>
          <w:ilvl w:val="0"/>
          <w:numId w:val="8"/>
        </w:numPr>
        <w:spacing w:before="0" w:line="360" w:lineRule="auto"/>
        <w:rPr>
          <w:rFonts w:eastAsia="Times New Roman"/>
          <w:color w:val="auto"/>
          <w:sz w:val="24"/>
          <w:szCs w:val="24"/>
        </w:rPr>
      </w:pPr>
      <w:proofErr w:type="spellStart"/>
      <w:proofErr w:type="gramStart"/>
      <w:r w:rsidRPr="00D76825">
        <w:rPr>
          <w:rFonts w:eastAsia="Times New Roman"/>
          <w:b/>
          <w:color w:val="auto"/>
        </w:rPr>
        <w:lastRenderedPageBreak/>
        <w:t>ansible</w:t>
      </w:r>
      <w:proofErr w:type="spellEnd"/>
      <w:proofErr w:type="gramEnd"/>
      <w:r w:rsidRPr="00D76825">
        <w:rPr>
          <w:rFonts w:eastAsia="Times New Roman"/>
          <w:b/>
          <w:color w:val="auto"/>
        </w:rPr>
        <w:t xml:space="preserve"> all –m yum –a “name=</w:t>
      </w:r>
      <w:proofErr w:type="spellStart"/>
      <w:r w:rsidRPr="00D76825">
        <w:rPr>
          <w:rFonts w:eastAsia="Times New Roman"/>
          <w:b/>
          <w:color w:val="auto"/>
        </w:rPr>
        <w:t>pkg</w:t>
      </w:r>
      <w:proofErr w:type="spellEnd"/>
      <w:r w:rsidRPr="00D76825">
        <w:rPr>
          <w:rFonts w:eastAsia="Times New Roman"/>
          <w:b/>
          <w:color w:val="auto"/>
        </w:rPr>
        <w:t xml:space="preserve"> state=installed”</w:t>
      </w:r>
      <w:r w:rsidRPr="00D76825">
        <w:rPr>
          <w:rFonts w:eastAsia="Times New Roman"/>
          <w:b/>
          <w:color w:val="auto"/>
          <w:sz w:val="23"/>
          <w:szCs w:val="23"/>
        </w:rPr>
        <w:t xml:space="preserve"> </w:t>
      </w:r>
      <w:r w:rsidRPr="00D76825">
        <w:rPr>
          <w:rFonts w:eastAsia="Times New Roman"/>
          <w:color w:val="auto"/>
          <w:sz w:val="24"/>
          <w:szCs w:val="24"/>
        </w:rPr>
        <w:t>= To install packages.</w:t>
      </w:r>
    </w:p>
    <w:p w:rsidR="006779B2" w:rsidRPr="00D76825" w:rsidRDefault="006779B2" w:rsidP="00606351">
      <w:pPr>
        <w:pStyle w:val="ListParagraph"/>
        <w:widowControl/>
        <w:numPr>
          <w:ilvl w:val="0"/>
          <w:numId w:val="8"/>
        </w:numPr>
        <w:spacing w:before="0" w:line="360" w:lineRule="auto"/>
        <w:rPr>
          <w:rFonts w:eastAsia="Times New Roman"/>
          <w:color w:val="auto"/>
          <w:sz w:val="24"/>
          <w:szCs w:val="24"/>
        </w:rPr>
      </w:pPr>
      <w:proofErr w:type="spellStart"/>
      <w:proofErr w:type="gramStart"/>
      <w:r w:rsidRPr="00D76825">
        <w:rPr>
          <w:rFonts w:eastAsia="Times New Roman"/>
          <w:b/>
          <w:color w:val="auto"/>
        </w:rPr>
        <w:t>ansible</w:t>
      </w:r>
      <w:proofErr w:type="spellEnd"/>
      <w:proofErr w:type="gramEnd"/>
      <w:r w:rsidRPr="00D76825">
        <w:rPr>
          <w:rFonts w:eastAsia="Times New Roman"/>
          <w:b/>
          <w:color w:val="auto"/>
        </w:rPr>
        <w:t xml:space="preserve"> all –m yum –a “name=</w:t>
      </w:r>
      <w:proofErr w:type="spellStart"/>
      <w:r w:rsidRPr="00D76825">
        <w:rPr>
          <w:rFonts w:eastAsia="Times New Roman"/>
          <w:b/>
          <w:color w:val="auto"/>
        </w:rPr>
        <w:t>pkg</w:t>
      </w:r>
      <w:proofErr w:type="spellEnd"/>
      <w:r w:rsidRPr="00D76825">
        <w:rPr>
          <w:rFonts w:eastAsia="Times New Roman"/>
          <w:b/>
          <w:color w:val="auto"/>
        </w:rPr>
        <w:t xml:space="preserve"> state=latest”</w:t>
      </w:r>
      <w:r w:rsidRPr="00D76825">
        <w:rPr>
          <w:rFonts w:eastAsia="Times New Roman"/>
          <w:b/>
          <w:color w:val="auto"/>
          <w:sz w:val="23"/>
          <w:szCs w:val="23"/>
        </w:rPr>
        <w:t xml:space="preserve"> </w:t>
      </w:r>
      <w:r w:rsidRPr="00D76825">
        <w:rPr>
          <w:rFonts w:eastAsia="Times New Roman"/>
          <w:color w:val="auto"/>
          <w:sz w:val="24"/>
          <w:szCs w:val="24"/>
        </w:rPr>
        <w:t xml:space="preserve">= To install a pkg. If the </w:t>
      </w:r>
      <w:proofErr w:type="spellStart"/>
      <w:r w:rsidRPr="00D76825">
        <w:rPr>
          <w:rFonts w:eastAsia="Times New Roman"/>
          <w:color w:val="auto"/>
          <w:sz w:val="24"/>
          <w:szCs w:val="24"/>
        </w:rPr>
        <w:t>pkg</w:t>
      </w:r>
      <w:proofErr w:type="spellEnd"/>
      <w:r w:rsidRPr="00D76825">
        <w:rPr>
          <w:rFonts w:eastAsia="Times New Roman"/>
          <w:color w:val="auto"/>
          <w:sz w:val="24"/>
          <w:szCs w:val="24"/>
        </w:rPr>
        <w:t xml:space="preserve"> is already installed, it will update the </w:t>
      </w:r>
      <w:proofErr w:type="spellStart"/>
      <w:r w:rsidRPr="00D76825">
        <w:rPr>
          <w:rFonts w:eastAsia="Times New Roman"/>
          <w:color w:val="auto"/>
          <w:sz w:val="24"/>
          <w:szCs w:val="24"/>
        </w:rPr>
        <w:t>pkg</w:t>
      </w:r>
      <w:proofErr w:type="spellEnd"/>
      <w:r w:rsidRPr="00D76825">
        <w:rPr>
          <w:rFonts w:eastAsia="Times New Roman"/>
          <w:color w:val="auto"/>
          <w:sz w:val="24"/>
          <w:szCs w:val="24"/>
        </w:rPr>
        <w:t xml:space="preserve"> to latest version. </w:t>
      </w:r>
    </w:p>
    <w:p w:rsidR="006779B2" w:rsidRPr="008B2C07" w:rsidRDefault="006779B2" w:rsidP="008B2C07">
      <w:pPr>
        <w:pStyle w:val="ListParagraph"/>
        <w:widowControl/>
        <w:numPr>
          <w:ilvl w:val="0"/>
          <w:numId w:val="8"/>
        </w:numPr>
        <w:spacing w:before="0" w:line="360" w:lineRule="auto"/>
        <w:rPr>
          <w:rFonts w:eastAsia="Times New Roman"/>
          <w:color w:val="auto"/>
          <w:sz w:val="24"/>
          <w:szCs w:val="24"/>
        </w:rPr>
      </w:pPr>
      <w:proofErr w:type="spellStart"/>
      <w:proofErr w:type="gramStart"/>
      <w:r w:rsidRPr="008B2C07">
        <w:rPr>
          <w:rFonts w:eastAsia="Times New Roman"/>
          <w:b/>
          <w:color w:val="auto"/>
        </w:rPr>
        <w:t>ansible</w:t>
      </w:r>
      <w:proofErr w:type="spellEnd"/>
      <w:proofErr w:type="gramEnd"/>
      <w:r w:rsidRPr="008B2C07">
        <w:rPr>
          <w:rFonts w:eastAsia="Times New Roman"/>
          <w:b/>
          <w:color w:val="auto"/>
        </w:rPr>
        <w:t xml:space="preserve"> all –m yum –a “name=</w:t>
      </w:r>
      <w:proofErr w:type="spellStart"/>
      <w:r w:rsidRPr="008B2C07">
        <w:rPr>
          <w:rFonts w:eastAsia="Times New Roman"/>
          <w:b/>
          <w:color w:val="auto"/>
        </w:rPr>
        <w:t>pkg</w:t>
      </w:r>
      <w:proofErr w:type="spellEnd"/>
      <w:r w:rsidRPr="008B2C07">
        <w:rPr>
          <w:rFonts w:eastAsia="Times New Roman"/>
          <w:b/>
          <w:color w:val="auto"/>
        </w:rPr>
        <w:t>-name state=absent”</w:t>
      </w:r>
      <w:r w:rsidRPr="008B2C07">
        <w:rPr>
          <w:rFonts w:eastAsia="Times New Roman"/>
          <w:b/>
          <w:color w:val="auto"/>
          <w:sz w:val="24"/>
          <w:szCs w:val="23"/>
        </w:rPr>
        <w:t xml:space="preserve"> </w:t>
      </w:r>
      <w:r w:rsidRPr="008B2C07">
        <w:rPr>
          <w:rFonts w:eastAsia="Times New Roman"/>
          <w:color w:val="auto"/>
          <w:sz w:val="24"/>
          <w:szCs w:val="24"/>
        </w:rPr>
        <w:t>= To remove a pkg.</w:t>
      </w:r>
    </w:p>
    <w:p w:rsidR="006779B2" w:rsidRPr="008B2C07" w:rsidRDefault="006779B2" w:rsidP="008B2C07">
      <w:pPr>
        <w:pStyle w:val="ListParagraph"/>
        <w:widowControl/>
        <w:numPr>
          <w:ilvl w:val="0"/>
          <w:numId w:val="8"/>
        </w:numPr>
        <w:spacing w:before="0" w:line="360" w:lineRule="auto"/>
        <w:rPr>
          <w:rFonts w:eastAsia="Times New Roman"/>
          <w:color w:val="auto"/>
          <w:sz w:val="24"/>
          <w:szCs w:val="24"/>
        </w:rPr>
      </w:pPr>
      <w:proofErr w:type="spellStart"/>
      <w:proofErr w:type="gramStart"/>
      <w:r w:rsidRPr="008B2C07">
        <w:rPr>
          <w:rFonts w:eastAsia="Times New Roman"/>
          <w:b/>
          <w:color w:val="auto"/>
        </w:rPr>
        <w:t>ansible</w:t>
      </w:r>
      <w:proofErr w:type="spellEnd"/>
      <w:proofErr w:type="gramEnd"/>
      <w:r w:rsidRPr="008B2C07">
        <w:rPr>
          <w:rFonts w:eastAsia="Times New Roman"/>
          <w:b/>
          <w:color w:val="auto"/>
        </w:rPr>
        <w:t xml:space="preserve"> all –m yum –a “name=’*’ state=latest”</w:t>
      </w:r>
      <w:r w:rsidRPr="008B2C07">
        <w:rPr>
          <w:rFonts w:eastAsia="Times New Roman"/>
          <w:b/>
          <w:color w:val="auto"/>
          <w:sz w:val="24"/>
          <w:szCs w:val="23"/>
        </w:rPr>
        <w:t xml:space="preserve"> = </w:t>
      </w:r>
      <w:r w:rsidRPr="008B2C07">
        <w:rPr>
          <w:rFonts w:eastAsia="Times New Roman"/>
          <w:color w:val="auto"/>
          <w:sz w:val="24"/>
          <w:szCs w:val="24"/>
        </w:rPr>
        <w:t>To update all pkgs.</w:t>
      </w:r>
    </w:p>
    <w:p w:rsidR="008B2C07" w:rsidRPr="008B2C07" w:rsidRDefault="006779B2" w:rsidP="008B2C07">
      <w:pPr>
        <w:pStyle w:val="ListParagraph"/>
        <w:widowControl/>
        <w:numPr>
          <w:ilvl w:val="0"/>
          <w:numId w:val="8"/>
        </w:numPr>
        <w:spacing w:after="240"/>
        <w:rPr>
          <w:rFonts w:eastAsia="Times New Roman"/>
          <w:color w:val="auto"/>
          <w:sz w:val="24"/>
          <w:szCs w:val="24"/>
        </w:rPr>
      </w:pPr>
      <w:proofErr w:type="spellStart"/>
      <w:proofErr w:type="gramStart"/>
      <w:r w:rsidRPr="008B2C07">
        <w:rPr>
          <w:rFonts w:eastAsia="Times New Roman"/>
          <w:b/>
          <w:color w:val="auto"/>
        </w:rPr>
        <w:t>ansible</w:t>
      </w:r>
      <w:proofErr w:type="spellEnd"/>
      <w:proofErr w:type="gramEnd"/>
      <w:r w:rsidRPr="008B2C07">
        <w:rPr>
          <w:rFonts w:eastAsia="Times New Roman"/>
          <w:b/>
          <w:color w:val="auto"/>
        </w:rPr>
        <w:t xml:space="preserve"> all –m yum –a “name=</w:t>
      </w:r>
      <w:proofErr w:type="spellStart"/>
      <w:r w:rsidRPr="008B2C07">
        <w:rPr>
          <w:rFonts w:eastAsia="Times New Roman"/>
          <w:b/>
          <w:color w:val="auto"/>
        </w:rPr>
        <w:t>url</w:t>
      </w:r>
      <w:proofErr w:type="spellEnd"/>
      <w:r w:rsidRPr="008B2C07">
        <w:rPr>
          <w:rFonts w:eastAsia="Times New Roman"/>
          <w:b/>
          <w:color w:val="auto"/>
        </w:rPr>
        <w:t xml:space="preserve"> state=present”</w:t>
      </w:r>
      <w:r w:rsidRPr="008B2C07">
        <w:rPr>
          <w:rFonts w:eastAsia="Times New Roman"/>
          <w:color w:val="auto"/>
          <w:sz w:val="24"/>
          <w:szCs w:val="24"/>
        </w:rPr>
        <w:t xml:space="preserve"> = To install </w:t>
      </w:r>
      <w:proofErr w:type="spellStart"/>
      <w:r w:rsidRPr="008B2C07">
        <w:rPr>
          <w:rFonts w:eastAsia="Times New Roman"/>
          <w:color w:val="auto"/>
          <w:sz w:val="24"/>
          <w:szCs w:val="24"/>
        </w:rPr>
        <w:t>pkg</w:t>
      </w:r>
      <w:proofErr w:type="spellEnd"/>
      <w:r w:rsidRPr="008B2C07">
        <w:rPr>
          <w:rFonts w:eastAsia="Times New Roman"/>
          <w:color w:val="auto"/>
          <w:sz w:val="24"/>
          <w:szCs w:val="24"/>
        </w:rPr>
        <w:t xml:space="preserve"> from an </w:t>
      </w:r>
      <w:proofErr w:type="spellStart"/>
      <w:r w:rsidRPr="008B2C07">
        <w:rPr>
          <w:rFonts w:eastAsia="Times New Roman"/>
          <w:color w:val="auto"/>
          <w:sz w:val="24"/>
          <w:szCs w:val="24"/>
        </w:rPr>
        <w:t>url</w:t>
      </w:r>
      <w:proofErr w:type="spellEnd"/>
      <w:r w:rsidRPr="008B2C07">
        <w:rPr>
          <w:rFonts w:eastAsia="Times New Roman"/>
          <w:color w:val="auto"/>
          <w:sz w:val="24"/>
          <w:szCs w:val="24"/>
        </w:rPr>
        <w:t>.</w:t>
      </w:r>
    </w:p>
    <w:p w:rsidR="008B2C07" w:rsidRPr="008B2C07" w:rsidRDefault="008B2C07" w:rsidP="008B2C07">
      <w:pPr>
        <w:pStyle w:val="ListParagraph"/>
        <w:widowControl/>
        <w:numPr>
          <w:ilvl w:val="0"/>
          <w:numId w:val="8"/>
        </w:numPr>
        <w:spacing w:after="240"/>
        <w:rPr>
          <w:rFonts w:eastAsia="Times New Roman"/>
          <w:color w:val="auto"/>
          <w:sz w:val="24"/>
          <w:szCs w:val="24"/>
        </w:rPr>
      </w:pPr>
      <w:r w:rsidRPr="008B2C07">
        <w:rPr>
          <w:rFonts w:eastAsia="Times New Roman"/>
          <w:b/>
          <w:color w:val="auto"/>
        </w:rPr>
        <w:t xml:space="preserve">Ansible all –m </w:t>
      </w:r>
      <w:proofErr w:type="spellStart"/>
      <w:r w:rsidRPr="008B2C07">
        <w:rPr>
          <w:rFonts w:eastAsia="Times New Roman"/>
          <w:b/>
          <w:color w:val="auto"/>
        </w:rPr>
        <w:t>get_url</w:t>
      </w:r>
      <w:proofErr w:type="spellEnd"/>
      <w:r w:rsidRPr="008B2C07">
        <w:rPr>
          <w:rFonts w:eastAsia="Times New Roman"/>
          <w:b/>
          <w:color w:val="auto"/>
        </w:rPr>
        <w:t xml:space="preserve">  -a “name=</w:t>
      </w:r>
      <w:proofErr w:type="spellStart"/>
      <w:r w:rsidRPr="008B2C07">
        <w:rPr>
          <w:rFonts w:eastAsia="Times New Roman"/>
          <w:b/>
          <w:color w:val="auto"/>
        </w:rPr>
        <w:t>url</w:t>
      </w:r>
      <w:proofErr w:type="spellEnd"/>
      <w:r w:rsidRPr="008B2C07">
        <w:rPr>
          <w:rFonts w:eastAsia="Times New Roman"/>
          <w:b/>
          <w:color w:val="auto"/>
        </w:rPr>
        <w:t xml:space="preserve">=link </w:t>
      </w:r>
      <w:proofErr w:type="spellStart"/>
      <w:r w:rsidRPr="008B2C07">
        <w:rPr>
          <w:rFonts w:eastAsia="Times New Roman"/>
          <w:b/>
          <w:color w:val="auto"/>
        </w:rPr>
        <w:t>d</w:t>
      </w:r>
      <w:r w:rsidR="00B1519E">
        <w:rPr>
          <w:rFonts w:eastAsia="Times New Roman"/>
          <w:b/>
          <w:color w:val="auto"/>
        </w:rPr>
        <w:t>est</w:t>
      </w:r>
      <w:proofErr w:type="spellEnd"/>
      <w:r w:rsidR="00B1519E">
        <w:rPr>
          <w:rFonts w:eastAsia="Times New Roman"/>
          <w:b/>
          <w:color w:val="auto"/>
        </w:rPr>
        <w:t xml:space="preserve">=/path </w:t>
      </w:r>
      <w:r w:rsidRPr="008B2C07">
        <w:rPr>
          <w:rFonts w:eastAsia="Times New Roman"/>
          <w:b/>
          <w:color w:val="auto"/>
        </w:rPr>
        <w:t xml:space="preserve">” </w:t>
      </w:r>
      <w:r w:rsidRPr="008B2C07">
        <w:rPr>
          <w:rFonts w:eastAsia="Times New Roman"/>
          <w:color w:val="auto"/>
        </w:rPr>
        <w:t>to download links</w:t>
      </w:r>
      <w:r w:rsidRPr="008B2C07">
        <w:rPr>
          <w:rFonts w:eastAsia="Times New Roman"/>
          <w:b/>
          <w:color w:val="auto"/>
        </w:rPr>
        <w:t xml:space="preserve"> </w:t>
      </w:r>
    </w:p>
    <w:p w:rsidR="006779B2" w:rsidRPr="00D76825" w:rsidRDefault="006779B2" w:rsidP="008B2C07">
      <w:pPr>
        <w:spacing w:before="3" w:line="360" w:lineRule="auto"/>
        <w:rPr>
          <w:rFonts w:eastAsia="Times New Roman"/>
          <w:b/>
          <w:u w:val="single"/>
        </w:rPr>
      </w:pPr>
      <w:r w:rsidRPr="00D76825">
        <w:rPr>
          <w:rFonts w:eastAsia="Times New Roman"/>
          <w:b/>
          <w:u w:val="single"/>
        </w:rPr>
        <w:t>SERVICE</w:t>
      </w:r>
    </w:p>
    <w:p w:rsidR="006779B2" w:rsidRPr="00D76825" w:rsidRDefault="006779B2" w:rsidP="00606351">
      <w:pPr>
        <w:pStyle w:val="ListParagraph"/>
        <w:widowControl/>
        <w:numPr>
          <w:ilvl w:val="0"/>
          <w:numId w:val="9"/>
        </w:numPr>
        <w:spacing w:line="360" w:lineRule="auto"/>
        <w:rPr>
          <w:rFonts w:eastAsia="Times New Roman"/>
          <w:color w:val="auto"/>
          <w:sz w:val="24"/>
          <w:szCs w:val="24"/>
        </w:rPr>
      </w:pPr>
      <w:proofErr w:type="spellStart"/>
      <w:proofErr w:type="gramStart"/>
      <w:r w:rsidRPr="00D76825">
        <w:rPr>
          <w:rFonts w:eastAsia="Times New Roman"/>
          <w:b/>
          <w:color w:val="auto"/>
        </w:rPr>
        <w:t>ansible</w:t>
      </w:r>
      <w:proofErr w:type="spellEnd"/>
      <w:proofErr w:type="gramEnd"/>
      <w:r w:rsidRPr="00D76825">
        <w:rPr>
          <w:rFonts w:eastAsia="Times New Roman"/>
          <w:b/>
          <w:color w:val="auto"/>
        </w:rPr>
        <w:t xml:space="preserve"> all -m -s service –a “name=</w:t>
      </w:r>
      <w:proofErr w:type="spellStart"/>
      <w:r w:rsidRPr="00D76825">
        <w:rPr>
          <w:rFonts w:eastAsia="Times New Roman"/>
          <w:b/>
          <w:color w:val="auto"/>
        </w:rPr>
        <w:t>httpd</w:t>
      </w:r>
      <w:proofErr w:type="spellEnd"/>
      <w:r w:rsidRPr="00D76825">
        <w:rPr>
          <w:rFonts w:eastAsia="Times New Roman"/>
          <w:b/>
          <w:color w:val="auto"/>
        </w:rPr>
        <w:t xml:space="preserve"> state=started”</w:t>
      </w:r>
      <w:r w:rsidRPr="00D76825">
        <w:rPr>
          <w:rFonts w:eastAsia="Times New Roman"/>
          <w:color w:val="auto"/>
          <w:sz w:val="24"/>
          <w:szCs w:val="24"/>
        </w:rPr>
        <w:t xml:space="preserve"> = To start a service.</w:t>
      </w:r>
    </w:p>
    <w:p w:rsidR="006779B2" w:rsidRPr="00D76825" w:rsidRDefault="006779B2" w:rsidP="00606351">
      <w:pPr>
        <w:pStyle w:val="ListParagraph"/>
        <w:widowControl/>
        <w:numPr>
          <w:ilvl w:val="0"/>
          <w:numId w:val="9"/>
        </w:numPr>
        <w:spacing w:line="360" w:lineRule="auto"/>
        <w:rPr>
          <w:rFonts w:eastAsia="Times New Roman"/>
          <w:color w:val="auto"/>
          <w:sz w:val="24"/>
          <w:szCs w:val="24"/>
        </w:rPr>
      </w:pPr>
      <w:proofErr w:type="spellStart"/>
      <w:proofErr w:type="gramStart"/>
      <w:r w:rsidRPr="00D76825">
        <w:rPr>
          <w:rFonts w:eastAsia="Times New Roman"/>
          <w:b/>
          <w:color w:val="auto"/>
        </w:rPr>
        <w:t>ansible</w:t>
      </w:r>
      <w:proofErr w:type="spellEnd"/>
      <w:proofErr w:type="gramEnd"/>
      <w:r w:rsidRPr="00D76825">
        <w:rPr>
          <w:rFonts w:eastAsia="Times New Roman"/>
          <w:b/>
          <w:color w:val="auto"/>
        </w:rPr>
        <w:t xml:space="preserve"> all -m -s service –a “name=</w:t>
      </w:r>
      <w:proofErr w:type="spellStart"/>
      <w:r w:rsidRPr="00D76825">
        <w:rPr>
          <w:rFonts w:eastAsia="Times New Roman"/>
          <w:b/>
          <w:color w:val="auto"/>
        </w:rPr>
        <w:t>httpd</w:t>
      </w:r>
      <w:proofErr w:type="spellEnd"/>
      <w:r w:rsidRPr="00D76825">
        <w:rPr>
          <w:rFonts w:eastAsia="Times New Roman"/>
          <w:b/>
          <w:color w:val="auto"/>
        </w:rPr>
        <w:t xml:space="preserve"> state=restarted”</w:t>
      </w:r>
      <w:r w:rsidRPr="00D76825">
        <w:rPr>
          <w:rFonts w:eastAsia="Times New Roman"/>
          <w:color w:val="auto"/>
          <w:sz w:val="24"/>
          <w:szCs w:val="24"/>
        </w:rPr>
        <w:t xml:space="preserve"> = To restart the service.</w:t>
      </w:r>
    </w:p>
    <w:p w:rsidR="006779B2" w:rsidRPr="00D76825" w:rsidRDefault="006779B2" w:rsidP="00606351">
      <w:pPr>
        <w:pStyle w:val="ListParagraph"/>
        <w:widowControl/>
        <w:numPr>
          <w:ilvl w:val="0"/>
          <w:numId w:val="9"/>
        </w:numPr>
        <w:spacing w:line="360" w:lineRule="auto"/>
        <w:rPr>
          <w:rFonts w:eastAsia="Times New Roman"/>
          <w:color w:val="auto"/>
          <w:sz w:val="24"/>
          <w:szCs w:val="24"/>
        </w:rPr>
      </w:pPr>
      <w:proofErr w:type="spellStart"/>
      <w:proofErr w:type="gramStart"/>
      <w:r w:rsidRPr="00D76825">
        <w:rPr>
          <w:rFonts w:eastAsia="Times New Roman"/>
          <w:b/>
          <w:color w:val="auto"/>
        </w:rPr>
        <w:t>ansible</w:t>
      </w:r>
      <w:proofErr w:type="spellEnd"/>
      <w:proofErr w:type="gramEnd"/>
      <w:r w:rsidRPr="00D76825">
        <w:rPr>
          <w:rFonts w:eastAsia="Times New Roman"/>
          <w:b/>
          <w:color w:val="auto"/>
        </w:rPr>
        <w:t xml:space="preserve"> all -m -s service –a “name=</w:t>
      </w:r>
      <w:proofErr w:type="spellStart"/>
      <w:r w:rsidRPr="00D76825">
        <w:rPr>
          <w:rFonts w:eastAsia="Times New Roman"/>
          <w:b/>
          <w:color w:val="auto"/>
        </w:rPr>
        <w:t>httpd</w:t>
      </w:r>
      <w:proofErr w:type="spellEnd"/>
      <w:r w:rsidRPr="00D76825">
        <w:rPr>
          <w:rFonts w:eastAsia="Times New Roman"/>
          <w:b/>
          <w:color w:val="auto"/>
        </w:rPr>
        <w:t xml:space="preserve"> state=stopped”</w:t>
      </w:r>
      <w:r w:rsidRPr="00D76825">
        <w:rPr>
          <w:rFonts w:eastAsia="Times New Roman"/>
          <w:b/>
          <w:color w:val="auto"/>
          <w:sz w:val="23"/>
          <w:szCs w:val="23"/>
        </w:rPr>
        <w:t xml:space="preserve"> </w:t>
      </w:r>
      <w:r w:rsidRPr="00D76825">
        <w:rPr>
          <w:rFonts w:eastAsia="Times New Roman"/>
          <w:color w:val="auto"/>
          <w:sz w:val="24"/>
          <w:szCs w:val="24"/>
        </w:rPr>
        <w:t>= To stop the service.</w:t>
      </w:r>
    </w:p>
    <w:p w:rsidR="006779B2" w:rsidRPr="00D76825" w:rsidRDefault="006779B2" w:rsidP="00606351">
      <w:pPr>
        <w:pStyle w:val="ListParagraph"/>
        <w:widowControl/>
        <w:spacing w:before="0" w:after="240" w:line="360" w:lineRule="auto"/>
        <w:ind w:left="720" w:firstLine="0"/>
        <w:rPr>
          <w:rFonts w:eastAsia="Times New Roman"/>
          <w:color w:val="auto"/>
          <w:sz w:val="23"/>
          <w:szCs w:val="23"/>
        </w:rPr>
      </w:pPr>
      <w:r w:rsidRPr="00D76825">
        <w:rPr>
          <w:rFonts w:eastAsia="Times New Roman"/>
          <w:color w:val="auto"/>
          <w:sz w:val="24"/>
          <w:szCs w:val="24"/>
        </w:rPr>
        <w:t xml:space="preserve">           Service modules</w:t>
      </w:r>
      <w:r w:rsidRPr="00D76825">
        <w:rPr>
          <w:rFonts w:eastAsia="Times New Roman"/>
          <w:b/>
          <w:color w:val="auto"/>
          <w:sz w:val="23"/>
          <w:szCs w:val="23"/>
        </w:rPr>
        <w:t xml:space="preserve"> </w:t>
      </w:r>
      <w:r w:rsidRPr="00D76825">
        <w:rPr>
          <w:rFonts w:eastAsia="Times New Roman"/>
          <w:color w:val="auto"/>
          <w:sz w:val="23"/>
          <w:szCs w:val="23"/>
        </w:rPr>
        <w:t xml:space="preserve">= </w:t>
      </w:r>
      <w:r w:rsidRPr="00D76825">
        <w:rPr>
          <w:rFonts w:eastAsia="Times New Roman"/>
          <w:color w:val="auto"/>
        </w:rPr>
        <w:t>Started, stopped, restarted, reloaded.</w:t>
      </w:r>
    </w:p>
    <w:p w:rsidR="006779B2" w:rsidRPr="00D76825" w:rsidRDefault="006779B2" w:rsidP="00606351">
      <w:pPr>
        <w:spacing w:line="360" w:lineRule="auto"/>
        <w:rPr>
          <w:rFonts w:eastAsia="Times New Roman"/>
          <w:b/>
          <w:u w:val="single"/>
        </w:rPr>
      </w:pPr>
      <w:r w:rsidRPr="00D76825">
        <w:rPr>
          <w:rFonts w:eastAsia="Times New Roman"/>
          <w:b/>
          <w:u w:val="single"/>
        </w:rPr>
        <w:t>USER</w:t>
      </w:r>
    </w:p>
    <w:p w:rsidR="006779B2" w:rsidRPr="00D76825" w:rsidRDefault="006779B2" w:rsidP="00606351">
      <w:pPr>
        <w:pStyle w:val="ListParagraph"/>
        <w:widowControl/>
        <w:numPr>
          <w:ilvl w:val="0"/>
          <w:numId w:val="10"/>
        </w:numPr>
        <w:spacing w:line="360" w:lineRule="auto"/>
        <w:rPr>
          <w:rFonts w:eastAsia="Times New Roman"/>
          <w:color w:val="auto"/>
          <w:sz w:val="24"/>
          <w:szCs w:val="24"/>
        </w:rPr>
      </w:pPr>
      <w:proofErr w:type="spellStart"/>
      <w:proofErr w:type="gramStart"/>
      <w:r w:rsidRPr="00D76825">
        <w:rPr>
          <w:rFonts w:eastAsia="Times New Roman"/>
          <w:b/>
          <w:color w:val="auto"/>
        </w:rPr>
        <w:t>ansible</w:t>
      </w:r>
      <w:proofErr w:type="spellEnd"/>
      <w:proofErr w:type="gramEnd"/>
      <w:r w:rsidRPr="00D76825">
        <w:rPr>
          <w:rFonts w:eastAsia="Times New Roman"/>
          <w:b/>
          <w:color w:val="auto"/>
        </w:rPr>
        <w:t xml:space="preserve"> all –m user “name=user-name password=password group=</w:t>
      </w:r>
      <w:proofErr w:type="spellStart"/>
      <w:r w:rsidRPr="00D76825">
        <w:rPr>
          <w:rFonts w:eastAsia="Times New Roman"/>
          <w:b/>
          <w:color w:val="auto"/>
        </w:rPr>
        <w:t>grp</w:t>
      </w:r>
      <w:proofErr w:type="spellEnd"/>
      <w:r w:rsidRPr="00D76825">
        <w:rPr>
          <w:rFonts w:eastAsia="Times New Roman"/>
          <w:b/>
          <w:color w:val="auto"/>
        </w:rPr>
        <w:t>-name”</w:t>
      </w:r>
      <w:r w:rsidRPr="00D76825">
        <w:rPr>
          <w:rFonts w:eastAsia="Times New Roman"/>
          <w:b/>
          <w:color w:val="auto"/>
          <w:sz w:val="23"/>
          <w:szCs w:val="23"/>
        </w:rPr>
        <w:t xml:space="preserve"> </w:t>
      </w:r>
      <w:r w:rsidRPr="00D76825">
        <w:rPr>
          <w:rFonts w:eastAsia="Times New Roman"/>
          <w:color w:val="auto"/>
          <w:sz w:val="24"/>
          <w:szCs w:val="24"/>
        </w:rPr>
        <w:t xml:space="preserve">= To create an </w:t>
      </w:r>
      <w:proofErr w:type="spellStart"/>
      <w:r w:rsidRPr="00D76825">
        <w:rPr>
          <w:rFonts w:eastAsia="Times New Roman"/>
          <w:color w:val="auto"/>
          <w:sz w:val="24"/>
          <w:szCs w:val="24"/>
        </w:rPr>
        <w:t>user</w:t>
      </w:r>
      <w:proofErr w:type="spellEnd"/>
      <w:r w:rsidRPr="00D76825">
        <w:rPr>
          <w:rFonts w:eastAsia="Times New Roman"/>
          <w:color w:val="auto"/>
          <w:sz w:val="24"/>
          <w:szCs w:val="24"/>
        </w:rPr>
        <w:t xml:space="preserve"> in all hosts. You have to enter </w:t>
      </w:r>
      <w:proofErr w:type="spellStart"/>
      <w:r w:rsidRPr="00D76825">
        <w:rPr>
          <w:rFonts w:eastAsia="Times New Roman"/>
          <w:color w:val="auto"/>
          <w:sz w:val="24"/>
          <w:szCs w:val="24"/>
        </w:rPr>
        <w:t>crypted</w:t>
      </w:r>
      <w:proofErr w:type="spellEnd"/>
      <w:r w:rsidRPr="00D76825">
        <w:rPr>
          <w:rFonts w:eastAsia="Times New Roman"/>
          <w:color w:val="auto"/>
          <w:sz w:val="24"/>
          <w:szCs w:val="24"/>
        </w:rPr>
        <w:t xml:space="preserve"> password.</w:t>
      </w:r>
    </w:p>
    <w:p w:rsidR="006779B2" w:rsidRPr="00D76825" w:rsidRDefault="006779B2" w:rsidP="00606351">
      <w:pPr>
        <w:pStyle w:val="ListParagraph"/>
        <w:widowControl/>
        <w:numPr>
          <w:ilvl w:val="0"/>
          <w:numId w:val="10"/>
        </w:numPr>
        <w:spacing w:line="360" w:lineRule="auto"/>
        <w:rPr>
          <w:rFonts w:eastAsia="Times New Roman"/>
          <w:color w:val="auto"/>
          <w:sz w:val="24"/>
          <w:szCs w:val="24"/>
        </w:rPr>
      </w:pPr>
      <w:proofErr w:type="spellStart"/>
      <w:proofErr w:type="gramStart"/>
      <w:r w:rsidRPr="00D76825">
        <w:rPr>
          <w:rFonts w:eastAsia="Times New Roman"/>
          <w:b/>
          <w:color w:val="auto"/>
        </w:rPr>
        <w:t>mkpasswd</w:t>
      </w:r>
      <w:proofErr w:type="spellEnd"/>
      <w:proofErr w:type="gramEnd"/>
      <w:r w:rsidRPr="00D76825">
        <w:rPr>
          <w:rFonts w:eastAsia="Times New Roman"/>
          <w:b/>
          <w:color w:val="auto"/>
        </w:rPr>
        <w:t xml:space="preserve"> –method=sha-512</w:t>
      </w:r>
      <w:r w:rsidRPr="00D76825">
        <w:rPr>
          <w:rFonts w:eastAsia="Times New Roman"/>
          <w:b/>
          <w:color w:val="auto"/>
          <w:sz w:val="23"/>
          <w:szCs w:val="23"/>
        </w:rPr>
        <w:t xml:space="preserve"> = </w:t>
      </w:r>
      <w:r w:rsidRPr="00D76825">
        <w:rPr>
          <w:rFonts w:eastAsia="Times New Roman"/>
          <w:color w:val="auto"/>
          <w:sz w:val="24"/>
          <w:szCs w:val="24"/>
        </w:rPr>
        <w:t xml:space="preserve">To generate </w:t>
      </w:r>
      <w:proofErr w:type="spellStart"/>
      <w:r w:rsidRPr="00D76825">
        <w:rPr>
          <w:rFonts w:eastAsia="Times New Roman"/>
          <w:color w:val="auto"/>
          <w:sz w:val="24"/>
          <w:szCs w:val="24"/>
        </w:rPr>
        <w:t>crypted</w:t>
      </w:r>
      <w:proofErr w:type="spellEnd"/>
      <w:r w:rsidRPr="00D76825">
        <w:rPr>
          <w:rFonts w:eastAsia="Times New Roman"/>
          <w:color w:val="auto"/>
          <w:sz w:val="24"/>
          <w:szCs w:val="24"/>
        </w:rPr>
        <w:t xml:space="preserve"> password</w:t>
      </w:r>
      <w:r w:rsidRPr="00D76825">
        <w:rPr>
          <w:rFonts w:eastAsia="Times New Roman"/>
          <w:b/>
          <w:color w:val="auto"/>
          <w:sz w:val="23"/>
          <w:szCs w:val="23"/>
        </w:rPr>
        <w:t>.</w:t>
      </w:r>
    </w:p>
    <w:p w:rsidR="006779B2" w:rsidRPr="00D76825" w:rsidRDefault="006779B2" w:rsidP="00606351">
      <w:pPr>
        <w:pStyle w:val="ListParagraph"/>
        <w:widowControl/>
        <w:numPr>
          <w:ilvl w:val="0"/>
          <w:numId w:val="10"/>
        </w:numPr>
        <w:spacing w:before="0" w:after="240" w:line="360" w:lineRule="auto"/>
        <w:rPr>
          <w:rFonts w:eastAsia="Times New Roman"/>
          <w:color w:val="auto"/>
          <w:sz w:val="24"/>
          <w:szCs w:val="24"/>
        </w:rPr>
      </w:pPr>
      <w:proofErr w:type="spellStart"/>
      <w:proofErr w:type="gramStart"/>
      <w:r w:rsidRPr="00D76825">
        <w:rPr>
          <w:rFonts w:eastAsia="Times New Roman"/>
          <w:b/>
          <w:color w:val="auto"/>
        </w:rPr>
        <w:t>ansible</w:t>
      </w:r>
      <w:proofErr w:type="spellEnd"/>
      <w:proofErr w:type="gramEnd"/>
      <w:r w:rsidRPr="00D76825">
        <w:rPr>
          <w:rFonts w:eastAsia="Times New Roman"/>
          <w:b/>
          <w:color w:val="auto"/>
        </w:rPr>
        <w:t xml:space="preserve"> all –m user –a “name=user-name state=absent”</w:t>
      </w:r>
      <w:r w:rsidRPr="00D76825">
        <w:rPr>
          <w:rFonts w:eastAsia="Times New Roman"/>
          <w:b/>
          <w:color w:val="auto"/>
          <w:sz w:val="23"/>
          <w:szCs w:val="23"/>
        </w:rPr>
        <w:t xml:space="preserve"> </w:t>
      </w:r>
      <w:r w:rsidRPr="00D76825">
        <w:rPr>
          <w:rFonts w:eastAsia="Times New Roman"/>
          <w:color w:val="auto"/>
          <w:sz w:val="24"/>
          <w:szCs w:val="24"/>
        </w:rPr>
        <w:t>= To delete an user from all servers.</w:t>
      </w:r>
    </w:p>
    <w:p w:rsidR="00606351" w:rsidRPr="00D76825" w:rsidRDefault="00606351" w:rsidP="00606351">
      <w:pPr>
        <w:pStyle w:val="ListParagraph"/>
        <w:widowControl/>
        <w:spacing w:before="0" w:line="360" w:lineRule="auto"/>
        <w:ind w:left="720" w:firstLine="0"/>
        <w:rPr>
          <w:rFonts w:eastAsia="Times New Roman"/>
          <w:color w:val="auto"/>
          <w:sz w:val="24"/>
          <w:szCs w:val="24"/>
        </w:rPr>
      </w:pPr>
    </w:p>
    <w:p w:rsidR="006779B2" w:rsidRPr="00D76825" w:rsidRDefault="006779B2" w:rsidP="00606351">
      <w:pPr>
        <w:pStyle w:val="OWN"/>
        <w:pBdr>
          <w:bottom w:val="none" w:sz="0" w:space="0" w:color="auto"/>
        </w:pBdr>
        <w:spacing w:line="360" w:lineRule="auto"/>
        <w:jc w:val="left"/>
        <w:rPr>
          <w:rFonts w:asciiTheme="minorHAnsi" w:eastAsia="Times New Roman" w:hAnsiTheme="minorHAnsi" w:cs="Times New Roman"/>
          <w:b/>
          <w:color w:val="auto"/>
          <w:sz w:val="22"/>
          <w:szCs w:val="22"/>
          <w:u w:val="single"/>
        </w:rPr>
      </w:pPr>
      <w:r w:rsidRPr="00D76825">
        <w:rPr>
          <w:rFonts w:asciiTheme="minorHAnsi" w:eastAsia="Times New Roman" w:hAnsiTheme="minorHAnsi"/>
          <w:b/>
          <w:color w:val="auto"/>
          <w:sz w:val="22"/>
          <w:szCs w:val="22"/>
          <w:u w:val="single"/>
        </w:rPr>
        <w:t>PLAYBOOKS</w:t>
      </w:r>
    </w:p>
    <w:p w:rsidR="006779B2" w:rsidRPr="00D76825" w:rsidRDefault="006779B2" w:rsidP="00606351">
      <w:pPr>
        <w:numPr>
          <w:ilvl w:val="0"/>
          <w:numId w:val="3"/>
        </w:numPr>
        <w:suppressAutoHyphens/>
        <w:spacing w:after="0" w:line="360" w:lineRule="auto"/>
        <w:rPr>
          <w:rFonts w:eastAsia="Times New Roman" w:cs="Times New Roman"/>
          <w:sz w:val="24"/>
          <w:szCs w:val="24"/>
        </w:rPr>
      </w:pPr>
      <w:r w:rsidRPr="00D76825">
        <w:rPr>
          <w:rFonts w:eastAsia="Times New Roman" w:cs="Times New Roman"/>
          <w:sz w:val="24"/>
          <w:szCs w:val="24"/>
        </w:rPr>
        <w:t xml:space="preserve">Playbooks define your workflow. Playbooks are set of instructions that you send to run on </w:t>
      </w:r>
      <w:proofErr w:type="gramStart"/>
      <w:r w:rsidRPr="00D76825">
        <w:rPr>
          <w:rFonts w:eastAsia="Times New Roman" w:cs="Times New Roman"/>
          <w:sz w:val="24"/>
          <w:szCs w:val="24"/>
        </w:rPr>
        <w:t>hosts</w:t>
      </w:r>
      <w:proofErr w:type="gramEnd"/>
      <w:r w:rsidRPr="00D76825">
        <w:rPr>
          <w:rFonts w:eastAsia="Times New Roman" w:cs="Times New Roman"/>
          <w:sz w:val="24"/>
          <w:szCs w:val="24"/>
        </w:rPr>
        <w:t xml:space="preserve"> machines. If we want to configure something in nodes, we write tasks in playbooks, it actually gets executed in same order in all nodes as we written in playbooks.</w:t>
      </w:r>
    </w:p>
    <w:p w:rsidR="006779B2" w:rsidRPr="00D76825" w:rsidRDefault="006779B2" w:rsidP="00606351">
      <w:pPr>
        <w:numPr>
          <w:ilvl w:val="0"/>
          <w:numId w:val="3"/>
        </w:numPr>
        <w:suppressAutoHyphens/>
        <w:spacing w:after="0" w:line="360" w:lineRule="auto"/>
        <w:rPr>
          <w:rFonts w:eastAsia="Times New Roman" w:cs="Times New Roman"/>
          <w:sz w:val="24"/>
          <w:szCs w:val="24"/>
        </w:rPr>
      </w:pPr>
      <w:r w:rsidRPr="00D76825">
        <w:rPr>
          <w:rFonts w:eastAsia="Times New Roman" w:cs="Times New Roman"/>
          <w:sz w:val="24"/>
          <w:szCs w:val="24"/>
        </w:rPr>
        <w:t xml:space="preserve">Playbooks are easy to write. These are written in </w:t>
      </w:r>
      <w:proofErr w:type="spellStart"/>
      <w:r w:rsidRPr="00D76825">
        <w:rPr>
          <w:rFonts w:eastAsia="Times New Roman" w:cs="Times New Roman"/>
          <w:sz w:val="24"/>
          <w:szCs w:val="24"/>
        </w:rPr>
        <w:t>yaml</w:t>
      </w:r>
      <w:proofErr w:type="spellEnd"/>
      <w:r w:rsidRPr="00D76825">
        <w:rPr>
          <w:rFonts w:eastAsia="Times New Roman" w:cs="Times New Roman"/>
          <w:sz w:val="24"/>
          <w:szCs w:val="24"/>
        </w:rPr>
        <w:t xml:space="preserve"> and should end with </w:t>
      </w:r>
      <w:r w:rsidRPr="00D76825">
        <w:rPr>
          <w:rFonts w:eastAsia="Times New Roman" w:cs="Times New Roman"/>
          <w:b/>
        </w:rPr>
        <w:t>.</w:t>
      </w:r>
      <w:proofErr w:type="spellStart"/>
      <w:r w:rsidRPr="00D76825">
        <w:rPr>
          <w:rFonts w:eastAsia="Times New Roman" w:cs="Times New Roman"/>
          <w:b/>
        </w:rPr>
        <w:t>yml</w:t>
      </w:r>
      <w:proofErr w:type="spellEnd"/>
      <w:r w:rsidRPr="00D76825">
        <w:rPr>
          <w:rFonts w:eastAsia="Times New Roman" w:cs="Times New Roman"/>
          <w:sz w:val="24"/>
          <w:szCs w:val="24"/>
        </w:rPr>
        <w:t xml:space="preserve"> format.</w:t>
      </w:r>
    </w:p>
    <w:p w:rsidR="006779B2" w:rsidRPr="00D76825" w:rsidRDefault="006779B2" w:rsidP="00606351">
      <w:pPr>
        <w:numPr>
          <w:ilvl w:val="0"/>
          <w:numId w:val="3"/>
        </w:numPr>
        <w:suppressAutoHyphens/>
        <w:spacing w:after="0" w:line="360" w:lineRule="auto"/>
        <w:rPr>
          <w:rFonts w:eastAsia="Times New Roman" w:cs="Times New Roman"/>
          <w:sz w:val="24"/>
          <w:szCs w:val="24"/>
        </w:rPr>
      </w:pPr>
      <w:r w:rsidRPr="00D76825">
        <w:rPr>
          <w:rFonts w:eastAsia="Times New Roman" w:cs="Times New Roman"/>
          <w:sz w:val="24"/>
          <w:szCs w:val="24"/>
        </w:rPr>
        <w:t>Playbooks are divided into three sections.</w:t>
      </w:r>
    </w:p>
    <w:p w:rsidR="006779B2" w:rsidRPr="00D76825" w:rsidRDefault="006779B2" w:rsidP="00606351">
      <w:pPr>
        <w:numPr>
          <w:ilvl w:val="0"/>
          <w:numId w:val="3"/>
        </w:numPr>
        <w:suppressAutoHyphens/>
        <w:spacing w:after="0" w:line="360" w:lineRule="auto"/>
        <w:rPr>
          <w:rFonts w:eastAsia="Times New Roman" w:cs="Times New Roman"/>
          <w:sz w:val="24"/>
          <w:szCs w:val="24"/>
        </w:rPr>
      </w:pPr>
      <w:r w:rsidRPr="00D76825">
        <w:rPr>
          <w:rFonts w:eastAsia="Times New Roman" w:cs="Times New Roman"/>
          <w:sz w:val="24"/>
          <w:szCs w:val="24"/>
        </w:rPr>
        <w:t xml:space="preserve">1. </w:t>
      </w:r>
      <w:r w:rsidRPr="00D76825">
        <w:rPr>
          <w:rFonts w:eastAsia="Times New Roman" w:cs="Times New Roman"/>
          <w:b/>
        </w:rPr>
        <w:t xml:space="preserve">Targets (or) hosts = </w:t>
      </w:r>
      <w:r w:rsidRPr="00D76825">
        <w:rPr>
          <w:rFonts w:eastAsia="Times New Roman" w:cs="Times New Roman"/>
          <w:sz w:val="24"/>
          <w:szCs w:val="24"/>
        </w:rPr>
        <w:t>servers where this playbooks should be executed.</w:t>
      </w:r>
    </w:p>
    <w:p w:rsidR="006779B2" w:rsidRPr="00D76825" w:rsidRDefault="006779B2" w:rsidP="00606351">
      <w:pPr>
        <w:numPr>
          <w:ilvl w:val="0"/>
          <w:numId w:val="3"/>
        </w:numPr>
        <w:suppressAutoHyphens/>
        <w:spacing w:after="0" w:line="360" w:lineRule="auto"/>
        <w:rPr>
          <w:rFonts w:eastAsia="Times New Roman" w:cs="Times New Roman"/>
          <w:sz w:val="24"/>
          <w:szCs w:val="24"/>
        </w:rPr>
      </w:pPr>
      <w:r w:rsidRPr="00D76825">
        <w:rPr>
          <w:rFonts w:eastAsia="Times New Roman" w:cs="Times New Roman"/>
          <w:sz w:val="24"/>
          <w:szCs w:val="24"/>
        </w:rPr>
        <w:t xml:space="preserve">2. </w:t>
      </w:r>
      <w:proofErr w:type="gramStart"/>
      <w:r w:rsidRPr="00D76825">
        <w:rPr>
          <w:rFonts w:eastAsia="Times New Roman" w:cs="Times New Roman"/>
          <w:b/>
        </w:rPr>
        <w:t>variables</w:t>
      </w:r>
      <w:proofErr w:type="gramEnd"/>
      <w:r w:rsidRPr="00D76825">
        <w:rPr>
          <w:rFonts w:eastAsia="Times New Roman" w:cs="Times New Roman"/>
          <w:sz w:val="24"/>
          <w:szCs w:val="24"/>
        </w:rPr>
        <w:t xml:space="preserve"> (not mandatory) = You can define your variables.</w:t>
      </w:r>
    </w:p>
    <w:p w:rsidR="006779B2" w:rsidRPr="00D76825" w:rsidRDefault="006779B2" w:rsidP="00606351">
      <w:pPr>
        <w:numPr>
          <w:ilvl w:val="0"/>
          <w:numId w:val="3"/>
        </w:numPr>
        <w:suppressAutoHyphens/>
        <w:spacing w:after="0" w:line="360" w:lineRule="auto"/>
        <w:rPr>
          <w:rFonts w:eastAsia="Times New Roman" w:cs="Times New Roman"/>
          <w:sz w:val="24"/>
          <w:szCs w:val="24"/>
        </w:rPr>
      </w:pPr>
      <w:r w:rsidRPr="00D76825">
        <w:rPr>
          <w:rFonts w:eastAsia="Times New Roman" w:cs="Times New Roman"/>
          <w:sz w:val="24"/>
          <w:szCs w:val="24"/>
        </w:rPr>
        <w:t xml:space="preserve">3. </w:t>
      </w:r>
      <w:r w:rsidRPr="00D76825">
        <w:rPr>
          <w:rFonts w:eastAsia="Times New Roman" w:cs="Times New Roman"/>
          <w:b/>
        </w:rPr>
        <w:t>Tasks</w:t>
      </w:r>
      <w:r w:rsidRPr="00D76825">
        <w:rPr>
          <w:rFonts w:eastAsia="Times New Roman" w:cs="Times New Roman"/>
          <w:sz w:val="24"/>
          <w:szCs w:val="24"/>
        </w:rPr>
        <w:t xml:space="preserve"> = tasks to perform on hosts (or) targets.</w:t>
      </w:r>
    </w:p>
    <w:p w:rsidR="006779B2" w:rsidRPr="00D76825" w:rsidRDefault="006779B2" w:rsidP="00606351">
      <w:pPr>
        <w:numPr>
          <w:ilvl w:val="0"/>
          <w:numId w:val="3"/>
        </w:numPr>
        <w:suppressAutoHyphens/>
        <w:spacing w:after="0" w:line="360" w:lineRule="auto"/>
        <w:rPr>
          <w:rFonts w:eastAsia="Times New Roman" w:cs="Times New Roman"/>
          <w:sz w:val="24"/>
          <w:szCs w:val="24"/>
        </w:rPr>
      </w:pPr>
      <w:r w:rsidRPr="00D76825">
        <w:rPr>
          <w:rFonts w:eastAsia="Times New Roman" w:cs="Times New Roman"/>
          <w:sz w:val="24"/>
          <w:szCs w:val="24"/>
        </w:rPr>
        <w:t xml:space="preserve">4. </w:t>
      </w:r>
      <w:r w:rsidRPr="00D76825">
        <w:rPr>
          <w:rFonts w:eastAsia="Times New Roman" w:cs="Times New Roman"/>
          <w:b/>
        </w:rPr>
        <w:t>Handlers</w:t>
      </w:r>
      <w:r w:rsidRPr="00D76825">
        <w:rPr>
          <w:rFonts w:eastAsia="Times New Roman" w:cs="Times New Roman"/>
          <w:sz w:val="24"/>
          <w:szCs w:val="24"/>
        </w:rPr>
        <w:t xml:space="preserve"> = these are just like tasks, but only run when called bay another task.</w:t>
      </w:r>
    </w:p>
    <w:p w:rsidR="006779B2" w:rsidRPr="00D76825" w:rsidRDefault="006779B2" w:rsidP="00606351">
      <w:pPr>
        <w:spacing w:line="360" w:lineRule="auto"/>
        <w:ind w:left="720"/>
        <w:rPr>
          <w:rFonts w:eastAsia="Times New Roman" w:cs="Times New Roman"/>
          <w:sz w:val="24"/>
          <w:szCs w:val="24"/>
        </w:rPr>
      </w:pPr>
      <w:r w:rsidRPr="00D76825">
        <w:rPr>
          <w:rFonts w:eastAsia="Times New Roman" w:cs="Times New Roman"/>
          <w:sz w:val="24"/>
          <w:szCs w:val="24"/>
        </w:rPr>
        <w:lastRenderedPageBreak/>
        <w:t xml:space="preserve">     EX:   </w:t>
      </w:r>
    </w:p>
    <w:p w:rsidR="006779B2" w:rsidRPr="00D76825" w:rsidRDefault="006779B2" w:rsidP="00FC02B8">
      <w:pPr>
        <w:spacing w:after="0" w:line="240" w:lineRule="auto"/>
        <w:ind w:left="720"/>
        <w:rPr>
          <w:rFonts w:eastAsia="Times New Roman" w:cs="Times New Roman"/>
          <w:b/>
        </w:rPr>
      </w:pPr>
      <w:r w:rsidRPr="00D76825">
        <w:rPr>
          <w:rFonts w:eastAsia="Times New Roman" w:cs="Times New Roman"/>
          <w:sz w:val="24"/>
          <w:szCs w:val="24"/>
        </w:rPr>
        <w:t xml:space="preserve">           </w:t>
      </w:r>
      <w:r w:rsidRPr="00D76825">
        <w:rPr>
          <w:rFonts w:eastAsia="Times New Roman" w:cs="Times New Roman"/>
          <w:b/>
        </w:rPr>
        <w:t>---</w:t>
      </w:r>
    </w:p>
    <w:p w:rsidR="006779B2" w:rsidRPr="00D76825" w:rsidRDefault="006779B2" w:rsidP="00FC02B8">
      <w:pPr>
        <w:spacing w:after="0" w:line="240" w:lineRule="auto"/>
        <w:ind w:left="360"/>
        <w:rPr>
          <w:rFonts w:eastAsia="Times New Roman" w:cs="Times New Roman"/>
          <w:b/>
        </w:rPr>
      </w:pPr>
      <w:r w:rsidRPr="00D76825">
        <w:rPr>
          <w:rFonts w:eastAsia="Times New Roman" w:cs="Times New Roman"/>
          <w:b/>
        </w:rPr>
        <w:t xml:space="preserve">                     -   </w:t>
      </w:r>
      <w:proofErr w:type="gramStart"/>
      <w:r w:rsidRPr="00D76825">
        <w:rPr>
          <w:rFonts w:eastAsia="Times New Roman" w:cs="Times New Roman"/>
          <w:b/>
        </w:rPr>
        <w:t>hosts</w:t>
      </w:r>
      <w:proofErr w:type="gramEnd"/>
      <w:r w:rsidRPr="00D76825">
        <w:rPr>
          <w:rFonts w:eastAsia="Times New Roman" w:cs="Times New Roman"/>
          <w:b/>
        </w:rPr>
        <w:t>: test</w:t>
      </w:r>
    </w:p>
    <w:p w:rsidR="006779B2" w:rsidRPr="00D76825" w:rsidRDefault="006779B2" w:rsidP="00FC02B8">
      <w:pPr>
        <w:spacing w:after="0" w:line="240" w:lineRule="auto"/>
        <w:ind w:left="720"/>
        <w:rPr>
          <w:rFonts w:eastAsia="Times New Roman" w:cs="Times New Roman"/>
          <w:b/>
        </w:rPr>
      </w:pPr>
      <w:r w:rsidRPr="00D76825">
        <w:rPr>
          <w:rFonts w:eastAsia="Times New Roman" w:cs="Times New Roman"/>
          <w:b/>
        </w:rPr>
        <w:t xml:space="preserve">                  </w:t>
      </w:r>
      <w:proofErr w:type="spellStart"/>
      <w:proofErr w:type="gramStart"/>
      <w:r w:rsidRPr="00D76825">
        <w:rPr>
          <w:rFonts w:eastAsia="Times New Roman" w:cs="Times New Roman"/>
          <w:b/>
        </w:rPr>
        <w:t>sudo</w:t>
      </w:r>
      <w:proofErr w:type="spellEnd"/>
      <w:proofErr w:type="gramEnd"/>
      <w:r w:rsidRPr="00D76825">
        <w:rPr>
          <w:rFonts w:eastAsia="Times New Roman" w:cs="Times New Roman"/>
          <w:b/>
        </w:rPr>
        <w:t>: yes</w:t>
      </w:r>
    </w:p>
    <w:p w:rsidR="006779B2" w:rsidRPr="00D76825" w:rsidRDefault="006779B2" w:rsidP="00FC02B8">
      <w:pPr>
        <w:spacing w:after="0" w:line="240" w:lineRule="auto"/>
        <w:ind w:left="720"/>
        <w:rPr>
          <w:rFonts w:eastAsia="Times New Roman" w:cs="Times New Roman"/>
          <w:b/>
        </w:rPr>
      </w:pPr>
      <w:r w:rsidRPr="00D76825">
        <w:rPr>
          <w:rFonts w:eastAsia="Times New Roman" w:cs="Times New Roman"/>
          <w:b/>
        </w:rPr>
        <w:t xml:space="preserve">                  </w:t>
      </w:r>
      <w:proofErr w:type="gramStart"/>
      <w:r w:rsidRPr="00D76825">
        <w:rPr>
          <w:rFonts w:eastAsia="Times New Roman" w:cs="Times New Roman"/>
          <w:b/>
        </w:rPr>
        <w:t>tasks</w:t>
      </w:r>
      <w:proofErr w:type="gramEnd"/>
      <w:r w:rsidRPr="00D76825">
        <w:rPr>
          <w:rFonts w:eastAsia="Times New Roman" w:cs="Times New Roman"/>
          <w:b/>
        </w:rPr>
        <w:t>:</w:t>
      </w:r>
    </w:p>
    <w:p w:rsidR="006779B2" w:rsidRPr="00D76825" w:rsidRDefault="006779B2" w:rsidP="00FC02B8">
      <w:pPr>
        <w:spacing w:after="0" w:line="240" w:lineRule="auto"/>
        <w:ind w:left="720"/>
        <w:rPr>
          <w:rFonts w:eastAsia="Times New Roman" w:cs="Times New Roman"/>
          <w:b/>
        </w:rPr>
      </w:pPr>
      <w:r w:rsidRPr="00D76825">
        <w:rPr>
          <w:rFonts w:eastAsia="Times New Roman" w:cs="Times New Roman"/>
          <w:b/>
        </w:rPr>
        <w:t xml:space="preserve">                      - </w:t>
      </w:r>
      <w:proofErr w:type="gramStart"/>
      <w:r w:rsidRPr="00D76825">
        <w:rPr>
          <w:rFonts w:eastAsia="Times New Roman" w:cs="Times New Roman"/>
          <w:b/>
        </w:rPr>
        <w:t>name</w:t>
      </w:r>
      <w:proofErr w:type="gramEnd"/>
      <w:r w:rsidRPr="00D76825">
        <w:rPr>
          <w:rFonts w:eastAsia="Times New Roman" w:cs="Times New Roman"/>
          <w:b/>
        </w:rPr>
        <w:t>: install ftp</w:t>
      </w:r>
    </w:p>
    <w:p w:rsidR="006779B2" w:rsidRPr="00D76825" w:rsidRDefault="006779B2" w:rsidP="00FC02B8">
      <w:pPr>
        <w:spacing w:after="0" w:line="240" w:lineRule="auto"/>
        <w:ind w:left="720"/>
        <w:rPr>
          <w:rFonts w:eastAsia="Times New Roman" w:cs="Times New Roman"/>
          <w:b/>
        </w:rPr>
      </w:pPr>
      <w:r w:rsidRPr="00D76825">
        <w:rPr>
          <w:rFonts w:eastAsia="Times New Roman" w:cs="Times New Roman"/>
          <w:b/>
        </w:rPr>
        <w:t xml:space="preserve">                        </w:t>
      </w:r>
      <w:proofErr w:type="gramStart"/>
      <w:r w:rsidRPr="00D76825">
        <w:rPr>
          <w:rFonts w:eastAsia="Times New Roman" w:cs="Times New Roman"/>
          <w:b/>
        </w:rPr>
        <w:t>yum</w:t>
      </w:r>
      <w:proofErr w:type="gramEnd"/>
      <w:r w:rsidRPr="00D76825">
        <w:rPr>
          <w:rFonts w:eastAsia="Times New Roman" w:cs="Times New Roman"/>
          <w:b/>
        </w:rPr>
        <w:t>: name=</w:t>
      </w:r>
      <w:proofErr w:type="spellStart"/>
      <w:r w:rsidRPr="00D76825">
        <w:rPr>
          <w:rFonts w:eastAsia="Times New Roman" w:cs="Times New Roman"/>
          <w:b/>
        </w:rPr>
        <w:t>vsftpd</w:t>
      </w:r>
      <w:proofErr w:type="spellEnd"/>
      <w:r w:rsidRPr="00D76825">
        <w:rPr>
          <w:rFonts w:eastAsia="Times New Roman" w:cs="Times New Roman"/>
          <w:b/>
        </w:rPr>
        <w:t xml:space="preserve"> state=installed</w:t>
      </w:r>
    </w:p>
    <w:p w:rsidR="006779B2" w:rsidRPr="00D76825" w:rsidRDefault="006779B2" w:rsidP="00FC02B8">
      <w:pPr>
        <w:spacing w:after="0" w:line="240" w:lineRule="auto"/>
        <w:ind w:left="720"/>
        <w:rPr>
          <w:rFonts w:eastAsia="Times New Roman" w:cs="Times New Roman"/>
          <w:b/>
        </w:rPr>
      </w:pPr>
      <w:r w:rsidRPr="00D76825">
        <w:rPr>
          <w:rFonts w:eastAsia="Times New Roman" w:cs="Times New Roman"/>
          <w:b/>
        </w:rPr>
        <w:t xml:space="preserve">                        </w:t>
      </w:r>
      <w:proofErr w:type="gramStart"/>
      <w:r w:rsidRPr="00D76825">
        <w:rPr>
          <w:rFonts w:eastAsia="Times New Roman" w:cs="Times New Roman"/>
          <w:b/>
        </w:rPr>
        <w:t>notify</w:t>
      </w:r>
      <w:proofErr w:type="gramEnd"/>
      <w:r w:rsidRPr="00D76825">
        <w:rPr>
          <w:rFonts w:eastAsia="Times New Roman" w:cs="Times New Roman"/>
          <w:b/>
        </w:rPr>
        <w:t>:</w:t>
      </w:r>
    </w:p>
    <w:p w:rsidR="006779B2" w:rsidRPr="00D76825" w:rsidRDefault="006779B2" w:rsidP="00FC02B8">
      <w:pPr>
        <w:spacing w:after="0" w:line="240" w:lineRule="auto"/>
        <w:ind w:left="720"/>
        <w:rPr>
          <w:rFonts w:eastAsia="Times New Roman" w:cs="Times New Roman"/>
          <w:b/>
        </w:rPr>
      </w:pPr>
      <w:r w:rsidRPr="00D76825">
        <w:rPr>
          <w:rFonts w:eastAsia="Times New Roman" w:cs="Times New Roman"/>
          <w:b/>
        </w:rPr>
        <w:t xml:space="preserve">                             - </w:t>
      </w:r>
      <w:proofErr w:type="gramStart"/>
      <w:r w:rsidRPr="00D76825">
        <w:rPr>
          <w:rFonts w:eastAsia="Times New Roman" w:cs="Times New Roman"/>
          <w:b/>
        </w:rPr>
        <w:t>start</w:t>
      </w:r>
      <w:proofErr w:type="gramEnd"/>
      <w:r w:rsidRPr="00D76825">
        <w:rPr>
          <w:rFonts w:eastAsia="Times New Roman" w:cs="Times New Roman"/>
          <w:b/>
        </w:rPr>
        <w:t xml:space="preserve"> ftp</w:t>
      </w:r>
    </w:p>
    <w:p w:rsidR="006779B2" w:rsidRPr="00D76825" w:rsidRDefault="006779B2" w:rsidP="00FC02B8">
      <w:pPr>
        <w:spacing w:after="0" w:line="240" w:lineRule="auto"/>
        <w:ind w:left="720"/>
        <w:rPr>
          <w:rFonts w:eastAsia="Times New Roman" w:cs="Times New Roman"/>
          <w:b/>
        </w:rPr>
      </w:pPr>
      <w:r w:rsidRPr="00D76825">
        <w:rPr>
          <w:rFonts w:eastAsia="Times New Roman" w:cs="Times New Roman"/>
          <w:b/>
        </w:rPr>
        <w:t xml:space="preserve">                  </w:t>
      </w:r>
      <w:proofErr w:type="gramStart"/>
      <w:r w:rsidRPr="00D76825">
        <w:rPr>
          <w:rFonts w:eastAsia="Times New Roman" w:cs="Times New Roman"/>
          <w:b/>
        </w:rPr>
        <w:t>handlers</w:t>
      </w:r>
      <w:proofErr w:type="gramEnd"/>
      <w:r w:rsidRPr="00D76825">
        <w:rPr>
          <w:rFonts w:eastAsia="Times New Roman" w:cs="Times New Roman"/>
          <w:b/>
        </w:rPr>
        <w:t>:</w:t>
      </w:r>
    </w:p>
    <w:p w:rsidR="006779B2" w:rsidRPr="00D76825" w:rsidRDefault="006779B2" w:rsidP="00FC02B8">
      <w:pPr>
        <w:spacing w:after="0" w:line="240" w:lineRule="auto"/>
        <w:ind w:left="720"/>
        <w:rPr>
          <w:rFonts w:eastAsia="Times New Roman" w:cs="Times New Roman"/>
          <w:b/>
        </w:rPr>
      </w:pPr>
      <w:r w:rsidRPr="00D76825">
        <w:rPr>
          <w:rFonts w:eastAsia="Times New Roman" w:cs="Times New Roman"/>
          <w:b/>
        </w:rPr>
        <w:t xml:space="preserve">                       - </w:t>
      </w:r>
      <w:proofErr w:type="gramStart"/>
      <w:r w:rsidRPr="00D76825">
        <w:rPr>
          <w:rFonts w:eastAsia="Times New Roman" w:cs="Times New Roman"/>
          <w:b/>
        </w:rPr>
        <w:t>name</w:t>
      </w:r>
      <w:proofErr w:type="gramEnd"/>
      <w:r w:rsidRPr="00D76825">
        <w:rPr>
          <w:rFonts w:eastAsia="Times New Roman" w:cs="Times New Roman"/>
          <w:b/>
        </w:rPr>
        <w:t>: start ftp</w:t>
      </w:r>
    </w:p>
    <w:p w:rsidR="006779B2" w:rsidRPr="00D76825" w:rsidRDefault="006779B2" w:rsidP="00364C67">
      <w:pPr>
        <w:spacing w:after="0" w:line="360" w:lineRule="auto"/>
        <w:ind w:left="720"/>
        <w:rPr>
          <w:rFonts w:eastAsia="Times New Roman" w:cs="Times New Roman"/>
          <w:b/>
        </w:rPr>
      </w:pPr>
      <w:r w:rsidRPr="00D76825">
        <w:rPr>
          <w:rFonts w:eastAsia="Times New Roman" w:cs="Times New Roman"/>
          <w:b/>
        </w:rPr>
        <w:t xml:space="preserve">                         </w:t>
      </w:r>
      <w:proofErr w:type="gramStart"/>
      <w:r w:rsidRPr="00D76825">
        <w:rPr>
          <w:rFonts w:eastAsia="Times New Roman" w:cs="Times New Roman"/>
          <w:b/>
        </w:rPr>
        <w:t>service</w:t>
      </w:r>
      <w:proofErr w:type="gramEnd"/>
      <w:r w:rsidRPr="00D76825">
        <w:rPr>
          <w:rFonts w:eastAsia="Times New Roman" w:cs="Times New Roman"/>
          <w:b/>
        </w:rPr>
        <w:t>: name=</w:t>
      </w:r>
      <w:proofErr w:type="spellStart"/>
      <w:r w:rsidRPr="00D76825">
        <w:rPr>
          <w:rFonts w:eastAsia="Times New Roman" w:cs="Times New Roman"/>
          <w:b/>
        </w:rPr>
        <w:t>vsftpd</w:t>
      </w:r>
      <w:proofErr w:type="spellEnd"/>
      <w:r w:rsidRPr="00D76825">
        <w:rPr>
          <w:rFonts w:eastAsia="Times New Roman" w:cs="Times New Roman"/>
          <w:b/>
        </w:rPr>
        <w:t xml:space="preserve"> state=started</w:t>
      </w:r>
    </w:p>
    <w:p w:rsidR="006779B2" w:rsidRPr="00D76825" w:rsidRDefault="006779B2" w:rsidP="00606351">
      <w:pPr>
        <w:pStyle w:val="ListParagraph"/>
        <w:widowControl/>
        <w:numPr>
          <w:ilvl w:val="0"/>
          <w:numId w:val="11"/>
        </w:numPr>
        <w:spacing w:line="360" w:lineRule="auto"/>
        <w:rPr>
          <w:rFonts w:eastAsia="Times New Roman" w:cs="Times New Roman"/>
          <w:b/>
          <w:color w:val="auto"/>
          <w:sz w:val="24"/>
          <w:szCs w:val="24"/>
        </w:rPr>
      </w:pPr>
      <w:proofErr w:type="gramStart"/>
      <w:r w:rsidRPr="00D76825">
        <w:rPr>
          <w:rFonts w:eastAsia="Times New Roman" w:cs="Times New Roman"/>
          <w:color w:val="auto"/>
          <w:sz w:val="24"/>
          <w:szCs w:val="24"/>
        </w:rPr>
        <w:t>save</w:t>
      </w:r>
      <w:proofErr w:type="gramEnd"/>
      <w:r w:rsidRPr="00D76825">
        <w:rPr>
          <w:rFonts w:eastAsia="Times New Roman" w:cs="Times New Roman"/>
          <w:color w:val="auto"/>
          <w:sz w:val="24"/>
          <w:szCs w:val="24"/>
        </w:rPr>
        <w:t xml:space="preserve"> and quit the file. Now, run this playbook.....</w:t>
      </w:r>
      <w:proofErr w:type="spellStart"/>
      <w:r w:rsidRPr="00D76825">
        <w:rPr>
          <w:rFonts w:eastAsia="Times New Roman" w:cs="Times New Roman"/>
          <w:b/>
          <w:color w:val="auto"/>
        </w:rPr>
        <w:t>ansible</w:t>
      </w:r>
      <w:proofErr w:type="spellEnd"/>
      <w:r w:rsidRPr="00D76825">
        <w:rPr>
          <w:rFonts w:eastAsia="Times New Roman" w:cs="Times New Roman"/>
          <w:b/>
          <w:color w:val="auto"/>
        </w:rPr>
        <w:t xml:space="preserve">-playbook </w:t>
      </w:r>
      <w:proofErr w:type="gramStart"/>
      <w:r w:rsidRPr="00D76825">
        <w:rPr>
          <w:rFonts w:eastAsia="Times New Roman" w:cs="Times New Roman"/>
          <w:b/>
          <w:color w:val="auto"/>
        </w:rPr>
        <w:t>file.yml</w:t>
      </w:r>
      <w:r w:rsidRPr="00D76825">
        <w:rPr>
          <w:rFonts w:eastAsia="Times New Roman" w:cs="Times New Roman"/>
          <w:color w:val="auto"/>
        </w:rPr>
        <w:t xml:space="preserve"> ..</w:t>
      </w:r>
      <w:proofErr w:type="gramEnd"/>
      <w:r w:rsidRPr="00D76825">
        <w:rPr>
          <w:rFonts w:eastAsia="Times New Roman" w:cs="Times New Roman"/>
          <w:color w:val="auto"/>
          <w:sz w:val="24"/>
          <w:szCs w:val="24"/>
        </w:rPr>
        <w:t>DONE...</w:t>
      </w:r>
    </w:p>
    <w:p w:rsidR="006779B2" w:rsidRPr="00D76825" w:rsidRDefault="006779B2" w:rsidP="00606351">
      <w:pPr>
        <w:numPr>
          <w:ilvl w:val="0"/>
          <w:numId w:val="3"/>
        </w:numPr>
        <w:suppressAutoHyphens/>
        <w:spacing w:after="0" w:line="360" w:lineRule="auto"/>
        <w:rPr>
          <w:rFonts w:eastAsia="Times New Roman" w:cs="Times New Roman"/>
          <w:sz w:val="23"/>
          <w:szCs w:val="23"/>
        </w:rPr>
      </w:pPr>
      <w:proofErr w:type="spellStart"/>
      <w:proofErr w:type="gramStart"/>
      <w:r w:rsidRPr="00D76825">
        <w:rPr>
          <w:rFonts w:eastAsia="Times New Roman" w:cs="Times New Roman"/>
          <w:b/>
        </w:rPr>
        <w:t>ansible</w:t>
      </w:r>
      <w:proofErr w:type="spellEnd"/>
      <w:r w:rsidRPr="00D76825">
        <w:rPr>
          <w:rFonts w:eastAsia="Times New Roman" w:cs="Times New Roman"/>
          <w:b/>
        </w:rPr>
        <w:t>-playbook</w:t>
      </w:r>
      <w:proofErr w:type="gramEnd"/>
      <w:r w:rsidRPr="00D76825">
        <w:rPr>
          <w:rFonts w:eastAsia="Times New Roman" w:cs="Times New Roman"/>
          <w:b/>
        </w:rPr>
        <w:t xml:space="preserve"> file.yml --syntax-check</w:t>
      </w:r>
      <w:r w:rsidRPr="00D76825">
        <w:rPr>
          <w:rFonts w:eastAsia="Times New Roman" w:cs="Times New Roman"/>
          <w:sz w:val="23"/>
          <w:szCs w:val="23"/>
        </w:rPr>
        <w:t xml:space="preserve"> = To check syntax errors in playbook.</w:t>
      </w:r>
    </w:p>
    <w:p w:rsidR="006779B2" w:rsidRPr="00D76825" w:rsidRDefault="006779B2" w:rsidP="00606351">
      <w:pPr>
        <w:numPr>
          <w:ilvl w:val="0"/>
          <w:numId w:val="3"/>
        </w:numPr>
        <w:suppressAutoHyphens/>
        <w:spacing w:after="0" w:line="360" w:lineRule="auto"/>
        <w:rPr>
          <w:rFonts w:eastAsia="Times New Roman" w:cs="Times New Roman"/>
          <w:sz w:val="23"/>
          <w:szCs w:val="23"/>
        </w:rPr>
      </w:pPr>
      <w:proofErr w:type="spellStart"/>
      <w:proofErr w:type="gramStart"/>
      <w:r w:rsidRPr="00D76825">
        <w:rPr>
          <w:rFonts w:eastAsia="Times New Roman" w:cs="Times New Roman"/>
          <w:b/>
        </w:rPr>
        <w:t>ansible</w:t>
      </w:r>
      <w:proofErr w:type="spellEnd"/>
      <w:r w:rsidRPr="00D76825">
        <w:rPr>
          <w:rFonts w:eastAsia="Times New Roman" w:cs="Times New Roman"/>
          <w:b/>
        </w:rPr>
        <w:t>-playbook</w:t>
      </w:r>
      <w:proofErr w:type="gramEnd"/>
      <w:r w:rsidRPr="00D76825">
        <w:rPr>
          <w:rFonts w:eastAsia="Times New Roman" w:cs="Times New Roman"/>
          <w:b/>
        </w:rPr>
        <w:t xml:space="preserve"> –v file.yml</w:t>
      </w:r>
      <w:r w:rsidRPr="00D76825">
        <w:rPr>
          <w:rFonts w:eastAsia="Times New Roman" w:cs="Times New Roman"/>
          <w:sz w:val="23"/>
          <w:szCs w:val="23"/>
        </w:rPr>
        <w:t xml:space="preserve"> = To see output of playbook.</w:t>
      </w:r>
    </w:p>
    <w:p w:rsidR="006779B2" w:rsidRDefault="0060757A" w:rsidP="00606351">
      <w:pPr>
        <w:numPr>
          <w:ilvl w:val="0"/>
          <w:numId w:val="3"/>
        </w:numPr>
        <w:suppressAutoHyphens/>
        <w:spacing w:after="0" w:line="360" w:lineRule="auto"/>
        <w:rPr>
          <w:rFonts w:eastAsia="Times New Roman" w:cs="Times New Roman"/>
          <w:sz w:val="24"/>
          <w:szCs w:val="24"/>
        </w:rPr>
      </w:pPr>
      <w:proofErr w:type="spellStart"/>
      <w:proofErr w:type="gramStart"/>
      <w:r>
        <w:rPr>
          <w:rFonts w:eastAsia="Times New Roman" w:cs="Times New Roman"/>
          <w:b/>
        </w:rPr>
        <w:t>a</w:t>
      </w:r>
      <w:r w:rsidR="006779B2" w:rsidRPr="00D76825">
        <w:rPr>
          <w:rFonts w:eastAsia="Times New Roman" w:cs="Times New Roman"/>
          <w:b/>
        </w:rPr>
        <w:t>nsible</w:t>
      </w:r>
      <w:proofErr w:type="spellEnd"/>
      <w:r w:rsidR="006779B2" w:rsidRPr="00D76825">
        <w:rPr>
          <w:rFonts w:eastAsia="Times New Roman" w:cs="Times New Roman"/>
          <w:b/>
        </w:rPr>
        <w:t>-playbook</w:t>
      </w:r>
      <w:proofErr w:type="gramEnd"/>
      <w:r w:rsidR="006779B2" w:rsidRPr="00D76825">
        <w:rPr>
          <w:rFonts w:eastAsia="Times New Roman" w:cs="Times New Roman"/>
          <w:b/>
        </w:rPr>
        <w:t xml:space="preserve"> –v file.yml --step </w:t>
      </w:r>
      <w:r>
        <w:rPr>
          <w:rFonts w:eastAsia="Times New Roman" w:cs="Times New Roman"/>
          <w:sz w:val="24"/>
          <w:szCs w:val="24"/>
        </w:rPr>
        <w:t>= It will ask (</w:t>
      </w:r>
      <w:proofErr w:type="spellStart"/>
      <w:r>
        <w:rPr>
          <w:rFonts w:eastAsia="Times New Roman" w:cs="Times New Roman"/>
          <w:sz w:val="24"/>
          <w:szCs w:val="24"/>
        </w:rPr>
        <w:t>y,n</w:t>
      </w:r>
      <w:proofErr w:type="spellEnd"/>
      <w:r>
        <w:rPr>
          <w:rFonts w:eastAsia="Times New Roman" w:cs="Times New Roman"/>
          <w:sz w:val="24"/>
          <w:szCs w:val="24"/>
        </w:rPr>
        <w:t xml:space="preserve">) </w:t>
      </w:r>
      <w:r w:rsidR="006779B2" w:rsidRPr="00D76825">
        <w:rPr>
          <w:rFonts w:eastAsia="Times New Roman" w:cs="Times New Roman"/>
          <w:sz w:val="24"/>
          <w:szCs w:val="24"/>
        </w:rPr>
        <w:t>to perform this action (or) not.</w:t>
      </w:r>
    </w:p>
    <w:p w:rsidR="0060757A" w:rsidRPr="00D76825" w:rsidRDefault="0060757A" w:rsidP="00606351">
      <w:pPr>
        <w:numPr>
          <w:ilvl w:val="0"/>
          <w:numId w:val="3"/>
        </w:numPr>
        <w:suppressAutoHyphens/>
        <w:spacing w:after="0" w:line="360" w:lineRule="auto"/>
        <w:rPr>
          <w:rFonts w:eastAsia="Times New Roman" w:cs="Times New Roman"/>
          <w:sz w:val="24"/>
          <w:szCs w:val="24"/>
        </w:rPr>
      </w:pPr>
      <w:proofErr w:type="spellStart"/>
      <w:proofErr w:type="gramStart"/>
      <w:r>
        <w:rPr>
          <w:rFonts w:eastAsia="Times New Roman" w:cs="Times New Roman"/>
          <w:b/>
        </w:rPr>
        <w:t>ansible</w:t>
      </w:r>
      <w:proofErr w:type="spellEnd"/>
      <w:r>
        <w:rPr>
          <w:rFonts w:eastAsia="Times New Roman" w:cs="Times New Roman"/>
          <w:b/>
        </w:rPr>
        <w:t>-playbook</w:t>
      </w:r>
      <w:proofErr w:type="gramEnd"/>
      <w:r>
        <w:rPr>
          <w:rFonts w:eastAsia="Times New Roman" w:cs="Times New Roman"/>
          <w:b/>
        </w:rPr>
        <w:t xml:space="preserve"> –</w:t>
      </w:r>
      <w:proofErr w:type="spellStart"/>
      <w:r>
        <w:rPr>
          <w:rFonts w:eastAsia="Times New Roman" w:cs="Times New Roman"/>
          <w:b/>
        </w:rPr>
        <w:t>vvvv</w:t>
      </w:r>
      <w:proofErr w:type="spellEnd"/>
      <w:r>
        <w:rPr>
          <w:rFonts w:eastAsia="Times New Roman" w:cs="Times New Roman"/>
          <w:b/>
        </w:rPr>
        <w:t xml:space="preserve"> file.yml = </w:t>
      </w:r>
      <w:r w:rsidRPr="0060757A">
        <w:rPr>
          <w:rFonts w:eastAsia="Times New Roman" w:cs="Times New Roman"/>
          <w:sz w:val="24"/>
          <w:szCs w:val="24"/>
        </w:rPr>
        <w:t>Shows you clear log output of tasks.</w:t>
      </w:r>
    </w:p>
    <w:p w:rsidR="006779B2" w:rsidRPr="00D76825" w:rsidRDefault="006779B2" w:rsidP="00606351">
      <w:pPr>
        <w:numPr>
          <w:ilvl w:val="0"/>
          <w:numId w:val="3"/>
        </w:numPr>
        <w:suppressAutoHyphens/>
        <w:spacing w:after="0" w:line="360" w:lineRule="auto"/>
        <w:rPr>
          <w:rFonts w:eastAsia="Times New Roman" w:cs="Times New Roman"/>
          <w:sz w:val="24"/>
          <w:szCs w:val="24"/>
        </w:rPr>
      </w:pPr>
      <w:r w:rsidRPr="00D76825">
        <w:rPr>
          <w:rFonts w:eastAsia="Times New Roman" w:cs="Times New Roman"/>
          <w:sz w:val="24"/>
          <w:szCs w:val="24"/>
        </w:rPr>
        <w:t xml:space="preserve">Every </w:t>
      </w:r>
      <w:proofErr w:type="gramStart"/>
      <w:r w:rsidRPr="00D76825">
        <w:rPr>
          <w:rFonts w:eastAsia="Times New Roman" w:cs="Times New Roman"/>
          <w:sz w:val="24"/>
          <w:szCs w:val="24"/>
        </w:rPr>
        <w:t>lines</w:t>
      </w:r>
      <w:proofErr w:type="gramEnd"/>
      <w:r w:rsidRPr="00D76825">
        <w:rPr>
          <w:rFonts w:eastAsia="Times New Roman" w:cs="Times New Roman"/>
          <w:sz w:val="24"/>
          <w:szCs w:val="24"/>
        </w:rPr>
        <w:t xml:space="preserve"> we write after hosts line should be under it.</w:t>
      </w:r>
    </w:p>
    <w:p w:rsidR="006779B2" w:rsidRDefault="006779B2" w:rsidP="00606351">
      <w:pPr>
        <w:numPr>
          <w:ilvl w:val="0"/>
          <w:numId w:val="3"/>
        </w:numPr>
        <w:suppressAutoHyphens/>
        <w:spacing w:after="0" w:line="360" w:lineRule="auto"/>
        <w:rPr>
          <w:rFonts w:eastAsia="Times New Roman" w:cs="Times New Roman"/>
          <w:sz w:val="24"/>
          <w:szCs w:val="24"/>
        </w:rPr>
      </w:pPr>
      <w:r w:rsidRPr="00D76825">
        <w:rPr>
          <w:rFonts w:eastAsia="Times New Roman" w:cs="Times New Roman"/>
          <w:sz w:val="24"/>
          <w:szCs w:val="24"/>
        </w:rPr>
        <w:t xml:space="preserve">Handlers are similar to tasks, but run only if we set </w:t>
      </w:r>
      <w:proofErr w:type="spellStart"/>
      <w:r w:rsidRPr="00D76825">
        <w:rPr>
          <w:rFonts w:eastAsia="Times New Roman" w:cs="Times New Roman"/>
          <w:sz w:val="24"/>
          <w:szCs w:val="24"/>
        </w:rPr>
        <w:t>nofity</w:t>
      </w:r>
      <w:proofErr w:type="spellEnd"/>
      <w:r w:rsidRPr="00D76825">
        <w:rPr>
          <w:rFonts w:eastAsia="Times New Roman" w:cs="Times New Roman"/>
          <w:sz w:val="24"/>
          <w:szCs w:val="24"/>
        </w:rPr>
        <w:t xml:space="preserve"> directive.</w:t>
      </w:r>
    </w:p>
    <w:p w:rsidR="007044B5" w:rsidRDefault="007044B5" w:rsidP="00606351">
      <w:pPr>
        <w:numPr>
          <w:ilvl w:val="0"/>
          <w:numId w:val="3"/>
        </w:numPr>
        <w:suppressAutoHyphens/>
        <w:spacing w:after="0" w:line="360" w:lineRule="auto"/>
        <w:rPr>
          <w:rFonts w:eastAsia="Times New Roman" w:cs="Times New Roman"/>
          <w:sz w:val="24"/>
          <w:szCs w:val="24"/>
        </w:rPr>
      </w:pPr>
      <w:r>
        <w:rPr>
          <w:rFonts w:eastAsia="Times New Roman" w:cs="Times New Roman"/>
          <w:sz w:val="24"/>
          <w:szCs w:val="24"/>
        </w:rPr>
        <w:t xml:space="preserve">You can limit hosts where </w:t>
      </w:r>
      <w:proofErr w:type="spellStart"/>
      <w:r>
        <w:rPr>
          <w:rFonts w:eastAsia="Times New Roman" w:cs="Times New Roman"/>
          <w:sz w:val="24"/>
          <w:szCs w:val="24"/>
        </w:rPr>
        <w:t>ansible</w:t>
      </w:r>
      <w:proofErr w:type="spellEnd"/>
      <w:r>
        <w:rPr>
          <w:rFonts w:eastAsia="Times New Roman" w:cs="Times New Roman"/>
          <w:sz w:val="24"/>
          <w:szCs w:val="24"/>
        </w:rPr>
        <w:t xml:space="preserve"> playbook should run with </w:t>
      </w:r>
      <w:r w:rsidRPr="00824AC4">
        <w:rPr>
          <w:rFonts w:eastAsia="Times New Roman" w:cs="Times New Roman"/>
          <w:b/>
        </w:rPr>
        <w:t>“--limit”</w:t>
      </w:r>
      <w:r>
        <w:rPr>
          <w:rFonts w:eastAsia="Times New Roman" w:cs="Times New Roman"/>
          <w:sz w:val="24"/>
          <w:szCs w:val="24"/>
        </w:rPr>
        <w:t xml:space="preserve"> option.</w:t>
      </w:r>
    </w:p>
    <w:p w:rsidR="007044B5" w:rsidRDefault="0060757A" w:rsidP="00606351">
      <w:pPr>
        <w:numPr>
          <w:ilvl w:val="0"/>
          <w:numId w:val="3"/>
        </w:numPr>
        <w:suppressAutoHyphens/>
        <w:spacing w:after="0" w:line="360" w:lineRule="auto"/>
        <w:rPr>
          <w:rFonts w:eastAsia="Times New Roman" w:cs="Times New Roman"/>
          <w:sz w:val="24"/>
          <w:szCs w:val="24"/>
        </w:rPr>
      </w:pPr>
      <w:proofErr w:type="spellStart"/>
      <w:proofErr w:type="gramStart"/>
      <w:r w:rsidRPr="0060757A">
        <w:rPr>
          <w:rFonts w:eastAsia="Times New Roman" w:cs="Times New Roman"/>
          <w:b/>
        </w:rPr>
        <w:t>a</w:t>
      </w:r>
      <w:r w:rsidR="007044B5" w:rsidRPr="0060757A">
        <w:rPr>
          <w:rFonts w:eastAsia="Times New Roman" w:cs="Times New Roman"/>
          <w:b/>
        </w:rPr>
        <w:t>nsible</w:t>
      </w:r>
      <w:proofErr w:type="spellEnd"/>
      <w:r w:rsidR="007044B5" w:rsidRPr="0060757A">
        <w:rPr>
          <w:rFonts w:eastAsia="Times New Roman" w:cs="Times New Roman"/>
          <w:b/>
        </w:rPr>
        <w:t>-playbook</w:t>
      </w:r>
      <w:proofErr w:type="gramEnd"/>
      <w:r w:rsidR="007044B5" w:rsidRPr="0060757A">
        <w:rPr>
          <w:rFonts w:eastAsia="Times New Roman" w:cs="Times New Roman"/>
          <w:b/>
        </w:rPr>
        <w:t xml:space="preserve"> file.yml </w:t>
      </w:r>
      <w:r w:rsidRPr="0060757A">
        <w:rPr>
          <w:rFonts w:eastAsia="Times New Roman" w:cs="Times New Roman"/>
          <w:b/>
        </w:rPr>
        <w:t>--</w:t>
      </w:r>
      <w:r w:rsidR="007044B5" w:rsidRPr="0060757A">
        <w:rPr>
          <w:rFonts w:eastAsia="Times New Roman" w:cs="Times New Roman"/>
          <w:b/>
        </w:rPr>
        <w:t>limit “host1”</w:t>
      </w:r>
      <w:r>
        <w:rPr>
          <w:rFonts w:eastAsia="Times New Roman" w:cs="Times New Roman"/>
          <w:sz w:val="24"/>
          <w:szCs w:val="24"/>
        </w:rPr>
        <w:t xml:space="preserve">  - To limit tasks only to one host in group.</w:t>
      </w:r>
    </w:p>
    <w:p w:rsidR="007044B5" w:rsidRDefault="0060757A" w:rsidP="00606351">
      <w:pPr>
        <w:numPr>
          <w:ilvl w:val="0"/>
          <w:numId w:val="3"/>
        </w:numPr>
        <w:suppressAutoHyphens/>
        <w:spacing w:after="0" w:line="360" w:lineRule="auto"/>
        <w:rPr>
          <w:rFonts w:eastAsia="Times New Roman" w:cs="Times New Roman"/>
          <w:sz w:val="24"/>
          <w:szCs w:val="24"/>
        </w:rPr>
      </w:pPr>
      <w:proofErr w:type="spellStart"/>
      <w:proofErr w:type="gramStart"/>
      <w:r w:rsidRPr="0060757A">
        <w:rPr>
          <w:rFonts w:eastAsia="Times New Roman" w:cs="Times New Roman"/>
          <w:b/>
        </w:rPr>
        <w:t>a</w:t>
      </w:r>
      <w:r w:rsidR="007044B5" w:rsidRPr="0060757A">
        <w:rPr>
          <w:rFonts w:eastAsia="Times New Roman" w:cs="Times New Roman"/>
          <w:b/>
        </w:rPr>
        <w:t>nsible</w:t>
      </w:r>
      <w:proofErr w:type="spellEnd"/>
      <w:r w:rsidR="007044B5" w:rsidRPr="0060757A">
        <w:rPr>
          <w:rFonts w:eastAsia="Times New Roman" w:cs="Times New Roman"/>
          <w:b/>
        </w:rPr>
        <w:t>-playbook</w:t>
      </w:r>
      <w:proofErr w:type="gramEnd"/>
      <w:r w:rsidR="007044B5" w:rsidRPr="0060757A">
        <w:rPr>
          <w:rFonts w:eastAsia="Times New Roman" w:cs="Times New Roman"/>
          <w:b/>
        </w:rPr>
        <w:t xml:space="preserve"> file.yml </w:t>
      </w:r>
      <w:r w:rsidRPr="0060757A">
        <w:rPr>
          <w:rFonts w:eastAsia="Times New Roman" w:cs="Times New Roman"/>
          <w:b/>
        </w:rPr>
        <w:t xml:space="preserve">--limit </w:t>
      </w:r>
      <w:r w:rsidR="007044B5" w:rsidRPr="0060757A">
        <w:rPr>
          <w:rFonts w:eastAsia="Times New Roman" w:cs="Times New Roman"/>
          <w:b/>
        </w:rPr>
        <w:t>“host1,host2”</w:t>
      </w:r>
      <w:r>
        <w:rPr>
          <w:rFonts w:eastAsia="Times New Roman" w:cs="Times New Roman"/>
          <w:sz w:val="24"/>
          <w:szCs w:val="24"/>
        </w:rPr>
        <w:t xml:space="preserve"> – To limit tasks to couple of hosts in group.</w:t>
      </w:r>
    </w:p>
    <w:p w:rsidR="0060757A" w:rsidRDefault="00043687" w:rsidP="00606351">
      <w:pPr>
        <w:numPr>
          <w:ilvl w:val="0"/>
          <w:numId w:val="3"/>
        </w:numPr>
        <w:suppressAutoHyphens/>
        <w:spacing w:after="0" w:line="360" w:lineRule="auto"/>
        <w:rPr>
          <w:rFonts w:eastAsia="Times New Roman" w:cs="Times New Roman"/>
          <w:sz w:val="24"/>
          <w:szCs w:val="24"/>
        </w:rPr>
      </w:pPr>
      <w:r>
        <w:rPr>
          <w:rFonts w:eastAsia="Times New Roman" w:cs="Times New Roman"/>
          <w:sz w:val="24"/>
          <w:szCs w:val="24"/>
        </w:rPr>
        <w:t xml:space="preserve">If you are executing a playbook in ten nodes. By default, </w:t>
      </w:r>
      <w:proofErr w:type="spellStart"/>
      <w:r>
        <w:rPr>
          <w:rFonts w:eastAsia="Times New Roman" w:cs="Times New Roman"/>
          <w:sz w:val="24"/>
          <w:szCs w:val="24"/>
        </w:rPr>
        <w:t>ansible</w:t>
      </w:r>
      <w:proofErr w:type="spellEnd"/>
      <w:r>
        <w:rPr>
          <w:rFonts w:eastAsia="Times New Roman" w:cs="Times New Roman"/>
          <w:sz w:val="24"/>
          <w:szCs w:val="24"/>
        </w:rPr>
        <w:t xml:space="preserve"> uses linear strategy where it executes the playbook on a host and waits for the result, until then </w:t>
      </w:r>
      <w:proofErr w:type="gramStart"/>
      <w:r>
        <w:rPr>
          <w:rFonts w:eastAsia="Times New Roman" w:cs="Times New Roman"/>
          <w:sz w:val="24"/>
          <w:szCs w:val="24"/>
        </w:rPr>
        <w:t>It</w:t>
      </w:r>
      <w:proofErr w:type="gramEnd"/>
      <w:r>
        <w:rPr>
          <w:rFonts w:eastAsia="Times New Roman" w:cs="Times New Roman"/>
          <w:sz w:val="24"/>
          <w:szCs w:val="24"/>
        </w:rPr>
        <w:t xml:space="preserve"> won’t execute task on other hosts. This is not </w:t>
      </w:r>
      <w:proofErr w:type="gramStart"/>
      <w:r>
        <w:rPr>
          <w:rFonts w:eastAsia="Times New Roman" w:cs="Times New Roman"/>
          <w:sz w:val="24"/>
          <w:szCs w:val="24"/>
        </w:rPr>
        <w:t>good  for</w:t>
      </w:r>
      <w:proofErr w:type="gramEnd"/>
      <w:r>
        <w:rPr>
          <w:rFonts w:eastAsia="Times New Roman" w:cs="Times New Roman"/>
          <w:sz w:val="24"/>
          <w:szCs w:val="24"/>
        </w:rPr>
        <w:t xml:space="preserve"> some situations, instead of waiting for the task to finish on host, we can run tasks on other hosts too with </w:t>
      </w:r>
      <w:r w:rsidRPr="00043687">
        <w:rPr>
          <w:rFonts w:eastAsia="Times New Roman" w:cs="Times New Roman"/>
          <w:b/>
        </w:rPr>
        <w:t>strategy</w:t>
      </w:r>
      <w:r>
        <w:rPr>
          <w:rFonts w:eastAsia="Times New Roman" w:cs="Times New Roman"/>
          <w:sz w:val="24"/>
          <w:szCs w:val="24"/>
        </w:rPr>
        <w:t xml:space="preserve"> </w:t>
      </w:r>
      <w:r w:rsidRPr="00043687">
        <w:rPr>
          <w:rFonts w:eastAsia="Times New Roman" w:cs="Times New Roman"/>
          <w:b/>
        </w:rPr>
        <w:t>free</w:t>
      </w:r>
      <w:r>
        <w:rPr>
          <w:rFonts w:eastAsia="Times New Roman" w:cs="Times New Roman"/>
          <w:sz w:val="24"/>
          <w:szCs w:val="24"/>
        </w:rPr>
        <w:t>.</w:t>
      </w:r>
    </w:p>
    <w:p w:rsidR="00043687" w:rsidRDefault="00043687" w:rsidP="00606351">
      <w:pPr>
        <w:numPr>
          <w:ilvl w:val="0"/>
          <w:numId w:val="3"/>
        </w:numPr>
        <w:suppressAutoHyphens/>
        <w:spacing w:after="0" w:line="360" w:lineRule="auto"/>
        <w:rPr>
          <w:rFonts w:eastAsia="Times New Roman" w:cs="Times New Roman"/>
          <w:sz w:val="24"/>
          <w:szCs w:val="24"/>
        </w:rPr>
      </w:pPr>
      <w:r>
        <w:rPr>
          <w:rFonts w:eastAsia="Times New Roman" w:cs="Times New Roman"/>
          <w:sz w:val="24"/>
          <w:szCs w:val="24"/>
        </w:rPr>
        <w:t xml:space="preserve">Use strategy free in playbook after </w:t>
      </w:r>
      <w:proofErr w:type="gramStart"/>
      <w:r>
        <w:rPr>
          <w:rFonts w:eastAsia="Times New Roman" w:cs="Times New Roman"/>
          <w:sz w:val="24"/>
          <w:szCs w:val="24"/>
        </w:rPr>
        <w:t>hosts</w:t>
      </w:r>
      <w:proofErr w:type="gramEnd"/>
      <w:r>
        <w:rPr>
          <w:rFonts w:eastAsia="Times New Roman" w:cs="Times New Roman"/>
          <w:sz w:val="24"/>
          <w:szCs w:val="24"/>
        </w:rPr>
        <w:t xml:space="preserve"> line.</w:t>
      </w:r>
    </w:p>
    <w:p w:rsidR="00043687" w:rsidRDefault="00043687" w:rsidP="004422D9">
      <w:pPr>
        <w:suppressAutoHyphens/>
        <w:spacing w:after="0" w:line="360" w:lineRule="auto"/>
        <w:ind w:left="1440" w:firstLine="720"/>
        <w:rPr>
          <w:rFonts w:eastAsia="Times New Roman" w:cs="Times New Roman"/>
          <w:b/>
        </w:rPr>
      </w:pPr>
      <w:proofErr w:type="gramStart"/>
      <w:r w:rsidRPr="00043687">
        <w:rPr>
          <w:rFonts w:eastAsia="Times New Roman" w:cs="Times New Roman"/>
          <w:b/>
        </w:rPr>
        <w:t>strategy</w:t>
      </w:r>
      <w:proofErr w:type="gramEnd"/>
      <w:r w:rsidRPr="00043687">
        <w:rPr>
          <w:rFonts w:eastAsia="Times New Roman" w:cs="Times New Roman"/>
          <w:b/>
        </w:rPr>
        <w:t xml:space="preserve">: </w:t>
      </w:r>
      <w:r w:rsidR="00E20283">
        <w:rPr>
          <w:rFonts w:eastAsia="Times New Roman" w:cs="Times New Roman"/>
          <w:b/>
        </w:rPr>
        <w:t xml:space="preserve"> </w:t>
      </w:r>
      <w:r w:rsidRPr="00043687">
        <w:rPr>
          <w:rFonts w:eastAsia="Times New Roman" w:cs="Times New Roman"/>
          <w:b/>
        </w:rPr>
        <w:t>free</w:t>
      </w:r>
    </w:p>
    <w:p w:rsidR="004422D9" w:rsidRPr="004422D9" w:rsidRDefault="004422D9" w:rsidP="004422D9">
      <w:pPr>
        <w:pStyle w:val="ListParagraph"/>
        <w:numPr>
          <w:ilvl w:val="0"/>
          <w:numId w:val="11"/>
        </w:numPr>
        <w:spacing w:line="360" w:lineRule="auto"/>
        <w:rPr>
          <w:rFonts w:eastAsia="Times New Roman" w:cs="Times New Roman"/>
          <w:sz w:val="24"/>
          <w:szCs w:val="24"/>
        </w:rPr>
      </w:pPr>
      <w:r w:rsidRPr="004422D9">
        <w:rPr>
          <w:rFonts w:eastAsia="Times New Roman" w:cs="Times New Roman"/>
          <w:sz w:val="24"/>
          <w:szCs w:val="24"/>
        </w:rPr>
        <w:t xml:space="preserve">Sometimes you want to skip a particular step on particular host. Like you don’t want to install a package on one of your host in your group. At that time, you can use </w:t>
      </w:r>
      <w:r w:rsidRPr="004422D9">
        <w:rPr>
          <w:rFonts w:eastAsia="Times New Roman" w:cs="Times New Roman"/>
          <w:b/>
        </w:rPr>
        <w:t>when</w:t>
      </w:r>
      <w:r w:rsidRPr="004422D9">
        <w:rPr>
          <w:rFonts w:eastAsia="Times New Roman" w:cs="Times New Roman"/>
          <w:sz w:val="24"/>
          <w:szCs w:val="24"/>
        </w:rPr>
        <w:t>, which contains raw jinja2 expression without curly braces.</w:t>
      </w:r>
    </w:p>
    <w:p w:rsidR="004422D9" w:rsidRDefault="004422D9" w:rsidP="004422D9">
      <w:pPr>
        <w:pStyle w:val="ListParagraph"/>
        <w:spacing w:line="360" w:lineRule="auto"/>
        <w:ind w:left="1440" w:firstLine="720"/>
        <w:rPr>
          <w:rFonts w:eastAsia="Times New Roman" w:cs="Times New Roman"/>
          <w:b/>
        </w:rPr>
      </w:pPr>
      <w:proofErr w:type="gramStart"/>
      <w:r>
        <w:rPr>
          <w:rFonts w:eastAsia="Times New Roman" w:cs="Times New Roman"/>
          <w:b/>
        </w:rPr>
        <w:t>when</w:t>
      </w:r>
      <w:proofErr w:type="gramEnd"/>
      <w:r>
        <w:rPr>
          <w:rFonts w:eastAsia="Times New Roman" w:cs="Times New Roman"/>
          <w:b/>
        </w:rPr>
        <w:t xml:space="preserve">:  </w:t>
      </w:r>
      <w:proofErr w:type="spellStart"/>
      <w:r>
        <w:rPr>
          <w:rFonts w:eastAsia="Times New Roman" w:cs="Times New Roman"/>
          <w:b/>
        </w:rPr>
        <w:t>ansible_os_family</w:t>
      </w:r>
      <w:proofErr w:type="spellEnd"/>
      <w:r>
        <w:rPr>
          <w:rFonts w:eastAsia="Times New Roman" w:cs="Times New Roman"/>
          <w:b/>
        </w:rPr>
        <w:t xml:space="preserve"> == “</w:t>
      </w:r>
      <w:proofErr w:type="spellStart"/>
      <w:r>
        <w:rPr>
          <w:rFonts w:eastAsia="Times New Roman" w:cs="Times New Roman"/>
          <w:b/>
        </w:rPr>
        <w:t>debain</w:t>
      </w:r>
      <w:proofErr w:type="spellEnd"/>
      <w:r>
        <w:rPr>
          <w:rFonts w:eastAsia="Times New Roman" w:cs="Times New Roman"/>
          <w:b/>
        </w:rPr>
        <w:t>”.</w:t>
      </w:r>
    </w:p>
    <w:p w:rsidR="004422D9" w:rsidRDefault="004422D9" w:rsidP="004422D9">
      <w:pPr>
        <w:pStyle w:val="ListParagraph"/>
        <w:spacing w:line="360" w:lineRule="auto"/>
        <w:ind w:left="720" w:firstLine="720"/>
        <w:rPr>
          <w:rFonts w:eastAsia="Times New Roman" w:cs="Times New Roman"/>
          <w:b/>
        </w:rPr>
      </w:pPr>
      <w:proofErr w:type="gramStart"/>
      <w:r>
        <w:rPr>
          <w:rFonts w:eastAsia="Times New Roman" w:cs="Times New Roman"/>
          <w:b/>
        </w:rPr>
        <w:t>when</w:t>
      </w:r>
      <w:proofErr w:type="gramEnd"/>
      <w:r>
        <w:rPr>
          <w:rFonts w:eastAsia="Times New Roman" w:cs="Times New Roman"/>
          <w:b/>
        </w:rPr>
        <w:t>:  (</w:t>
      </w:r>
      <w:proofErr w:type="spellStart"/>
      <w:r>
        <w:rPr>
          <w:rFonts w:eastAsia="Times New Roman" w:cs="Times New Roman"/>
          <w:b/>
        </w:rPr>
        <w:t>ansible_distribution</w:t>
      </w:r>
      <w:proofErr w:type="spellEnd"/>
      <w:r>
        <w:rPr>
          <w:rFonts w:eastAsia="Times New Roman" w:cs="Times New Roman"/>
          <w:b/>
        </w:rPr>
        <w:t xml:space="preserve"> == “centos” and </w:t>
      </w:r>
      <w:proofErr w:type="spellStart"/>
      <w:r>
        <w:rPr>
          <w:rFonts w:eastAsia="Times New Roman" w:cs="Times New Roman"/>
          <w:b/>
        </w:rPr>
        <w:t>ansible_distribution_major_version</w:t>
      </w:r>
      <w:proofErr w:type="spellEnd"/>
      <w:r>
        <w:rPr>
          <w:rFonts w:eastAsia="Times New Roman" w:cs="Times New Roman"/>
          <w:b/>
        </w:rPr>
        <w:t xml:space="preserve"> == “6”)</w:t>
      </w:r>
    </w:p>
    <w:p w:rsidR="004422D9" w:rsidRDefault="004422D9" w:rsidP="004422D9">
      <w:pPr>
        <w:pStyle w:val="ListParagraph"/>
        <w:spacing w:line="360" w:lineRule="auto"/>
        <w:ind w:left="720" w:firstLine="720"/>
        <w:rPr>
          <w:rFonts w:eastAsia="Times New Roman" w:cs="Times New Roman"/>
          <w:b/>
        </w:rPr>
      </w:pPr>
      <w:proofErr w:type="gramStart"/>
      <w:r>
        <w:rPr>
          <w:rFonts w:eastAsia="Times New Roman" w:cs="Times New Roman"/>
          <w:b/>
        </w:rPr>
        <w:t>when</w:t>
      </w:r>
      <w:proofErr w:type="gramEnd"/>
      <w:r>
        <w:rPr>
          <w:rFonts w:eastAsia="Times New Roman" w:cs="Times New Roman"/>
          <w:b/>
        </w:rPr>
        <w:t>: (</w:t>
      </w:r>
      <w:proofErr w:type="spellStart"/>
      <w:r>
        <w:rPr>
          <w:rFonts w:eastAsia="Times New Roman" w:cs="Times New Roman"/>
          <w:b/>
        </w:rPr>
        <w:t>ansible_distribution</w:t>
      </w:r>
      <w:proofErr w:type="spellEnd"/>
      <w:r>
        <w:rPr>
          <w:rFonts w:eastAsia="Times New Roman" w:cs="Times New Roman"/>
          <w:b/>
        </w:rPr>
        <w:t xml:space="preserve"> == “</w:t>
      </w:r>
      <w:proofErr w:type="spellStart"/>
      <w:r>
        <w:rPr>
          <w:rFonts w:eastAsia="Times New Roman" w:cs="Times New Roman"/>
          <w:b/>
        </w:rPr>
        <w:t>debain</w:t>
      </w:r>
      <w:proofErr w:type="spellEnd"/>
      <w:r>
        <w:rPr>
          <w:rFonts w:eastAsia="Times New Roman" w:cs="Times New Roman"/>
          <w:b/>
        </w:rPr>
        <w:t xml:space="preserve">” and </w:t>
      </w:r>
      <w:proofErr w:type="spellStart"/>
      <w:r>
        <w:rPr>
          <w:rFonts w:eastAsia="Times New Roman" w:cs="Times New Roman"/>
          <w:b/>
        </w:rPr>
        <w:t>ansible_distribution_major_version</w:t>
      </w:r>
      <w:proofErr w:type="spellEnd"/>
      <w:r>
        <w:rPr>
          <w:rFonts w:eastAsia="Times New Roman" w:cs="Times New Roman"/>
          <w:b/>
        </w:rPr>
        <w:t xml:space="preserve"> == “7”)</w:t>
      </w:r>
    </w:p>
    <w:p w:rsidR="004422D9" w:rsidRPr="004422D9" w:rsidRDefault="004422D9" w:rsidP="004422D9">
      <w:pPr>
        <w:pStyle w:val="ListParagraph"/>
        <w:spacing w:line="360" w:lineRule="auto"/>
        <w:ind w:left="720" w:firstLine="0"/>
        <w:rPr>
          <w:rFonts w:eastAsia="Times New Roman" w:cs="Times New Roman"/>
          <w:b/>
        </w:rPr>
      </w:pPr>
    </w:p>
    <w:p w:rsidR="00606351" w:rsidRPr="00D76825" w:rsidRDefault="00606351" w:rsidP="00606351">
      <w:pPr>
        <w:suppressAutoHyphens/>
        <w:spacing w:after="0" w:line="360" w:lineRule="auto"/>
        <w:ind w:left="720"/>
        <w:rPr>
          <w:rFonts w:eastAsia="Times New Roman" w:cs="Times New Roman"/>
          <w:sz w:val="24"/>
          <w:szCs w:val="24"/>
        </w:rPr>
      </w:pPr>
    </w:p>
    <w:p w:rsidR="006779B2" w:rsidRPr="00D76825" w:rsidRDefault="006779B2" w:rsidP="00606351">
      <w:pPr>
        <w:spacing w:line="360" w:lineRule="auto"/>
        <w:rPr>
          <w:rFonts w:eastAsia="Times New Roman" w:cs="Times New Roman"/>
          <w:b/>
          <w:u w:val="single"/>
        </w:rPr>
      </w:pPr>
      <w:r w:rsidRPr="00D76825">
        <w:rPr>
          <w:rFonts w:eastAsia="Times New Roman" w:cs="Times New Roman"/>
          <w:b/>
          <w:u w:val="single"/>
        </w:rPr>
        <w:t>ROLES</w:t>
      </w:r>
    </w:p>
    <w:p w:rsidR="006779B2" w:rsidRPr="00D76825" w:rsidRDefault="006779B2" w:rsidP="00606351">
      <w:pPr>
        <w:pStyle w:val="ListParagraph"/>
        <w:widowControl/>
        <w:numPr>
          <w:ilvl w:val="0"/>
          <w:numId w:val="11"/>
        </w:numPr>
        <w:spacing w:before="0" w:line="360" w:lineRule="auto"/>
        <w:rPr>
          <w:rFonts w:eastAsia="Times New Roman" w:cs="Times New Roman"/>
          <w:color w:val="auto"/>
          <w:sz w:val="24"/>
          <w:szCs w:val="24"/>
        </w:rPr>
      </w:pPr>
      <w:r w:rsidRPr="00D76825">
        <w:rPr>
          <w:rFonts w:eastAsia="Times New Roman" w:cs="Times New Roman"/>
          <w:color w:val="auto"/>
          <w:sz w:val="24"/>
          <w:szCs w:val="24"/>
        </w:rPr>
        <w:t>Roles are like predefined files, where we define all our requirements in roles and use those roles in playbooks.</w:t>
      </w:r>
    </w:p>
    <w:p w:rsidR="006779B2" w:rsidRPr="00D76825" w:rsidRDefault="006779B2" w:rsidP="00606351">
      <w:pPr>
        <w:pStyle w:val="ListParagraph"/>
        <w:widowControl/>
        <w:numPr>
          <w:ilvl w:val="0"/>
          <w:numId w:val="11"/>
        </w:numPr>
        <w:spacing w:before="0" w:line="360" w:lineRule="auto"/>
        <w:rPr>
          <w:rFonts w:eastAsia="Times New Roman" w:cs="Times New Roman"/>
          <w:color w:val="auto"/>
          <w:sz w:val="24"/>
          <w:szCs w:val="24"/>
        </w:rPr>
      </w:pPr>
      <w:r w:rsidRPr="00D76825">
        <w:rPr>
          <w:rFonts w:eastAsia="Times New Roman" w:cs="Times New Roman"/>
          <w:color w:val="auto"/>
          <w:sz w:val="24"/>
          <w:szCs w:val="24"/>
        </w:rPr>
        <w:t xml:space="preserve">We can share &amp; reuse these roles in anywhere. Roles are located at </w:t>
      </w:r>
      <w:r w:rsidRPr="00D76825">
        <w:rPr>
          <w:rFonts w:eastAsia="Times New Roman" w:cs="Times New Roman"/>
          <w:b/>
          <w:color w:val="auto"/>
        </w:rPr>
        <w:t>/etc/</w:t>
      </w:r>
      <w:proofErr w:type="spellStart"/>
      <w:r w:rsidRPr="00D76825">
        <w:rPr>
          <w:rFonts w:eastAsia="Times New Roman" w:cs="Times New Roman"/>
          <w:b/>
          <w:color w:val="auto"/>
        </w:rPr>
        <w:t>ansible</w:t>
      </w:r>
      <w:proofErr w:type="spellEnd"/>
      <w:r w:rsidRPr="00D76825">
        <w:rPr>
          <w:rFonts w:eastAsia="Times New Roman" w:cs="Times New Roman"/>
          <w:b/>
          <w:color w:val="auto"/>
        </w:rPr>
        <w:t>/roles</w:t>
      </w:r>
      <w:r w:rsidRPr="00D76825">
        <w:rPr>
          <w:rFonts w:eastAsia="Times New Roman" w:cs="Times New Roman"/>
          <w:color w:val="auto"/>
          <w:sz w:val="24"/>
          <w:szCs w:val="24"/>
        </w:rPr>
        <w:t xml:space="preserve"> dir.</w:t>
      </w:r>
    </w:p>
    <w:p w:rsidR="006779B2" w:rsidRPr="00D76825" w:rsidRDefault="006779B2" w:rsidP="00606351">
      <w:pPr>
        <w:pStyle w:val="ListParagraph"/>
        <w:widowControl/>
        <w:numPr>
          <w:ilvl w:val="0"/>
          <w:numId w:val="11"/>
        </w:numPr>
        <w:spacing w:before="0" w:line="360" w:lineRule="auto"/>
        <w:rPr>
          <w:rFonts w:eastAsia="Times New Roman" w:cs="Times New Roman"/>
          <w:color w:val="auto"/>
          <w:sz w:val="24"/>
          <w:szCs w:val="24"/>
        </w:rPr>
      </w:pPr>
      <w:r w:rsidRPr="00D76825">
        <w:rPr>
          <w:rFonts w:eastAsia="Times New Roman" w:cs="Times New Roman"/>
          <w:color w:val="auto"/>
          <w:sz w:val="24"/>
          <w:szCs w:val="24"/>
        </w:rPr>
        <w:t xml:space="preserve">You can create roles by using </w:t>
      </w:r>
      <w:proofErr w:type="spellStart"/>
      <w:r w:rsidRPr="00D76825">
        <w:rPr>
          <w:rFonts w:eastAsia="Times New Roman" w:cs="Times New Roman"/>
          <w:b/>
          <w:color w:val="auto"/>
        </w:rPr>
        <w:t>ansible</w:t>
      </w:r>
      <w:proofErr w:type="spellEnd"/>
      <w:r w:rsidRPr="00D76825">
        <w:rPr>
          <w:rFonts w:eastAsia="Times New Roman" w:cs="Times New Roman"/>
          <w:color w:val="auto"/>
          <w:sz w:val="24"/>
          <w:szCs w:val="24"/>
        </w:rPr>
        <w:t>-</w:t>
      </w:r>
      <w:r w:rsidRPr="00D76825">
        <w:rPr>
          <w:rFonts w:eastAsia="Times New Roman" w:cs="Times New Roman"/>
          <w:b/>
          <w:color w:val="auto"/>
        </w:rPr>
        <w:t>galaxy</w:t>
      </w:r>
      <w:r w:rsidRPr="00D76825">
        <w:rPr>
          <w:rFonts w:eastAsia="Times New Roman" w:cs="Times New Roman"/>
          <w:color w:val="auto"/>
          <w:sz w:val="24"/>
          <w:szCs w:val="24"/>
        </w:rPr>
        <w:t xml:space="preserve"> command. It will create a directory structure where you can define all your requirements.</w:t>
      </w:r>
    </w:p>
    <w:p w:rsidR="006779B2" w:rsidRPr="00D76825" w:rsidRDefault="006779B2" w:rsidP="00606351">
      <w:pPr>
        <w:pStyle w:val="ListParagraph"/>
        <w:widowControl/>
        <w:numPr>
          <w:ilvl w:val="0"/>
          <w:numId w:val="11"/>
        </w:numPr>
        <w:spacing w:before="0" w:line="360" w:lineRule="auto"/>
        <w:rPr>
          <w:rFonts w:eastAsia="Times New Roman" w:cs="Times New Roman"/>
          <w:color w:val="auto"/>
          <w:sz w:val="24"/>
          <w:szCs w:val="24"/>
        </w:rPr>
      </w:pPr>
      <w:r w:rsidRPr="00D76825">
        <w:rPr>
          <w:rFonts w:eastAsia="Times New Roman" w:cs="Times New Roman"/>
          <w:color w:val="auto"/>
          <w:sz w:val="24"/>
          <w:szCs w:val="24"/>
        </w:rPr>
        <w:t xml:space="preserve">A role directory structure contains of </w:t>
      </w:r>
      <w:r w:rsidRPr="00D76825">
        <w:rPr>
          <w:rFonts w:eastAsia="Times New Roman" w:cs="Times New Roman"/>
          <w:b/>
          <w:color w:val="auto"/>
        </w:rPr>
        <w:t>defaults</w:t>
      </w:r>
      <w:r w:rsidRPr="00D76825">
        <w:rPr>
          <w:rFonts w:eastAsia="Times New Roman" w:cs="Times New Roman"/>
          <w:color w:val="auto"/>
          <w:sz w:val="24"/>
          <w:szCs w:val="24"/>
        </w:rPr>
        <w:t xml:space="preserve">, </w:t>
      </w:r>
      <w:r w:rsidRPr="00D76825">
        <w:rPr>
          <w:rFonts w:eastAsia="Times New Roman" w:cs="Times New Roman"/>
          <w:b/>
          <w:color w:val="auto"/>
        </w:rPr>
        <w:t>files</w:t>
      </w:r>
      <w:r w:rsidRPr="00D76825">
        <w:rPr>
          <w:rFonts w:eastAsia="Times New Roman" w:cs="Times New Roman"/>
          <w:color w:val="auto"/>
          <w:sz w:val="24"/>
          <w:szCs w:val="24"/>
        </w:rPr>
        <w:t xml:space="preserve">, </w:t>
      </w:r>
      <w:proofErr w:type="spellStart"/>
      <w:r w:rsidRPr="00D76825">
        <w:rPr>
          <w:rFonts w:eastAsia="Times New Roman" w:cs="Times New Roman"/>
          <w:b/>
          <w:color w:val="auto"/>
        </w:rPr>
        <w:t>vars</w:t>
      </w:r>
      <w:proofErr w:type="spellEnd"/>
      <w:r w:rsidRPr="00D76825">
        <w:rPr>
          <w:rFonts w:eastAsia="Times New Roman" w:cs="Times New Roman"/>
          <w:color w:val="auto"/>
          <w:sz w:val="24"/>
          <w:szCs w:val="24"/>
        </w:rPr>
        <w:t xml:space="preserve">, </w:t>
      </w:r>
      <w:r w:rsidRPr="00D76825">
        <w:rPr>
          <w:rFonts w:eastAsia="Times New Roman" w:cs="Times New Roman"/>
          <w:b/>
          <w:color w:val="auto"/>
        </w:rPr>
        <w:t>handlers</w:t>
      </w:r>
      <w:r w:rsidRPr="00D76825">
        <w:rPr>
          <w:rFonts w:eastAsia="Times New Roman" w:cs="Times New Roman"/>
          <w:color w:val="auto"/>
          <w:sz w:val="24"/>
          <w:szCs w:val="24"/>
        </w:rPr>
        <w:t xml:space="preserve">, </w:t>
      </w:r>
      <w:proofErr w:type="gramStart"/>
      <w:r w:rsidRPr="00D76825">
        <w:rPr>
          <w:rFonts w:eastAsia="Times New Roman" w:cs="Times New Roman"/>
          <w:b/>
          <w:color w:val="auto"/>
        </w:rPr>
        <w:t>meta</w:t>
      </w:r>
      <w:proofErr w:type="gramEnd"/>
      <w:r w:rsidRPr="00D76825">
        <w:rPr>
          <w:rFonts w:eastAsia="Times New Roman" w:cs="Times New Roman"/>
          <w:color w:val="auto"/>
          <w:sz w:val="24"/>
          <w:szCs w:val="24"/>
        </w:rPr>
        <w:t xml:space="preserve">, </w:t>
      </w:r>
      <w:r w:rsidRPr="00D76825">
        <w:rPr>
          <w:rFonts w:eastAsia="Times New Roman" w:cs="Times New Roman"/>
          <w:b/>
          <w:color w:val="auto"/>
        </w:rPr>
        <w:t>tests</w:t>
      </w:r>
      <w:r w:rsidRPr="00D76825">
        <w:rPr>
          <w:rFonts w:eastAsia="Times New Roman" w:cs="Times New Roman"/>
          <w:color w:val="auto"/>
          <w:sz w:val="24"/>
          <w:szCs w:val="24"/>
        </w:rPr>
        <w:t xml:space="preserve">, </w:t>
      </w:r>
      <w:r w:rsidRPr="00D76825">
        <w:rPr>
          <w:rFonts w:eastAsia="Times New Roman" w:cs="Times New Roman"/>
          <w:b/>
          <w:color w:val="auto"/>
        </w:rPr>
        <w:t>templates</w:t>
      </w:r>
      <w:r w:rsidRPr="00D76825">
        <w:rPr>
          <w:rFonts w:eastAsia="Times New Roman" w:cs="Times New Roman"/>
          <w:color w:val="auto"/>
          <w:sz w:val="24"/>
          <w:szCs w:val="24"/>
        </w:rPr>
        <w:t xml:space="preserve"> and </w:t>
      </w:r>
      <w:r w:rsidRPr="00D76825">
        <w:rPr>
          <w:rFonts w:eastAsia="Times New Roman" w:cs="Times New Roman"/>
          <w:b/>
          <w:color w:val="auto"/>
        </w:rPr>
        <w:t>tasks</w:t>
      </w:r>
      <w:r w:rsidRPr="00D76825">
        <w:rPr>
          <w:rFonts w:eastAsia="Times New Roman" w:cs="Times New Roman"/>
          <w:color w:val="auto"/>
          <w:sz w:val="24"/>
          <w:szCs w:val="24"/>
        </w:rPr>
        <w:t>.</w:t>
      </w:r>
    </w:p>
    <w:p w:rsidR="006779B2" w:rsidRPr="00D76825" w:rsidRDefault="006779B2" w:rsidP="00606351">
      <w:pPr>
        <w:pStyle w:val="ListParagraph"/>
        <w:widowControl/>
        <w:numPr>
          <w:ilvl w:val="0"/>
          <w:numId w:val="11"/>
        </w:numPr>
        <w:spacing w:before="0" w:line="360" w:lineRule="auto"/>
        <w:rPr>
          <w:rFonts w:eastAsia="Times New Roman" w:cs="Times New Roman"/>
          <w:color w:val="auto"/>
          <w:sz w:val="24"/>
          <w:szCs w:val="24"/>
        </w:rPr>
      </w:pPr>
      <w:r w:rsidRPr="00D76825">
        <w:rPr>
          <w:rFonts w:eastAsia="Times New Roman" w:cs="Times New Roman"/>
          <w:b/>
          <w:color w:val="auto"/>
        </w:rPr>
        <w:t>Defaults</w:t>
      </w:r>
      <w:r w:rsidR="00DE39B9">
        <w:rPr>
          <w:rFonts w:eastAsia="Times New Roman" w:cs="Times New Roman"/>
          <w:color w:val="auto"/>
          <w:sz w:val="24"/>
          <w:szCs w:val="24"/>
        </w:rPr>
        <w:t xml:space="preserve"> = </w:t>
      </w:r>
      <w:proofErr w:type="spellStart"/>
      <w:r w:rsidR="00DE39B9">
        <w:rPr>
          <w:rFonts w:eastAsia="Times New Roman" w:cs="Times New Roman"/>
          <w:color w:val="auto"/>
          <w:sz w:val="24"/>
          <w:szCs w:val="24"/>
        </w:rPr>
        <w:t>Conatins</w:t>
      </w:r>
      <w:proofErr w:type="spellEnd"/>
      <w:r w:rsidR="00DE39B9">
        <w:rPr>
          <w:rFonts w:eastAsia="Times New Roman" w:cs="Times New Roman"/>
          <w:color w:val="auto"/>
          <w:sz w:val="24"/>
          <w:szCs w:val="24"/>
        </w:rPr>
        <w:t xml:space="preserve"> variables. But have lower priority.</w:t>
      </w:r>
    </w:p>
    <w:p w:rsidR="006779B2" w:rsidRPr="00D76825" w:rsidRDefault="006779B2" w:rsidP="00606351">
      <w:pPr>
        <w:pStyle w:val="ListParagraph"/>
        <w:widowControl/>
        <w:numPr>
          <w:ilvl w:val="0"/>
          <w:numId w:val="11"/>
        </w:numPr>
        <w:spacing w:before="0" w:line="360" w:lineRule="auto"/>
        <w:rPr>
          <w:rFonts w:eastAsia="Times New Roman" w:cs="Times New Roman"/>
          <w:color w:val="auto"/>
          <w:sz w:val="24"/>
          <w:szCs w:val="24"/>
        </w:rPr>
      </w:pPr>
      <w:r w:rsidRPr="00D76825">
        <w:rPr>
          <w:rFonts w:eastAsia="Times New Roman" w:cs="Times New Roman"/>
          <w:b/>
          <w:color w:val="auto"/>
        </w:rPr>
        <w:t xml:space="preserve">Files = </w:t>
      </w:r>
      <w:r w:rsidRPr="00D76825">
        <w:rPr>
          <w:rFonts w:eastAsia="Times New Roman" w:cs="Times New Roman"/>
          <w:color w:val="auto"/>
          <w:sz w:val="24"/>
          <w:szCs w:val="24"/>
        </w:rPr>
        <w:t>Contains regular files where you need to copy to nodes</w:t>
      </w:r>
      <w:r w:rsidRPr="00D76825">
        <w:rPr>
          <w:rFonts w:eastAsia="Times New Roman" w:cs="Times New Roman"/>
          <w:b/>
          <w:color w:val="auto"/>
        </w:rPr>
        <w:t>.</w:t>
      </w:r>
    </w:p>
    <w:p w:rsidR="006779B2" w:rsidRPr="00D76825" w:rsidRDefault="006779B2" w:rsidP="00606351">
      <w:pPr>
        <w:pStyle w:val="ListParagraph"/>
        <w:widowControl/>
        <w:numPr>
          <w:ilvl w:val="0"/>
          <w:numId w:val="11"/>
        </w:numPr>
        <w:spacing w:before="0" w:line="360" w:lineRule="auto"/>
        <w:rPr>
          <w:rFonts w:eastAsia="Times New Roman" w:cs="Times New Roman"/>
          <w:color w:val="auto"/>
          <w:sz w:val="24"/>
          <w:szCs w:val="24"/>
        </w:rPr>
      </w:pPr>
      <w:r w:rsidRPr="00D76825">
        <w:rPr>
          <w:rFonts w:eastAsia="Times New Roman" w:cs="Times New Roman"/>
          <w:b/>
          <w:color w:val="auto"/>
        </w:rPr>
        <w:t xml:space="preserve">Handlers = </w:t>
      </w:r>
      <w:r w:rsidRPr="00D76825">
        <w:rPr>
          <w:rFonts w:eastAsia="Times New Roman" w:cs="Times New Roman"/>
          <w:color w:val="auto"/>
          <w:sz w:val="24"/>
          <w:szCs w:val="24"/>
        </w:rPr>
        <w:t>Contains targets for notify directives and almost associated with the services.</w:t>
      </w:r>
    </w:p>
    <w:p w:rsidR="006779B2" w:rsidRPr="00D76825" w:rsidRDefault="006779B2" w:rsidP="00606351">
      <w:pPr>
        <w:pStyle w:val="ListParagraph"/>
        <w:widowControl/>
        <w:numPr>
          <w:ilvl w:val="0"/>
          <w:numId w:val="11"/>
        </w:numPr>
        <w:spacing w:before="0" w:line="360" w:lineRule="auto"/>
        <w:rPr>
          <w:rFonts w:eastAsia="Times New Roman" w:cs="Times New Roman"/>
          <w:color w:val="auto"/>
          <w:sz w:val="24"/>
          <w:szCs w:val="24"/>
        </w:rPr>
      </w:pPr>
      <w:r w:rsidRPr="00D76825">
        <w:rPr>
          <w:rFonts w:eastAsia="Times New Roman" w:cs="Times New Roman"/>
          <w:b/>
          <w:color w:val="auto"/>
        </w:rPr>
        <w:t>Meta</w:t>
      </w:r>
      <w:r w:rsidRPr="00D76825">
        <w:rPr>
          <w:rFonts w:eastAsia="Times New Roman" w:cs="Times New Roman"/>
          <w:color w:val="auto"/>
          <w:sz w:val="24"/>
          <w:szCs w:val="24"/>
        </w:rPr>
        <w:t xml:space="preserve"> = consists of </w:t>
      </w:r>
      <w:proofErr w:type="spellStart"/>
      <w:r w:rsidRPr="00D76825">
        <w:rPr>
          <w:rFonts w:eastAsia="Times New Roman" w:cs="Times New Roman"/>
          <w:color w:val="auto"/>
          <w:sz w:val="24"/>
          <w:szCs w:val="24"/>
        </w:rPr>
        <w:t>atributes</w:t>
      </w:r>
      <w:proofErr w:type="spellEnd"/>
      <w:r w:rsidRPr="00D76825">
        <w:rPr>
          <w:rFonts w:eastAsia="Times New Roman" w:cs="Times New Roman"/>
          <w:color w:val="auto"/>
          <w:sz w:val="24"/>
          <w:szCs w:val="24"/>
        </w:rPr>
        <w:t xml:space="preserve"> such as about the role, author of the role, platform, dependencies etc.</w:t>
      </w:r>
    </w:p>
    <w:p w:rsidR="006779B2" w:rsidRPr="00D76825" w:rsidRDefault="006779B2" w:rsidP="00606351">
      <w:pPr>
        <w:pStyle w:val="ListParagraph"/>
        <w:widowControl/>
        <w:numPr>
          <w:ilvl w:val="0"/>
          <w:numId w:val="11"/>
        </w:numPr>
        <w:spacing w:before="0" w:line="360" w:lineRule="auto"/>
        <w:rPr>
          <w:rFonts w:eastAsia="Times New Roman" w:cs="Times New Roman"/>
          <w:color w:val="auto"/>
          <w:sz w:val="24"/>
          <w:szCs w:val="24"/>
        </w:rPr>
      </w:pPr>
      <w:r w:rsidRPr="00D76825">
        <w:rPr>
          <w:rFonts w:eastAsia="Times New Roman" w:cs="Times New Roman"/>
          <w:b/>
          <w:color w:val="auto"/>
        </w:rPr>
        <w:t>Tasks</w:t>
      </w:r>
      <w:r w:rsidRPr="00D76825">
        <w:rPr>
          <w:rFonts w:eastAsia="Times New Roman" w:cs="Times New Roman"/>
          <w:color w:val="auto"/>
          <w:sz w:val="24"/>
          <w:szCs w:val="24"/>
        </w:rPr>
        <w:t xml:space="preserve"> = Contains all the actions that should be done, when you are using this role like install package, remove package etc.</w:t>
      </w:r>
    </w:p>
    <w:p w:rsidR="006779B2" w:rsidRPr="00D76825" w:rsidRDefault="006779B2" w:rsidP="00606351">
      <w:pPr>
        <w:pStyle w:val="ListParagraph"/>
        <w:widowControl/>
        <w:numPr>
          <w:ilvl w:val="0"/>
          <w:numId w:val="11"/>
        </w:numPr>
        <w:spacing w:before="0" w:line="360" w:lineRule="auto"/>
        <w:rPr>
          <w:rFonts w:eastAsia="Times New Roman" w:cs="Times New Roman"/>
          <w:color w:val="auto"/>
          <w:sz w:val="24"/>
          <w:szCs w:val="24"/>
        </w:rPr>
      </w:pPr>
      <w:r w:rsidRPr="00D76825">
        <w:rPr>
          <w:rFonts w:eastAsia="Times New Roman" w:cs="Times New Roman"/>
          <w:b/>
          <w:color w:val="auto"/>
        </w:rPr>
        <w:t>Templates</w:t>
      </w:r>
      <w:r w:rsidRPr="00D76825">
        <w:rPr>
          <w:rFonts w:eastAsia="Times New Roman" w:cs="Times New Roman"/>
          <w:color w:val="auto"/>
          <w:sz w:val="24"/>
          <w:szCs w:val="24"/>
        </w:rPr>
        <w:t xml:space="preserve"> = </w:t>
      </w:r>
      <w:r w:rsidR="00DE39B9">
        <w:rPr>
          <w:rFonts w:eastAsia="Times New Roman" w:cs="Times New Roman"/>
          <w:color w:val="auto"/>
          <w:sz w:val="24"/>
          <w:szCs w:val="24"/>
        </w:rPr>
        <w:t xml:space="preserve">to change the contents of the file which has static and dynamic content. </w:t>
      </w:r>
      <w:r w:rsidRPr="00D76825">
        <w:rPr>
          <w:rFonts w:eastAsia="Times New Roman" w:cs="Times New Roman"/>
          <w:color w:val="auto"/>
          <w:sz w:val="24"/>
          <w:szCs w:val="24"/>
        </w:rPr>
        <w:t xml:space="preserve">These are similar to files but it supports modification (dynamic files) as they are being provisioned to nodes. Modifications are done through jinja2 </w:t>
      </w:r>
      <w:proofErr w:type="spellStart"/>
      <w:r w:rsidRPr="00D76825">
        <w:rPr>
          <w:rFonts w:eastAsia="Times New Roman" w:cs="Times New Roman"/>
          <w:color w:val="auto"/>
          <w:sz w:val="24"/>
          <w:szCs w:val="24"/>
        </w:rPr>
        <w:t>templating</w:t>
      </w:r>
      <w:proofErr w:type="spellEnd"/>
      <w:r w:rsidRPr="00D76825">
        <w:rPr>
          <w:rFonts w:eastAsia="Times New Roman" w:cs="Times New Roman"/>
          <w:color w:val="auto"/>
          <w:sz w:val="24"/>
          <w:szCs w:val="24"/>
        </w:rPr>
        <w:t xml:space="preserve"> language. </w:t>
      </w:r>
    </w:p>
    <w:p w:rsidR="006779B2" w:rsidRPr="00D76825" w:rsidRDefault="006779B2" w:rsidP="00606351">
      <w:pPr>
        <w:pStyle w:val="ListParagraph"/>
        <w:widowControl/>
        <w:spacing w:before="0" w:line="360" w:lineRule="auto"/>
        <w:ind w:left="720" w:firstLine="0"/>
        <w:rPr>
          <w:rFonts w:eastAsia="Times New Roman" w:cs="Times New Roman"/>
          <w:color w:val="auto"/>
          <w:sz w:val="24"/>
          <w:szCs w:val="24"/>
        </w:rPr>
      </w:pPr>
      <w:r w:rsidRPr="00D76825">
        <w:rPr>
          <w:rFonts w:eastAsia="Times New Roman" w:cs="Times New Roman"/>
          <w:color w:val="auto"/>
          <w:sz w:val="24"/>
          <w:szCs w:val="24"/>
        </w:rPr>
        <w:t xml:space="preserve">         For ex: configuration files.</w:t>
      </w:r>
    </w:p>
    <w:p w:rsidR="006779B2" w:rsidRPr="00D76825" w:rsidRDefault="006779B2" w:rsidP="00606351">
      <w:pPr>
        <w:pStyle w:val="ListParagraph"/>
        <w:widowControl/>
        <w:numPr>
          <w:ilvl w:val="0"/>
          <w:numId w:val="11"/>
        </w:numPr>
        <w:spacing w:before="0" w:line="360" w:lineRule="auto"/>
        <w:rPr>
          <w:rFonts w:eastAsia="Times New Roman" w:cs="Times New Roman"/>
          <w:color w:val="auto"/>
          <w:sz w:val="24"/>
          <w:szCs w:val="24"/>
        </w:rPr>
      </w:pPr>
      <w:proofErr w:type="spellStart"/>
      <w:r w:rsidRPr="00D76825">
        <w:rPr>
          <w:rFonts w:eastAsia="Times New Roman" w:cs="Times New Roman"/>
          <w:b/>
          <w:color w:val="auto"/>
        </w:rPr>
        <w:t>Vars</w:t>
      </w:r>
      <w:proofErr w:type="spellEnd"/>
      <w:r w:rsidRPr="00D76825">
        <w:rPr>
          <w:rFonts w:eastAsia="Times New Roman" w:cs="Times New Roman"/>
          <w:color w:val="auto"/>
          <w:sz w:val="24"/>
          <w:szCs w:val="24"/>
        </w:rPr>
        <w:t xml:space="preserve"> = variables stores in the </w:t>
      </w:r>
      <w:proofErr w:type="spellStart"/>
      <w:r w:rsidRPr="00D76825">
        <w:rPr>
          <w:rFonts w:eastAsia="Times New Roman" w:cs="Times New Roman"/>
          <w:color w:val="auto"/>
          <w:sz w:val="24"/>
          <w:szCs w:val="24"/>
        </w:rPr>
        <w:t>vars</w:t>
      </w:r>
      <w:proofErr w:type="spellEnd"/>
      <w:r w:rsidRPr="00D76825">
        <w:rPr>
          <w:rFonts w:eastAsia="Times New Roman" w:cs="Times New Roman"/>
          <w:color w:val="auto"/>
          <w:sz w:val="24"/>
          <w:szCs w:val="24"/>
        </w:rPr>
        <w:t xml:space="preserve"> have higher priority, which are hard to override, whereas variables stores in defaults have low priority.</w:t>
      </w:r>
    </w:p>
    <w:p w:rsidR="006779B2" w:rsidRPr="00D76825" w:rsidRDefault="006779B2" w:rsidP="00606351">
      <w:pPr>
        <w:pStyle w:val="ListParagraph"/>
        <w:widowControl/>
        <w:numPr>
          <w:ilvl w:val="0"/>
          <w:numId w:val="11"/>
        </w:numPr>
        <w:spacing w:before="0" w:line="360" w:lineRule="auto"/>
        <w:rPr>
          <w:rFonts w:eastAsia="Times New Roman" w:cs="Times New Roman"/>
          <w:color w:val="auto"/>
          <w:sz w:val="24"/>
          <w:szCs w:val="24"/>
        </w:rPr>
      </w:pPr>
      <w:r w:rsidRPr="00D76825">
        <w:rPr>
          <w:rFonts w:eastAsia="Times New Roman" w:cs="Times New Roman"/>
          <w:color w:val="auto"/>
          <w:sz w:val="24"/>
          <w:szCs w:val="24"/>
        </w:rPr>
        <w:t>Every directory contains its own file called main.yml. You have to write all the data in this file respective to their directories.</w:t>
      </w:r>
    </w:p>
    <w:p w:rsidR="006779B2" w:rsidRPr="00D76825" w:rsidRDefault="00FC02B8" w:rsidP="00606351">
      <w:pPr>
        <w:pStyle w:val="ListParagraph"/>
        <w:widowControl/>
        <w:numPr>
          <w:ilvl w:val="0"/>
          <w:numId w:val="11"/>
        </w:numPr>
        <w:spacing w:before="0" w:line="360" w:lineRule="auto"/>
        <w:rPr>
          <w:rFonts w:eastAsia="Times New Roman" w:cs="Times New Roman"/>
          <w:color w:val="auto"/>
          <w:sz w:val="24"/>
          <w:szCs w:val="24"/>
        </w:rPr>
      </w:pPr>
      <w:proofErr w:type="spellStart"/>
      <w:proofErr w:type="gramStart"/>
      <w:r w:rsidRPr="00D76825">
        <w:rPr>
          <w:rFonts w:eastAsia="Times New Roman" w:cs="Times New Roman"/>
          <w:b/>
          <w:color w:val="auto"/>
        </w:rPr>
        <w:t>a</w:t>
      </w:r>
      <w:r w:rsidR="006779B2" w:rsidRPr="00D76825">
        <w:rPr>
          <w:rFonts w:eastAsia="Times New Roman" w:cs="Times New Roman"/>
          <w:b/>
          <w:color w:val="auto"/>
        </w:rPr>
        <w:t>nsible</w:t>
      </w:r>
      <w:proofErr w:type="spellEnd"/>
      <w:r w:rsidR="006779B2" w:rsidRPr="00D76825">
        <w:rPr>
          <w:rFonts w:eastAsia="Times New Roman" w:cs="Times New Roman"/>
          <w:b/>
          <w:color w:val="auto"/>
        </w:rPr>
        <w:t>-galaxy</w:t>
      </w:r>
      <w:proofErr w:type="gramEnd"/>
      <w:r w:rsidR="006779B2" w:rsidRPr="00D76825">
        <w:rPr>
          <w:rFonts w:eastAsia="Times New Roman" w:cs="Times New Roman"/>
          <w:b/>
          <w:color w:val="auto"/>
        </w:rPr>
        <w:t xml:space="preserve"> init apache</w:t>
      </w:r>
      <w:r w:rsidR="006779B2" w:rsidRPr="00D76825">
        <w:rPr>
          <w:rFonts w:eastAsia="Times New Roman" w:cs="Times New Roman"/>
          <w:color w:val="auto"/>
          <w:sz w:val="24"/>
          <w:szCs w:val="24"/>
        </w:rPr>
        <w:t xml:space="preserve">= To create a role for apache. If you want to create a role for </w:t>
      </w:r>
      <w:proofErr w:type="spellStart"/>
      <w:r w:rsidR="006779B2" w:rsidRPr="00D76825">
        <w:rPr>
          <w:rFonts w:eastAsia="Times New Roman" w:cs="Times New Roman"/>
          <w:color w:val="auto"/>
          <w:sz w:val="24"/>
          <w:szCs w:val="24"/>
        </w:rPr>
        <w:t>nginx</w:t>
      </w:r>
      <w:proofErr w:type="spellEnd"/>
      <w:r w:rsidR="006779B2" w:rsidRPr="00D76825">
        <w:rPr>
          <w:rFonts w:eastAsia="Times New Roman" w:cs="Times New Roman"/>
          <w:color w:val="auto"/>
          <w:sz w:val="24"/>
          <w:szCs w:val="24"/>
        </w:rPr>
        <w:t xml:space="preserve">, type </w:t>
      </w:r>
      <w:proofErr w:type="spellStart"/>
      <w:r w:rsidR="006779B2" w:rsidRPr="00D76825">
        <w:rPr>
          <w:rFonts w:eastAsia="Times New Roman" w:cs="Times New Roman"/>
          <w:color w:val="auto"/>
          <w:sz w:val="24"/>
          <w:szCs w:val="24"/>
        </w:rPr>
        <w:t>nginx</w:t>
      </w:r>
      <w:proofErr w:type="spellEnd"/>
      <w:r w:rsidR="006779B2" w:rsidRPr="00D76825">
        <w:rPr>
          <w:rFonts w:eastAsia="Times New Roman" w:cs="Times New Roman"/>
          <w:color w:val="auto"/>
          <w:sz w:val="24"/>
          <w:szCs w:val="24"/>
        </w:rPr>
        <w:t xml:space="preserve"> in the place of apache.</w:t>
      </w:r>
    </w:p>
    <w:p w:rsidR="006779B2" w:rsidRPr="00D76825" w:rsidRDefault="006779B2" w:rsidP="00606351">
      <w:pPr>
        <w:pStyle w:val="ListParagraph"/>
        <w:widowControl/>
        <w:numPr>
          <w:ilvl w:val="0"/>
          <w:numId w:val="11"/>
        </w:numPr>
        <w:spacing w:before="0" w:line="360" w:lineRule="auto"/>
        <w:rPr>
          <w:rFonts w:eastAsia="Times New Roman" w:cs="Times New Roman"/>
          <w:color w:val="auto"/>
          <w:sz w:val="24"/>
          <w:szCs w:val="24"/>
        </w:rPr>
      </w:pPr>
      <w:r w:rsidRPr="00D76825">
        <w:rPr>
          <w:rFonts w:eastAsia="Times New Roman" w:cs="Times New Roman"/>
          <w:color w:val="auto"/>
          <w:sz w:val="24"/>
          <w:szCs w:val="24"/>
        </w:rPr>
        <w:t xml:space="preserve">Go to </w:t>
      </w:r>
      <w:r w:rsidRPr="00D76825">
        <w:rPr>
          <w:rFonts w:eastAsia="Times New Roman" w:cs="Times New Roman"/>
          <w:b/>
          <w:color w:val="auto"/>
        </w:rPr>
        <w:t>/etc/</w:t>
      </w:r>
      <w:proofErr w:type="spellStart"/>
      <w:r w:rsidRPr="00D76825">
        <w:rPr>
          <w:rFonts w:eastAsia="Times New Roman" w:cs="Times New Roman"/>
          <w:b/>
          <w:color w:val="auto"/>
        </w:rPr>
        <w:t>ansible</w:t>
      </w:r>
      <w:proofErr w:type="spellEnd"/>
      <w:r w:rsidRPr="00D76825">
        <w:rPr>
          <w:rFonts w:eastAsia="Times New Roman" w:cs="Times New Roman"/>
          <w:b/>
          <w:color w:val="auto"/>
        </w:rPr>
        <w:t>/roles/apache/tasks</w:t>
      </w:r>
      <w:r w:rsidRPr="00D76825">
        <w:rPr>
          <w:rFonts w:eastAsia="Times New Roman" w:cs="Times New Roman"/>
          <w:color w:val="auto"/>
          <w:sz w:val="24"/>
          <w:szCs w:val="24"/>
        </w:rPr>
        <w:t xml:space="preserve">. </w:t>
      </w:r>
    </w:p>
    <w:p w:rsidR="006779B2" w:rsidRPr="00D76825" w:rsidRDefault="006779B2" w:rsidP="00606351">
      <w:pPr>
        <w:pStyle w:val="ListParagraph"/>
        <w:widowControl/>
        <w:numPr>
          <w:ilvl w:val="0"/>
          <w:numId w:val="11"/>
        </w:numPr>
        <w:spacing w:before="0" w:line="360" w:lineRule="auto"/>
        <w:rPr>
          <w:rFonts w:eastAsia="Times New Roman" w:cs="Times New Roman"/>
          <w:color w:val="auto"/>
          <w:sz w:val="24"/>
          <w:szCs w:val="24"/>
        </w:rPr>
      </w:pPr>
      <w:r w:rsidRPr="00D76825">
        <w:rPr>
          <w:rFonts w:eastAsia="Times New Roman" w:cs="Times New Roman"/>
          <w:color w:val="auto"/>
          <w:sz w:val="24"/>
          <w:szCs w:val="24"/>
        </w:rPr>
        <w:t xml:space="preserve">Edit the </w:t>
      </w:r>
      <w:r w:rsidRPr="00D76825">
        <w:rPr>
          <w:rFonts w:eastAsia="Times New Roman" w:cs="Times New Roman"/>
          <w:b/>
          <w:color w:val="auto"/>
        </w:rPr>
        <w:t>main</w:t>
      </w:r>
      <w:r w:rsidRPr="00D76825">
        <w:rPr>
          <w:rFonts w:eastAsia="Times New Roman" w:cs="Times New Roman"/>
          <w:color w:val="auto"/>
          <w:sz w:val="24"/>
          <w:szCs w:val="24"/>
        </w:rPr>
        <w:t>.</w:t>
      </w:r>
      <w:r w:rsidRPr="00D76825">
        <w:rPr>
          <w:rFonts w:eastAsia="Times New Roman" w:cs="Times New Roman"/>
          <w:b/>
          <w:color w:val="auto"/>
        </w:rPr>
        <w:t>yml</w:t>
      </w:r>
      <w:r w:rsidRPr="00D76825">
        <w:rPr>
          <w:rFonts w:eastAsia="Times New Roman" w:cs="Times New Roman"/>
          <w:color w:val="auto"/>
          <w:sz w:val="24"/>
          <w:szCs w:val="24"/>
        </w:rPr>
        <w:t xml:space="preserve"> file and add these following lines to install apache and copy the index.html file to nodes.</w:t>
      </w:r>
    </w:p>
    <w:p w:rsidR="006779B2" w:rsidRPr="00D76825" w:rsidRDefault="006779B2" w:rsidP="00FC02B8">
      <w:pPr>
        <w:pStyle w:val="ListParagraph"/>
        <w:widowControl/>
        <w:spacing w:before="0"/>
        <w:ind w:left="720" w:firstLine="0"/>
        <w:rPr>
          <w:rFonts w:eastAsia="Times New Roman" w:cs="Times New Roman"/>
          <w:b/>
          <w:color w:val="auto"/>
        </w:rPr>
      </w:pPr>
      <w:r w:rsidRPr="00D76825">
        <w:rPr>
          <w:rFonts w:eastAsia="Times New Roman" w:cs="Times New Roman"/>
          <w:b/>
          <w:color w:val="auto"/>
        </w:rPr>
        <w:t xml:space="preserve">       - </w:t>
      </w:r>
      <w:proofErr w:type="gramStart"/>
      <w:r w:rsidRPr="00D76825">
        <w:rPr>
          <w:rFonts w:eastAsia="Times New Roman" w:cs="Times New Roman"/>
          <w:b/>
          <w:color w:val="auto"/>
        </w:rPr>
        <w:t>name</w:t>
      </w:r>
      <w:proofErr w:type="gramEnd"/>
      <w:r w:rsidRPr="00D76825">
        <w:rPr>
          <w:rFonts w:eastAsia="Times New Roman" w:cs="Times New Roman"/>
          <w:b/>
          <w:color w:val="auto"/>
        </w:rPr>
        <w:t>: install apache</w:t>
      </w:r>
    </w:p>
    <w:p w:rsidR="006779B2" w:rsidRPr="00D76825" w:rsidRDefault="006779B2" w:rsidP="00FC02B8">
      <w:pPr>
        <w:pStyle w:val="ListParagraph"/>
        <w:widowControl/>
        <w:spacing w:before="0"/>
        <w:ind w:left="720" w:firstLine="0"/>
        <w:rPr>
          <w:rFonts w:eastAsia="Times New Roman" w:cs="Times New Roman"/>
          <w:b/>
          <w:color w:val="auto"/>
        </w:rPr>
      </w:pPr>
      <w:r w:rsidRPr="00D76825">
        <w:rPr>
          <w:rFonts w:eastAsia="Times New Roman" w:cs="Times New Roman"/>
          <w:b/>
          <w:color w:val="auto"/>
        </w:rPr>
        <w:t xml:space="preserve">         </w:t>
      </w:r>
      <w:proofErr w:type="gramStart"/>
      <w:r w:rsidRPr="00D76825">
        <w:rPr>
          <w:rFonts w:eastAsia="Times New Roman" w:cs="Times New Roman"/>
          <w:b/>
          <w:color w:val="auto"/>
        </w:rPr>
        <w:t>yum</w:t>
      </w:r>
      <w:proofErr w:type="gramEnd"/>
      <w:r w:rsidRPr="00D76825">
        <w:rPr>
          <w:rFonts w:eastAsia="Times New Roman" w:cs="Times New Roman"/>
          <w:b/>
          <w:color w:val="auto"/>
        </w:rPr>
        <w:t>: name=</w:t>
      </w:r>
      <w:proofErr w:type="spellStart"/>
      <w:r w:rsidRPr="00D76825">
        <w:rPr>
          <w:rFonts w:eastAsia="Times New Roman" w:cs="Times New Roman"/>
          <w:b/>
          <w:color w:val="auto"/>
        </w:rPr>
        <w:t>httpd</w:t>
      </w:r>
      <w:proofErr w:type="spellEnd"/>
      <w:r w:rsidRPr="00D76825">
        <w:rPr>
          <w:rFonts w:eastAsia="Times New Roman" w:cs="Times New Roman"/>
          <w:b/>
          <w:color w:val="auto"/>
        </w:rPr>
        <w:t xml:space="preserve"> state=installed</w:t>
      </w:r>
    </w:p>
    <w:p w:rsidR="006779B2" w:rsidRPr="00D76825" w:rsidRDefault="006779B2" w:rsidP="00FC02B8">
      <w:pPr>
        <w:pStyle w:val="ListParagraph"/>
        <w:widowControl/>
        <w:spacing w:before="0"/>
        <w:ind w:left="720" w:firstLine="0"/>
        <w:rPr>
          <w:rFonts w:eastAsia="Times New Roman" w:cs="Times New Roman"/>
          <w:b/>
          <w:color w:val="auto"/>
        </w:rPr>
      </w:pPr>
      <w:r w:rsidRPr="00D76825">
        <w:rPr>
          <w:rFonts w:eastAsia="Times New Roman" w:cs="Times New Roman"/>
          <w:b/>
          <w:color w:val="auto"/>
        </w:rPr>
        <w:t xml:space="preserve">       - </w:t>
      </w:r>
      <w:proofErr w:type="gramStart"/>
      <w:r w:rsidRPr="00D76825">
        <w:rPr>
          <w:rFonts w:eastAsia="Times New Roman" w:cs="Times New Roman"/>
          <w:b/>
          <w:color w:val="auto"/>
        </w:rPr>
        <w:t>name</w:t>
      </w:r>
      <w:proofErr w:type="gramEnd"/>
      <w:r w:rsidRPr="00D76825">
        <w:rPr>
          <w:rFonts w:eastAsia="Times New Roman" w:cs="Times New Roman"/>
          <w:b/>
          <w:color w:val="auto"/>
        </w:rPr>
        <w:t>: copy index file</w:t>
      </w:r>
    </w:p>
    <w:p w:rsidR="006779B2" w:rsidRPr="00D76825" w:rsidRDefault="006779B2" w:rsidP="00FC02B8">
      <w:pPr>
        <w:pStyle w:val="ListParagraph"/>
        <w:widowControl/>
        <w:spacing w:before="0"/>
        <w:ind w:left="720" w:firstLine="0"/>
        <w:rPr>
          <w:rFonts w:eastAsia="Times New Roman" w:cs="Times New Roman"/>
          <w:b/>
          <w:color w:val="auto"/>
        </w:rPr>
      </w:pPr>
      <w:r w:rsidRPr="00D76825">
        <w:rPr>
          <w:rFonts w:eastAsia="Times New Roman" w:cs="Times New Roman"/>
          <w:b/>
          <w:color w:val="auto"/>
        </w:rPr>
        <w:t xml:space="preserve">         </w:t>
      </w:r>
      <w:proofErr w:type="gramStart"/>
      <w:r w:rsidRPr="00D76825">
        <w:rPr>
          <w:rFonts w:eastAsia="Times New Roman" w:cs="Times New Roman"/>
          <w:b/>
          <w:color w:val="auto"/>
        </w:rPr>
        <w:t>copy</w:t>
      </w:r>
      <w:proofErr w:type="gramEnd"/>
      <w:r w:rsidRPr="00D76825">
        <w:rPr>
          <w:rFonts w:eastAsia="Times New Roman" w:cs="Times New Roman"/>
          <w:b/>
          <w:color w:val="auto"/>
        </w:rPr>
        <w:t xml:space="preserve">: </w:t>
      </w:r>
      <w:proofErr w:type="spellStart"/>
      <w:r w:rsidRPr="00D76825">
        <w:rPr>
          <w:rFonts w:eastAsia="Times New Roman" w:cs="Times New Roman"/>
          <w:b/>
          <w:color w:val="auto"/>
        </w:rPr>
        <w:t>src</w:t>
      </w:r>
      <w:proofErr w:type="spellEnd"/>
      <w:r w:rsidRPr="00D76825">
        <w:rPr>
          <w:rFonts w:eastAsia="Times New Roman" w:cs="Times New Roman"/>
          <w:b/>
          <w:color w:val="auto"/>
        </w:rPr>
        <w:t xml:space="preserve">=index.html </w:t>
      </w:r>
      <w:proofErr w:type="spellStart"/>
      <w:r w:rsidRPr="00D76825">
        <w:rPr>
          <w:rFonts w:eastAsia="Times New Roman" w:cs="Times New Roman"/>
          <w:b/>
          <w:color w:val="auto"/>
        </w:rPr>
        <w:t>dest</w:t>
      </w:r>
      <w:proofErr w:type="spellEnd"/>
      <w:r w:rsidRPr="00D76825">
        <w:rPr>
          <w:rFonts w:eastAsia="Times New Roman" w:cs="Times New Roman"/>
          <w:b/>
          <w:color w:val="auto"/>
        </w:rPr>
        <w:t>=/</w:t>
      </w:r>
      <w:proofErr w:type="spellStart"/>
      <w:r w:rsidRPr="00D76825">
        <w:rPr>
          <w:rFonts w:eastAsia="Times New Roman" w:cs="Times New Roman"/>
          <w:b/>
          <w:color w:val="auto"/>
        </w:rPr>
        <w:t>var</w:t>
      </w:r>
      <w:proofErr w:type="spellEnd"/>
      <w:r w:rsidRPr="00D76825">
        <w:rPr>
          <w:rFonts w:eastAsia="Times New Roman" w:cs="Times New Roman"/>
          <w:b/>
          <w:color w:val="auto"/>
        </w:rPr>
        <w:t>/www/html</w:t>
      </w:r>
    </w:p>
    <w:p w:rsidR="006779B2" w:rsidRPr="00D76825" w:rsidRDefault="006779B2" w:rsidP="00FC02B8">
      <w:pPr>
        <w:pStyle w:val="ListParagraph"/>
        <w:widowControl/>
        <w:spacing w:before="0"/>
        <w:ind w:left="720" w:firstLine="0"/>
        <w:rPr>
          <w:rFonts w:eastAsia="Times New Roman" w:cs="Times New Roman"/>
          <w:b/>
          <w:color w:val="auto"/>
        </w:rPr>
      </w:pPr>
      <w:r w:rsidRPr="00D76825">
        <w:rPr>
          <w:rFonts w:eastAsia="Times New Roman" w:cs="Times New Roman"/>
          <w:b/>
          <w:color w:val="auto"/>
        </w:rPr>
        <w:lastRenderedPageBreak/>
        <w:t xml:space="preserve">         </w:t>
      </w:r>
      <w:proofErr w:type="gramStart"/>
      <w:r w:rsidRPr="00D76825">
        <w:rPr>
          <w:rFonts w:eastAsia="Times New Roman" w:cs="Times New Roman"/>
          <w:b/>
          <w:color w:val="auto"/>
        </w:rPr>
        <w:t>notify</w:t>
      </w:r>
      <w:proofErr w:type="gramEnd"/>
      <w:r w:rsidRPr="00D76825">
        <w:rPr>
          <w:rFonts w:eastAsia="Times New Roman" w:cs="Times New Roman"/>
          <w:b/>
          <w:color w:val="auto"/>
        </w:rPr>
        <w:t>:</w:t>
      </w:r>
    </w:p>
    <w:p w:rsidR="006779B2" w:rsidRPr="00D76825" w:rsidRDefault="006779B2" w:rsidP="00364C67">
      <w:pPr>
        <w:pStyle w:val="ListParagraph"/>
        <w:widowControl/>
        <w:spacing w:before="0" w:line="360" w:lineRule="auto"/>
        <w:ind w:left="720" w:firstLine="0"/>
        <w:rPr>
          <w:rFonts w:eastAsia="Times New Roman" w:cs="Times New Roman"/>
          <w:b/>
          <w:color w:val="auto"/>
        </w:rPr>
      </w:pPr>
      <w:r w:rsidRPr="00D76825">
        <w:rPr>
          <w:rFonts w:eastAsia="Times New Roman" w:cs="Times New Roman"/>
          <w:b/>
          <w:color w:val="auto"/>
        </w:rPr>
        <w:t xml:space="preserve">              - start apache</w:t>
      </w:r>
    </w:p>
    <w:p w:rsidR="006779B2" w:rsidRPr="00D76825" w:rsidRDefault="006779B2" w:rsidP="00606351">
      <w:pPr>
        <w:pStyle w:val="ListParagraph"/>
        <w:widowControl/>
        <w:numPr>
          <w:ilvl w:val="0"/>
          <w:numId w:val="11"/>
        </w:numPr>
        <w:spacing w:before="0" w:line="360" w:lineRule="auto"/>
        <w:rPr>
          <w:rFonts w:eastAsia="Times New Roman" w:cs="Times New Roman"/>
          <w:color w:val="auto"/>
          <w:sz w:val="24"/>
          <w:szCs w:val="24"/>
        </w:rPr>
      </w:pPr>
      <w:r w:rsidRPr="00D76825">
        <w:rPr>
          <w:rFonts w:eastAsia="Times New Roman" w:cs="Times New Roman"/>
          <w:color w:val="auto"/>
          <w:sz w:val="24"/>
          <w:szCs w:val="24"/>
        </w:rPr>
        <w:t xml:space="preserve">Go to </w:t>
      </w:r>
      <w:r w:rsidRPr="00D76825">
        <w:rPr>
          <w:rFonts w:eastAsia="Times New Roman" w:cs="Times New Roman"/>
          <w:b/>
          <w:color w:val="auto"/>
        </w:rPr>
        <w:t>/etc/</w:t>
      </w:r>
      <w:proofErr w:type="spellStart"/>
      <w:r w:rsidRPr="00D76825">
        <w:rPr>
          <w:rFonts w:eastAsia="Times New Roman" w:cs="Times New Roman"/>
          <w:b/>
          <w:color w:val="auto"/>
        </w:rPr>
        <w:t>ansible</w:t>
      </w:r>
      <w:proofErr w:type="spellEnd"/>
      <w:r w:rsidRPr="00D76825">
        <w:rPr>
          <w:rFonts w:eastAsia="Times New Roman" w:cs="Times New Roman"/>
          <w:b/>
          <w:color w:val="auto"/>
        </w:rPr>
        <w:t>/roles/apache/handlers</w:t>
      </w:r>
      <w:r w:rsidRPr="00D76825">
        <w:rPr>
          <w:rFonts w:eastAsia="Times New Roman" w:cs="Times New Roman"/>
          <w:color w:val="auto"/>
          <w:sz w:val="24"/>
          <w:szCs w:val="24"/>
        </w:rPr>
        <w:t xml:space="preserve">. </w:t>
      </w:r>
    </w:p>
    <w:p w:rsidR="006779B2" w:rsidRPr="00D76825" w:rsidRDefault="006779B2" w:rsidP="00606351">
      <w:pPr>
        <w:pStyle w:val="ListParagraph"/>
        <w:widowControl/>
        <w:numPr>
          <w:ilvl w:val="0"/>
          <w:numId w:val="11"/>
        </w:numPr>
        <w:spacing w:before="0" w:line="360" w:lineRule="auto"/>
        <w:rPr>
          <w:rFonts w:eastAsia="Times New Roman" w:cs="Times New Roman"/>
          <w:color w:val="auto"/>
          <w:sz w:val="24"/>
          <w:szCs w:val="24"/>
        </w:rPr>
      </w:pPr>
      <w:r w:rsidRPr="00D76825">
        <w:rPr>
          <w:rFonts w:eastAsia="Times New Roman" w:cs="Times New Roman"/>
          <w:color w:val="auto"/>
          <w:sz w:val="24"/>
          <w:szCs w:val="24"/>
        </w:rPr>
        <w:t xml:space="preserve">Edit the </w:t>
      </w:r>
      <w:r w:rsidRPr="00D76825">
        <w:rPr>
          <w:rFonts w:eastAsia="Times New Roman" w:cs="Times New Roman"/>
          <w:b/>
          <w:color w:val="auto"/>
        </w:rPr>
        <w:t>main</w:t>
      </w:r>
      <w:r w:rsidRPr="00D76825">
        <w:rPr>
          <w:rFonts w:eastAsia="Times New Roman" w:cs="Times New Roman"/>
          <w:color w:val="auto"/>
          <w:sz w:val="24"/>
          <w:szCs w:val="24"/>
        </w:rPr>
        <w:t>.</w:t>
      </w:r>
      <w:r w:rsidRPr="00D76825">
        <w:rPr>
          <w:rFonts w:eastAsia="Times New Roman" w:cs="Times New Roman"/>
          <w:b/>
          <w:color w:val="auto"/>
        </w:rPr>
        <w:t>yml</w:t>
      </w:r>
      <w:r w:rsidRPr="00D76825">
        <w:rPr>
          <w:rFonts w:eastAsia="Times New Roman" w:cs="Times New Roman"/>
          <w:color w:val="auto"/>
          <w:sz w:val="24"/>
          <w:szCs w:val="24"/>
        </w:rPr>
        <w:t xml:space="preserve"> file to give targets for notify directories.</w:t>
      </w:r>
    </w:p>
    <w:p w:rsidR="006779B2" w:rsidRPr="00D76825" w:rsidRDefault="006779B2" w:rsidP="00FC02B8">
      <w:pPr>
        <w:pStyle w:val="ListParagraph"/>
        <w:widowControl/>
        <w:spacing w:before="0"/>
        <w:ind w:left="720" w:firstLine="0"/>
        <w:rPr>
          <w:rFonts w:eastAsia="Times New Roman" w:cs="Times New Roman"/>
          <w:b/>
          <w:color w:val="auto"/>
        </w:rPr>
      </w:pPr>
      <w:r w:rsidRPr="00D76825">
        <w:rPr>
          <w:rFonts w:eastAsia="Times New Roman" w:cs="Times New Roman"/>
          <w:b/>
          <w:color w:val="auto"/>
        </w:rPr>
        <w:t xml:space="preserve">       - </w:t>
      </w:r>
      <w:proofErr w:type="gramStart"/>
      <w:r w:rsidRPr="00D76825">
        <w:rPr>
          <w:rFonts w:eastAsia="Times New Roman" w:cs="Times New Roman"/>
          <w:b/>
          <w:color w:val="auto"/>
        </w:rPr>
        <w:t>name</w:t>
      </w:r>
      <w:proofErr w:type="gramEnd"/>
      <w:r w:rsidRPr="00D76825">
        <w:rPr>
          <w:rFonts w:eastAsia="Times New Roman" w:cs="Times New Roman"/>
          <w:b/>
          <w:color w:val="auto"/>
        </w:rPr>
        <w:t>: start apache</w:t>
      </w:r>
    </w:p>
    <w:p w:rsidR="006779B2" w:rsidRPr="00D76825" w:rsidRDefault="006779B2" w:rsidP="00364C67">
      <w:pPr>
        <w:pStyle w:val="ListParagraph"/>
        <w:widowControl/>
        <w:spacing w:before="0" w:line="360" w:lineRule="auto"/>
        <w:ind w:left="720" w:firstLine="0"/>
        <w:rPr>
          <w:rFonts w:eastAsia="Times New Roman" w:cs="Times New Roman"/>
          <w:b/>
          <w:color w:val="auto"/>
        </w:rPr>
      </w:pPr>
      <w:r w:rsidRPr="00D76825">
        <w:rPr>
          <w:rFonts w:eastAsia="Times New Roman" w:cs="Times New Roman"/>
          <w:b/>
          <w:color w:val="auto"/>
        </w:rPr>
        <w:t xml:space="preserve">         </w:t>
      </w:r>
      <w:proofErr w:type="gramStart"/>
      <w:r w:rsidRPr="00D76825">
        <w:rPr>
          <w:rFonts w:eastAsia="Times New Roman" w:cs="Times New Roman"/>
          <w:b/>
          <w:color w:val="auto"/>
        </w:rPr>
        <w:t>service</w:t>
      </w:r>
      <w:proofErr w:type="gramEnd"/>
      <w:r w:rsidRPr="00D76825">
        <w:rPr>
          <w:rFonts w:eastAsia="Times New Roman" w:cs="Times New Roman"/>
          <w:b/>
          <w:color w:val="auto"/>
        </w:rPr>
        <w:t>: name=</w:t>
      </w:r>
      <w:proofErr w:type="spellStart"/>
      <w:r w:rsidRPr="00D76825">
        <w:rPr>
          <w:rFonts w:eastAsia="Times New Roman" w:cs="Times New Roman"/>
          <w:b/>
          <w:color w:val="auto"/>
        </w:rPr>
        <w:t>httpd</w:t>
      </w:r>
      <w:proofErr w:type="spellEnd"/>
      <w:r w:rsidRPr="00D76825">
        <w:rPr>
          <w:rFonts w:eastAsia="Times New Roman" w:cs="Times New Roman"/>
          <w:b/>
          <w:color w:val="auto"/>
        </w:rPr>
        <w:t xml:space="preserve"> state=started</w:t>
      </w:r>
    </w:p>
    <w:p w:rsidR="006779B2" w:rsidRPr="00D76825" w:rsidRDefault="006779B2" w:rsidP="00606351">
      <w:pPr>
        <w:pStyle w:val="ListParagraph"/>
        <w:widowControl/>
        <w:numPr>
          <w:ilvl w:val="0"/>
          <w:numId w:val="11"/>
        </w:numPr>
        <w:spacing w:before="0" w:line="360" w:lineRule="auto"/>
        <w:rPr>
          <w:rFonts w:eastAsia="Times New Roman" w:cs="Times New Roman"/>
          <w:color w:val="auto"/>
          <w:sz w:val="24"/>
          <w:szCs w:val="24"/>
        </w:rPr>
      </w:pPr>
      <w:r w:rsidRPr="00D76825">
        <w:rPr>
          <w:rFonts w:eastAsia="Times New Roman" w:cs="Times New Roman"/>
          <w:color w:val="auto"/>
          <w:sz w:val="24"/>
          <w:szCs w:val="24"/>
        </w:rPr>
        <w:t>The Handlers and notify name should be the same.</w:t>
      </w:r>
    </w:p>
    <w:p w:rsidR="006779B2" w:rsidRPr="00D76825" w:rsidRDefault="006779B2" w:rsidP="00606351">
      <w:pPr>
        <w:pStyle w:val="ListParagraph"/>
        <w:widowControl/>
        <w:numPr>
          <w:ilvl w:val="0"/>
          <w:numId w:val="11"/>
        </w:numPr>
        <w:spacing w:before="0" w:line="360" w:lineRule="auto"/>
        <w:rPr>
          <w:rFonts w:eastAsia="Times New Roman" w:cs="Times New Roman"/>
          <w:color w:val="auto"/>
          <w:sz w:val="24"/>
          <w:szCs w:val="24"/>
        </w:rPr>
      </w:pPr>
      <w:r w:rsidRPr="00D76825">
        <w:rPr>
          <w:rFonts w:eastAsia="Times New Roman" w:cs="Times New Roman"/>
          <w:color w:val="auto"/>
          <w:sz w:val="24"/>
          <w:szCs w:val="24"/>
        </w:rPr>
        <w:t xml:space="preserve">To copy files to node machines, the files should be there at </w:t>
      </w:r>
      <w:r w:rsidRPr="00D76825">
        <w:rPr>
          <w:rFonts w:eastAsia="Times New Roman" w:cs="Times New Roman"/>
          <w:color w:val="auto"/>
        </w:rPr>
        <w:t>files</w:t>
      </w:r>
      <w:r w:rsidRPr="00D76825">
        <w:rPr>
          <w:rFonts w:eastAsia="Times New Roman" w:cs="Times New Roman"/>
          <w:color w:val="auto"/>
          <w:sz w:val="24"/>
          <w:szCs w:val="24"/>
        </w:rPr>
        <w:t xml:space="preserve"> directory.</w:t>
      </w:r>
    </w:p>
    <w:p w:rsidR="006779B2" w:rsidRPr="00D76825" w:rsidRDefault="006779B2" w:rsidP="00606351">
      <w:pPr>
        <w:pStyle w:val="ListParagraph"/>
        <w:widowControl/>
        <w:numPr>
          <w:ilvl w:val="0"/>
          <w:numId w:val="11"/>
        </w:numPr>
        <w:spacing w:before="0" w:line="360" w:lineRule="auto"/>
        <w:rPr>
          <w:rFonts w:eastAsia="Times New Roman" w:cs="Times New Roman"/>
          <w:color w:val="auto"/>
          <w:sz w:val="24"/>
          <w:szCs w:val="24"/>
        </w:rPr>
      </w:pPr>
      <w:r w:rsidRPr="00D76825">
        <w:rPr>
          <w:rFonts w:eastAsia="Times New Roman" w:cs="Times New Roman"/>
          <w:color w:val="auto"/>
          <w:sz w:val="24"/>
          <w:szCs w:val="24"/>
        </w:rPr>
        <w:t xml:space="preserve">Copy the index.html file to </w:t>
      </w:r>
      <w:r w:rsidRPr="00D76825">
        <w:rPr>
          <w:rFonts w:eastAsia="Times New Roman" w:cs="Times New Roman"/>
          <w:b/>
          <w:color w:val="auto"/>
        </w:rPr>
        <w:t>/etc/</w:t>
      </w:r>
      <w:proofErr w:type="spellStart"/>
      <w:r w:rsidRPr="00D76825">
        <w:rPr>
          <w:rFonts w:eastAsia="Times New Roman" w:cs="Times New Roman"/>
          <w:b/>
          <w:color w:val="auto"/>
        </w:rPr>
        <w:t>ansible</w:t>
      </w:r>
      <w:proofErr w:type="spellEnd"/>
      <w:r w:rsidRPr="00D76825">
        <w:rPr>
          <w:rFonts w:eastAsia="Times New Roman" w:cs="Times New Roman"/>
          <w:b/>
          <w:color w:val="auto"/>
        </w:rPr>
        <w:t>/roles/apache/files</w:t>
      </w:r>
      <w:r w:rsidRPr="00D76825">
        <w:rPr>
          <w:rFonts w:eastAsia="Times New Roman" w:cs="Times New Roman"/>
          <w:color w:val="auto"/>
          <w:sz w:val="24"/>
          <w:szCs w:val="24"/>
        </w:rPr>
        <w:t xml:space="preserve"> dir.</w:t>
      </w:r>
    </w:p>
    <w:p w:rsidR="006779B2" w:rsidRPr="00D76825" w:rsidRDefault="006779B2" w:rsidP="00606351">
      <w:pPr>
        <w:pStyle w:val="ListParagraph"/>
        <w:widowControl/>
        <w:numPr>
          <w:ilvl w:val="0"/>
          <w:numId w:val="11"/>
        </w:numPr>
        <w:spacing w:before="0" w:line="360" w:lineRule="auto"/>
        <w:rPr>
          <w:rFonts w:eastAsia="Times New Roman" w:cs="Times New Roman"/>
          <w:color w:val="auto"/>
          <w:sz w:val="24"/>
          <w:szCs w:val="24"/>
        </w:rPr>
      </w:pPr>
      <w:r w:rsidRPr="00D76825">
        <w:rPr>
          <w:rFonts w:eastAsia="Times New Roman" w:cs="Times New Roman"/>
          <w:color w:val="auto"/>
          <w:sz w:val="24"/>
          <w:szCs w:val="24"/>
        </w:rPr>
        <w:t>Whatever the files you want to copy to nodes, first you should mention them in tasks dir with copy module and those files should be present in the files dir.</w:t>
      </w:r>
    </w:p>
    <w:p w:rsidR="006779B2" w:rsidRPr="00D76825" w:rsidRDefault="006779B2" w:rsidP="00606351">
      <w:pPr>
        <w:pStyle w:val="ListParagraph"/>
        <w:widowControl/>
        <w:numPr>
          <w:ilvl w:val="0"/>
          <w:numId w:val="11"/>
        </w:numPr>
        <w:spacing w:before="0" w:line="360" w:lineRule="auto"/>
        <w:rPr>
          <w:rFonts w:eastAsia="Times New Roman" w:cs="Times New Roman"/>
          <w:color w:val="auto"/>
          <w:sz w:val="24"/>
          <w:szCs w:val="24"/>
        </w:rPr>
      </w:pPr>
      <w:r w:rsidRPr="00D76825">
        <w:rPr>
          <w:rFonts w:eastAsia="Times New Roman" w:cs="Times New Roman"/>
          <w:color w:val="auto"/>
          <w:sz w:val="24"/>
          <w:szCs w:val="24"/>
        </w:rPr>
        <w:t>After completing these requirements, create a playbook for apache to install and copy the files. You just have to mention the hosts and role name in the playbook. It will take all the files from that role.</w:t>
      </w:r>
    </w:p>
    <w:p w:rsidR="006779B2" w:rsidRPr="00D76825" w:rsidRDefault="006779B2" w:rsidP="00FC02B8">
      <w:pPr>
        <w:pStyle w:val="ListParagraph"/>
        <w:widowControl/>
        <w:spacing w:before="0"/>
        <w:ind w:left="720" w:firstLine="0"/>
        <w:rPr>
          <w:rFonts w:eastAsia="Times New Roman" w:cs="Times New Roman"/>
          <w:b/>
          <w:color w:val="auto"/>
        </w:rPr>
      </w:pPr>
      <w:r w:rsidRPr="00D76825">
        <w:rPr>
          <w:rFonts w:eastAsia="Times New Roman" w:cs="Times New Roman"/>
          <w:b/>
          <w:color w:val="auto"/>
        </w:rPr>
        <w:t xml:space="preserve">          ---</w:t>
      </w:r>
    </w:p>
    <w:p w:rsidR="006779B2" w:rsidRPr="00D76825" w:rsidRDefault="006779B2" w:rsidP="00FC02B8">
      <w:pPr>
        <w:pStyle w:val="ListParagraph"/>
        <w:widowControl/>
        <w:spacing w:before="0"/>
        <w:ind w:left="720" w:firstLine="0"/>
        <w:rPr>
          <w:rFonts w:eastAsia="Times New Roman" w:cs="Times New Roman"/>
          <w:b/>
          <w:color w:val="auto"/>
        </w:rPr>
      </w:pPr>
      <w:r w:rsidRPr="00D76825">
        <w:rPr>
          <w:rFonts w:eastAsia="Times New Roman" w:cs="Times New Roman"/>
          <w:b/>
          <w:color w:val="auto"/>
        </w:rPr>
        <w:t xml:space="preserve">          - </w:t>
      </w:r>
      <w:proofErr w:type="gramStart"/>
      <w:r w:rsidRPr="00D76825">
        <w:rPr>
          <w:rFonts w:eastAsia="Times New Roman" w:cs="Times New Roman"/>
          <w:b/>
          <w:color w:val="auto"/>
        </w:rPr>
        <w:t>hosts</w:t>
      </w:r>
      <w:proofErr w:type="gramEnd"/>
      <w:r w:rsidRPr="00D76825">
        <w:rPr>
          <w:rFonts w:eastAsia="Times New Roman" w:cs="Times New Roman"/>
          <w:b/>
          <w:color w:val="auto"/>
        </w:rPr>
        <w:t>: all</w:t>
      </w:r>
    </w:p>
    <w:p w:rsidR="006779B2" w:rsidRPr="00D76825" w:rsidRDefault="006779B2" w:rsidP="00FC02B8">
      <w:pPr>
        <w:pStyle w:val="ListParagraph"/>
        <w:widowControl/>
        <w:spacing w:before="0"/>
        <w:ind w:left="720" w:firstLine="0"/>
        <w:rPr>
          <w:rFonts w:eastAsia="Times New Roman" w:cs="Times New Roman"/>
          <w:b/>
          <w:color w:val="auto"/>
        </w:rPr>
      </w:pPr>
      <w:r w:rsidRPr="00D76825">
        <w:rPr>
          <w:rFonts w:eastAsia="Times New Roman" w:cs="Times New Roman"/>
          <w:b/>
          <w:color w:val="auto"/>
        </w:rPr>
        <w:t xml:space="preserve">            Roles:</w:t>
      </w:r>
    </w:p>
    <w:p w:rsidR="006779B2" w:rsidRPr="00D76825" w:rsidRDefault="006779B2" w:rsidP="00364C67">
      <w:pPr>
        <w:pStyle w:val="ListParagraph"/>
        <w:widowControl/>
        <w:spacing w:before="0" w:line="360" w:lineRule="auto"/>
        <w:ind w:left="720" w:firstLine="0"/>
        <w:rPr>
          <w:rFonts w:eastAsia="Times New Roman" w:cs="Times New Roman"/>
          <w:b/>
          <w:color w:val="auto"/>
        </w:rPr>
      </w:pPr>
      <w:r w:rsidRPr="00D76825">
        <w:rPr>
          <w:rFonts w:eastAsia="Times New Roman" w:cs="Times New Roman"/>
          <w:b/>
          <w:color w:val="auto"/>
        </w:rPr>
        <w:t xml:space="preserve">                 - </w:t>
      </w:r>
      <w:proofErr w:type="gramStart"/>
      <w:r w:rsidRPr="00D76825">
        <w:rPr>
          <w:rFonts w:eastAsia="Times New Roman" w:cs="Times New Roman"/>
          <w:b/>
          <w:color w:val="auto"/>
        </w:rPr>
        <w:t>role-name</w:t>
      </w:r>
      <w:proofErr w:type="gramEnd"/>
    </w:p>
    <w:p w:rsidR="006779B2" w:rsidRPr="00D76825" w:rsidRDefault="006779B2" w:rsidP="00606351">
      <w:pPr>
        <w:pStyle w:val="ListParagraph"/>
        <w:widowControl/>
        <w:numPr>
          <w:ilvl w:val="0"/>
          <w:numId w:val="11"/>
        </w:numPr>
        <w:spacing w:before="0" w:line="360" w:lineRule="auto"/>
        <w:rPr>
          <w:rFonts w:eastAsia="Times New Roman" w:cs="Times New Roman"/>
          <w:color w:val="auto"/>
          <w:sz w:val="24"/>
          <w:szCs w:val="24"/>
        </w:rPr>
      </w:pPr>
      <w:r w:rsidRPr="00D76825">
        <w:rPr>
          <w:rFonts w:eastAsia="Times New Roman" w:cs="Times New Roman"/>
          <w:color w:val="auto"/>
          <w:sz w:val="24"/>
          <w:szCs w:val="24"/>
        </w:rPr>
        <w:t xml:space="preserve">To copy dynamic content like configuration </w:t>
      </w:r>
      <w:proofErr w:type="gramStart"/>
      <w:r w:rsidRPr="00D76825">
        <w:rPr>
          <w:rFonts w:eastAsia="Times New Roman" w:cs="Times New Roman"/>
          <w:color w:val="auto"/>
          <w:sz w:val="24"/>
          <w:szCs w:val="24"/>
        </w:rPr>
        <w:t>files(</w:t>
      </w:r>
      <w:proofErr w:type="gramEnd"/>
      <w:r w:rsidRPr="00D76825">
        <w:rPr>
          <w:rFonts w:eastAsia="Times New Roman" w:cs="Times New Roman"/>
          <w:color w:val="auto"/>
          <w:sz w:val="24"/>
          <w:szCs w:val="24"/>
        </w:rPr>
        <w:t xml:space="preserve">for </w:t>
      </w:r>
      <w:proofErr w:type="spellStart"/>
      <w:r w:rsidRPr="00D76825">
        <w:rPr>
          <w:rFonts w:eastAsia="Times New Roman" w:cs="Times New Roman"/>
          <w:color w:val="auto"/>
          <w:sz w:val="24"/>
          <w:szCs w:val="24"/>
        </w:rPr>
        <w:t>ex:httpd.conf</w:t>
      </w:r>
      <w:proofErr w:type="spellEnd"/>
      <w:r w:rsidRPr="00D76825">
        <w:rPr>
          <w:rFonts w:eastAsia="Times New Roman" w:cs="Times New Roman"/>
          <w:color w:val="auto"/>
          <w:sz w:val="24"/>
          <w:szCs w:val="24"/>
        </w:rPr>
        <w:t>), we can use template module.</w:t>
      </w:r>
    </w:p>
    <w:p w:rsidR="006779B2" w:rsidRPr="00D76825" w:rsidRDefault="006779B2" w:rsidP="00606351">
      <w:pPr>
        <w:pStyle w:val="ListParagraph"/>
        <w:widowControl/>
        <w:numPr>
          <w:ilvl w:val="0"/>
          <w:numId w:val="11"/>
        </w:numPr>
        <w:spacing w:before="0" w:line="360" w:lineRule="auto"/>
        <w:rPr>
          <w:rFonts w:eastAsia="Times New Roman" w:cs="Times New Roman"/>
          <w:color w:val="auto"/>
          <w:sz w:val="24"/>
          <w:szCs w:val="24"/>
        </w:rPr>
      </w:pPr>
      <w:r w:rsidRPr="00D76825">
        <w:rPr>
          <w:rFonts w:eastAsia="Times New Roman" w:cs="Times New Roman"/>
          <w:color w:val="auto"/>
          <w:sz w:val="24"/>
          <w:szCs w:val="24"/>
        </w:rPr>
        <w:t>In tasks dir. Add the following lines above notify line.</w:t>
      </w:r>
    </w:p>
    <w:p w:rsidR="006779B2" w:rsidRPr="00D76825" w:rsidRDefault="006779B2" w:rsidP="00FC02B8">
      <w:pPr>
        <w:pStyle w:val="ListParagraph"/>
        <w:widowControl/>
        <w:spacing w:before="0"/>
        <w:ind w:left="720" w:firstLine="0"/>
        <w:rPr>
          <w:rFonts w:eastAsia="Times New Roman" w:cs="Times New Roman"/>
          <w:b/>
          <w:color w:val="auto"/>
        </w:rPr>
      </w:pPr>
      <w:r w:rsidRPr="00D76825">
        <w:rPr>
          <w:rFonts w:eastAsia="Times New Roman" w:cs="Times New Roman"/>
          <w:b/>
          <w:color w:val="auto"/>
        </w:rPr>
        <w:t xml:space="preserve">       - </w:t>
      </w:r>
      <w:proofErr w:type="gramStart"/>
      <w:r w:rsidRPr="00D76825">
        <w:rPr>
          <w:rFonts w:eastAsia="Times New Roman" w:cs="Times New Roman"/>
          <w:b/>
          <w:color w:val="auto"/>
        </w:rPr>
        <w:t>name</w:t>
      </w:r>
      <w:proofErr w:type="gramEnd"/>
      <w:r w:rsidRPr="00D76825">
        <w:rPr>
          <w:rFonts w:eastAsia="Times New Roman" w:cs="Times New Roman"/>
          <w:b/>
          <w:color w:val="auto"/>
        </w:rPr>
        <w:t>: copy dynamic files</w:t>
      </w:r>
    </w:p>
    <w:p w:rsidR="006779B2" w:rsidRPr="00D76825" w:rsidRDefault="006779B2" w:rsidP="00FC02B8">
      <w:pPr>
        <w:spacing w:line="240" w:lineRule="auto"/>
        <w:ind w:left="360"/>
        <w:rPr>
          <w:rFonts w:eastAsia="Times New Roman" w:cs="Times New Roman"/>
          <w:b/>
        </w:rPr>
      </w:pPr>
      <w:r w:rsidRPr="00D76825">
        <w:rPr>
          <w:rFonts w:eastAsia="Times New Roman" w:cs="Times New Roman"/>
          <w:b/>
        </w:rPr>
        <w:t xml:space="preserve">                Template: </w:t>
      </w:r>
      <w:proofErr w:type="spellStart"/>
      <w:r w:rsidRPr="00D76825">
        <w:rPr>
          <w:rFonts w:eastAsia="Times New Roman" w:cs="Times New Roman"/>
          <w:b/>
        </w:rPr>
        <w:t>src</w:t>
      </w:r>
      <w:proofErr w:type="spellEnd"/>
      <w:r w:rsidRPr="00D76825">
        <w:rPr>
          <w:rFonts w:eastAsia="Times New Roman" w:cs="Times New Roman"/>
          <w:b/>
        </w:rPr>
        <w:t>=</w:t>
      </w:r>
      <w:proofErr w:type="spellStart"/>
      <w:r w:rsidRPr="00D76825">
        <w:rPr>
          <w:rFonts w:eastAsia="Times New Roman" w:cs="Times New Roman"/>
          <w:b/>
        </w:rPr>
        <w:t>httpd.conf</w:t>
      </w:r>
      <w:proofErr w:type="spellEnd"/>
      <w:r w:rsidRPr="00D76825">
        <w:rPr>
          <w:rFonts w:eastAsia="Times New Roman" w:cs="Times New Roman"/>
          <w:b/>
        </w:rPr>
        <w:t xml:space="preserve"> </w:t>
      </w:r>
      <w:proofErr w:type="spellStart"/>
      <w:r w:rsidRPr="00D76825">
        <w:rPr>
          <w:rFonts w:eastAsia="Times New Roman" w:cs="Times New Roman"/>
          <w:b/>
        </w:rPr>
        <w:t>dest</w:t>
      </w:r>
      <w:proofErr w:type="spellEnd"/>
      <w:r w:rsidRPr="00D76825">
        <w:rPr>
          <w:rFonts w:eastAsia="Times New Roman" w:cs="Times New Roman"/>
          <w:b/>
        </w:rPr>
        <w:t>=/etc/</w:t>
      </w:r>
      <w:proofErr w:type="spellStart"/>
      <w:r w:rsidRPr="00D76825">
        <w:rPr>
          <w:rFonts w:eastAsia="Times New Roman" w:cs="Times New Roman"/>
          <w:b/>
        </w:rPr>
        <w:t>httpd</w:t>
      </w:r>
      <w:proofErr w:type="spellEnd"/>
      <w:r w:rsidRPr="00D76825">
        <w:rPr>
          <w:rFonts w:eastAsia="Times New Roman" w:cs="Times New Roman"/>
          <w:b/>
        </w:rPr>
        <w:t>/conf/</w:t>
      </w:r>
      <w:proofErr w:type="spellStart"/>
      <w:r w:rsidRPr="00D76825">
        <w:rPr>
          <w:rFonts w:eastAsia="Times New Roman" w:cs="Times New Roman"/>
          <w:b/>
        </w:rPr>
        <w:t>httpd.conf</w:t>
      </w:r>
      <w:proofErr w:type="spellEnd"/>
    </w:p>
    <w:p w:rsidR="006779B2" w:rsidRPr="00D76825" w:rsidRDefault="006779B2" w:rsidP="00606351">
      <w:pPr>
        <w:pStyle w:val="ListParagraph"/>
        <w:widowControl/>
        <w:numPr>
          <w:ilvl w:val="0"/>
          <w:numId w:val="16"/>
        </w:numPr>
        <w:spacing w:line="360" w:lineRule="auto"/>
        <w:rPr>
          <w:rFonts w:eastAsia="Times New Roman" w:cs="Times New Roman"/>
          <w:b/>
          <w:color w:val="auto"/>
        </w:rPr>
      </w:pPr>
      <w:r w:rsidRPr="00D76825">
        <w:rPr>
          <w:rFonts w:eastAsia="Times New Roman" w:cs="Times New Roman"/>
          <w:color w:val="auto"/>
          <w:sz w:val="24"/>
          <w:szCs w:val="24"/>
        </w:rPr>
        <w:t xml:space="preserve">It will copy the data </w:t>
      </w:r>
      <w:proofErr w:type="gramStart"/>
      <w:r w:rsidRPr="00D76825">
        <w:rPr>
          <w:rFonts w:eastAsia="Times New Roman" w:cs="Times New Roman"/>
          <w:color w:val="auto"/>
          <w:sz w:val="24"/>
          <w:szCs w:val="24"/>
        </w:rPr>
        <w:t>which is not there in destination machine not the entire file</w:t>
      </w:r>
      <w:proofErr w:type="gramEnd"/>
      <w:r w:rsidRPr="00D76825">
        <w:rPr>
          <w:rFonts w:eastAsia="Times New Roman" w:cs="Times New Roman"/>
          <w:color w:val="auto"/>
          <w:sz w:val="24"/>
          <w:szCs w:val="24"/>
        </w:rPr>
        <w:t>.</w:t>
      </w:r>
    </w:p>
    <w:p w:rsidR="006779B2" w:rsidRPr="00D76825" w:rsidRDefault="006779B2" w:rsidP="00606351">
      <w:pPr>
        <w:pStyle w:val="ListParagraph"/>
        <w:widowControl/>
        <w:numPr>
          <w:ilvl w:val="0"/>
          <w:numId w:val="16"/>
        </w:numPr>
        <w:spacing w:line="360" w:lineRule="auto"/>
        <w:rPr>
          <w:rFonts w:eastAsia="Times New Roman" w:cs="Times New Roman"/>
          <w:b/>
          <w:color w:val="auto"/>
        </w:rPr>
      </w:pPr>
      <w:r w:rsidRPr="00D76825">
        <w:rPr>
          <w:rFonts w:eastAsia="Times New Roman" w:cs="Times New Roman"/>
          <w:color w:val="auto"/>
          <w:sz w:val="24"/>
          <w:szCs w:val="24"/>
        </w:rPr>
        <w:t xml:space="preserve">Templates are based on </w:t>
      </w:r>
      <w:r w:rsidRPr="00D76825">
        <w:rPr>
          <w:rFonts w:eastAsia="Times New Roman" w:cs="Times New Roman"/>
          <w:b/>
          <w:color w:val="auto"/>
        </w:rPr>
        <w:t>jinja2</w:t>
      </w:r>
      <w:r w:rsidRPr="00D76825">
        <w:rPr>
          <w:rFonts w:eastAsia="Times New Roman" w:cs="Times New Roman"/>
          <w:color w:val="auto"/>
          <w:sz w:val="24"/>
          <w:szCs w:val="24"/>
        </w:rPr>
        <w:t xml:space="preserve"> </w:t>
      </w:r>
      <w:proofErr w:type="spellStart"/>
      <w:r w:rsidRPr="00D76825">
        <w:rPr>
          <w:rFonts w:eastAsia="Times New Roman" w:cs="Times New Roman"/>
          <w:color w:val="auto"/>
          <w:sz w:val="24"/>
          <w:szCs w:val="24"/>
        </w:rPr>
        <w:t>templating</w:t>
      </w:r>
      <w:proofErr w:type="spellEnd"/>
      <w:r w:rsidRPr="00D76825">
        <w:rPr>
          <w:rFonts w:eastAsia="Times New Roman" w:cs="Times New Roman"/>
          <w:color w:val="auto"/>
          <w:sz w:val="24"/>
          <w:szCs w:val="24"/>
        </w:rPr>
        <w:t xml:space="preserve"> language.</w:t>
      </w:r>
    </w:p>
    <w:p w:rsidR="006779B2" w:rsidRPr="00D76825" w:rsidRDefault="006779B2" w:rsidP="00606351">
      <w:pPr>
        <w:pStyle w:val="ListParagraph"/>
        <w:widowControl/>
        <w:numPr>
          <w:ilvl w:val="0"/>
          <w:numId w:val="11"/>
        </w:numPr>
        <w:spacing w:before="0" w:line="360" w:lineRule="auto"/>
        <w:rPr>
          <w:rFonts w:eastAsia="Times New Roman" w:cs="Times New Roman"/>
          <w:color w:val="auto"/>
          <w:sz w:val="24"/>
          <w:szCs w:val="24"/>
        </w:rPr>
      </w:pPr>
      <w:r w:rsidRPr="00D76825">
        <w:rPr>
          <w:rFonts w:eastAsia="Times New Roman" w:cs="Times New Roman"/>
          <w:color w:val="auto"/>
          <w:sz w:val="24"/>
          <w:szCs w:val="24"/>
        </w:rPr>
        <w:t>You can define multiple no of roles in a single playbook. It will perform all the tasks.</w:t>
      </w:r>
    </w:p>
    <w:p w:rsidR="00A911C5" w:rsidRPr="00D76825" w:rsidRDefault="00A911C5" w:rsidP="00606351">
      <w:pPr>
        <w:pStyle w:val="ListParagraph"/>
        <w:widowControl/>
        <w:numPr>
          <w:ilvl w:val="0"/>
          <w:numId w:val="11"/>
        </w:numPr>
        <w:spacing w:before="0" w:line="360" w:lineRule="auto"/>
        <w:rPr>
          <w:rFonts w:eastAsia="Times New Roman" w:cs="Times New Roman"/>
          <w:color w:val="auto"/>
          <w:sz w:val="24"/>
          <w:szCs w:val="24"/>
        </w:rPr>
      </w:pPr>
      <w:r w:rsidRPr="00D76825">
        <w:rPr>
          <w:rFonts w:eastAsia="Times New Roman" w:cs="Times New Roman"/>
          <w:color w:val="auto"/>
          <w:sz w:val="24"/>
          <w:szCs w:val="24"/>
        </w:rPr>
        <w:t xml:space="preserve">You can use </w:t>
      </w:r>
      <w:r w:rsidRPr="00D76825">
        <w:rPr>
          <w:rFonts w:eastAsia="Times New Roman" w:cs="Times New Roman"/>
          <w:color w:val="auto"/>
        </w:rPr>
        <w:t>include</w:t>
      </w:r>
      <w:r w:rsidRPr="00D76825">
        <w:rPr>
          <w:rFonts w:eastAsia="Times New Roman" w:cs="Times New Roman"/>
          <w:color w:val="auto"/>
          <w:sz w:val="24"/>
          <w:szCs w:val="24"/>
        </w:rPr>
        <w:t xml:space="preserve"> module in tasks, when you have created multiple </w:t>
      </w:r>
      <w:proofErr w:type="spellStart"/>
      <w:r w:rsidRPr="00D76825">
        <w:rPr>
          <w:rFonts w:eastAsia="Times New Roman" w:cs="Times New Roman"/>
          <w:color w:val="auto"/>
          <w:sz w:val="24"/>
          <w:szCs w:val="24"/>
        </w:rPr>
        <w:t>yml</w:t>
      </w:r>
      <w:proofErr w:type="spellEnd"/>
      <w:r w:rsidRPr="00D76825">
        <w:rPr>
          <w:rFonts w:eastAsia="Times New Roman" w:cs="Times New Roman"/>
          <w:color w:val="auto"/>
          <w:sz w:val="24"/>
          <w:szCs w:val="24"/>
        </w:rPr>
        <w:t xml:space="preserve"> files separately.</w:t>
      </w:r>
    </w:p>
    <w:p w:rsidR="00A911C5" w:rsidRPr="00D76825" w:rsidRDefault="00A911C5" w:rsidP="00FC02B8">
      <w:pPr>
        <w:pStyle w:val="ListParagraph"/>
        <w:widowControl/>
        <w:spacing w:before="0"/>
        <w:ind w:left="720" w:firstLine="0"/>
        <w:rPr>
          <w:rFonts w:eastAsia="Times New Roman" w:cs="Times New Roman"/>
          <w:b/>
          <w:color w:val="auto"/>
        </w:rPr>
      </w:pPr>
      <w:r w:rsidRPr="00D76825">
        <w:rPr>
          <w:rFonts w:eastAsia="Times New Roman" w:cs="Times New Roman"/>
          <w:b/>
          <w:color w:val="auto"/>
        </w:rPr>
        <w:t xml:space="preserve">             - include: file.yml</w:t>
      </w:r>
    </w:p>
    <w:p w:rsidR="00A911C5" w:rsidRPr="00D76825" w:rsidRDefault="00A911C5" w:rsidP="00364C67">
      <w:pPr>
        <w:pStyle w:val="ListParagraph"/>
        <w:widowControl/>
        <w:spacing w:before="0" w:line="360" w:lineRule="auto"/>
        <w:ind w:left="720" w:firstLine="0"/>
        <w:rPr>
          <w:rFonts w:eastAsia="Times New Roman" w:cs="Times New Roman"/>
          <w:b/>
          <w:color w:val="auto"/>
        </w:rPr>
      </w:pPr>
      <w:r w:rsidRPr="00D76825">
        <w:rPr>
          <w:rFonts w:eastAsia="Times New Roman" w:cs="Times New Roman"/>
          <w:b/>
          <w:color w:val="auto"/>
        </w:rPr>
        <w:t xml:space="preserve">             - include: file2.yml</w:t>
      </w:r>
    </w:p>
    <w:p w:rsidR="00A911C5" w:rsidRPr="00D76825" w:rsidRDefault="00A911C5" w:rsidP="00606351">
      <w:pPr>
        <w:pStyle w:val="ListParagraph"/>
        <w:numPr>
          <w:ilvl w:val="0"/>
          <w:numId w:val="18"/>
        </w:numPr>
        <w:spacing w:before="0" w:line="360" w:lineRule="auto"/>
        <w:rPr>
          <w:rFonts w:eastAsia="Times New Roman" w:cs="Times New Roman"/>
          <w:color w:val="auto"/>
          <w:sz w:val="24"/>
          <w:szCs w:val="24"/>
        </w:rPr>
      </w:pPr>
      <w:r w:rsidRPr="00D76825">
        <w:rPr>
          <w:rFonts w:eastAsia="Times New Roman" w:cs="Times New Roman"/>
          <w:color w:val="auto"/>
          <w:sz w:val="24"/>
          <w:szCs w:val="24"/>
        </w:rPr>
        <w:t>You can also specify tags for include modules, while executing playbooks, to run only specified tasks.</w:t>
      </w:r>
    </w:p>
    <w:p w:rsidR="00A911C5" w:rsidRPr="00D76825" w:rsidRDefault="00A911C5" w:rsidP="00FC02B8">
      <w:pPr>
        <w:pStyle w:val="ListParagraph"/>
        <w:spacing w:before="0"/>
        <w:ind w:left="720" w:firstLine="0"/>
        <w:rPr>
          <w:rFonts w:eastAsia="Times New Roman" w:cs="Times New Roman"/>
          <w:b/>
          <w:color w:val="auto"/>
        </w:rPr>
      </w:pPr>
      <w:r w:rsidRPr="00D76825">
        <w:rPr>
          <w:rFonts w:eastAsia="Times New Roman" w:cs="Times New Roman"/>
          <w:b/>
          <w:color w:val="auto"/>
        </w:rPr>
        <w:t xml:space="preserve">             - include file.yml </w:t>
      </w:r>
      <w:proofErr w:type="spellStart"/>
      <w:r w:rsidRPr="00D76825">
        <w:rPr>
          <w:rFonts w:eastAsia="Times New Roman" w:cs="Times New Roman"/>
          <w:b/>
          <w:color w:val="auto"/>
        </w:rPr>
        <w:t>tags</w:t>
      </w:r>
      <w:proofErr w:type="gramStart"/>
      <w:r w:rsidRPr="00D76825">
        <w:rPr>
          <w:rFonts w:eastAsia="Times New Roman" w:cs="Times New Roman"/>
          <w:b/>
          <w:color w:val="auto"/>
        </w:rPr>
        <w:t>:web</w:t>
      </w:r>
      <w:proofErr w:type="spellEnd"/>
      <w:proofErr w:type="gramEnd"/>
    </w:p>
    <w:p w:rsidR="00A911C5" w:rsidRPr="00D76825" w:rsidRDefault="00A911C5" w:rsidP="00364C67">
      <w:pPr>
        <w:pStyle w:val="ListParagraph"/>
        <w:spacing w:before="0" w:line="360" w:lineRule="auto"/>
        <w:ind w:left="720" w:firstLine="0"/>
        <w:rPr>
          <w:rFonts w:eastAsia="Times New Roman" w:cs="Times New Roman"/>
          <w:b/>
          <w:color w:val="auto"/>
        </w:rPr>
      </w:pPr>
      <w:r w:rsidRPr="00D76825">
        <w:rPr>
          <w:rFonts w:eastAsia="Times New Roman" w:cs="Times New Roman"/>
          <w:b/>
          <w:color w:val="auto"/>
        </w:rPr>
        <w:t xml:space="preserve">             - include: file2.yml </w:t>
      </w:r>
      <w:proofErr w:type="spellStart"/>
      <w:r w:rsidRPr="00D76825">
        <w:rPr>
          <w:rFonts w:eastAsia="Times New Roman" w:cs="Times New Roman"/>
          <w:b/>
          <w:color w:val="auto"/>
        </w:rPr>
        <w:t>tags</w:t>
      </w:r>
      <w:proofErr w:type="gramStart"/>
      <w:r w:rsidRPr="00D76825">
        <w:rPr>
          <w:rFonts w:eastAsia="Times New Roman" w:cs="Times New Roman"/>
          <w:b/>
          <w:color w:val="auto"/>
        </w:rPr>
        <w:t>:db</w:t>
      </w:r>
      <w:proofErr w:type="spellEnd"/>
      <w:proofErr w:type="gramEnd"/>
    </w:p>
    <w:p w:rsidR="00A911C5" w:rsidRPr="00D76825" w:rsidRDefault="00A911C5" w:rsidP="00606351">
      <w:pPr>
        <w:pStyle w:val="ListParagraph"/>
        <w:numPr>
          <w:ilvl w:val="0"/>
          <w:numId w:val="18"/>
        </w:numPr>
        <w:spacing w:before="0" w:line="360" w:lineRule="auto"/>
        <w:rPr>
          <w:rFonts w:eastAsia="Times New Roman" w:cs="Times New Roman"/>
          <w:color w:val="auto"/>
          <w:sz w:val="24"/>
          <w:szCs w:val="24"/>
        </w:rPr>
      </w:pPr>
      <w:r w:rsidRPr="00D76825">
        <w:rPr>
          <w:rFonts w:eastAsia="Times New Roman" w:cs="Times New Roman"/>
          <w:color w:val="auto"/>
          <w:sz w:val="24"/>
          <w:szCs w:val="24"/>
        </w:rPr>
        <w:t>While executing playbook, specify the tag to run only those tasks under that tag.</w:t>
      </w:r>
    </w:p>
    <w:p w:rsidR="00A911C5" w:rsidRPr="00D76825" w:rsidRDefault="00A911C5" w:rsidP="00606351">
      <w:pPr>
        <w:pStyle w:val="ListParagraph"/>
        <w:numPr>
          <w:ilvl w:val="0"/>
          <w:numId w:val="18"/>
        </w:numPr>
        <w:spacing w:before="0" w:line="360" w:lineRule="auto"/>
        <w:rPr>
          <w:rFonts w:eastAsia="Times New Roman" w:cs="Times New Roman"/>
          <w:color w:val="auto"/>
          <w:sz w:val="24"/>
          <w:szCs w:val="24"/>
        </w:rPr>
      </w:pPr>
      <w:proofErr w:type="spellStart"/>
      <w:r w:rsidRPr="00D76825">
        <w:rPr>
          <w:rFonts w:eastAsia="Times New Roman" w:cs="Times New Roman"/>
          <w:color w:val="auto"/>
          <w:sz w:val="24"/>
          <w:szCs w:val="24"/>
        </w:rPr>
        <w:t>ansible</w:t>
      </w:r>
      <w:proofErr w:type="spellEnd"/>
      <w:r w:rsidRPr="00D76825">
        <w:rPr>
          <w:rFonts w:eastAsia="Times New Roman" w:cs="Times New Roman"/>
          <w:color w:val="auto"/>
          <w:sz w:val="24"/>
          <w:szCs w:val="24"/>
        </w:rPr>
        <w:t xml:space="preserve">-playbook site.yml </w:t>
      </w:r>
      <w:r w:rsidR="00606351" w:rsidRPr="00D76825">
        <w:rPr>
          <w:rFonts w:eastAsia="Times New Roman" w:cs="Times New Roman"/>
          <w:color w:val="auto"/>
          <w:sz w:val="24"/>
          <w:szCs w:val="24"/>
        </w:rPr>
        <w:t>--</w:t>
      </w:r>
      <w:r w:rsidRPr="00D76825">
        <w:rPr>
          <w:rFonts w:eastAsia="Times New Roman" w:cs="Times New Roman"/>
          <w:color w:val="auto"/>
          <w:sz w:val="24"/>
          <w:szCs w:val="24"/>
        </w:rPr>
        <w:t>tags “web”</w:t>
      </w:r>
    </w:p>
    <w:p w:rsidR="00A911C5" w:rsidRPr="00D76825" w:rsidRDefault="00A911C5" w:rsidP="00606351">
      <w:pPr>
        <w:pStyle w:val="ListParagraph"/>
        <w:numPr>
          <w:ilvl w:val="0"/>
          <w:numId w:val="18"/>
        </w:numPr>
        <w:spacing w:after="240" w:line="360" w:lineRule="auto"/>
        <w:rPr>
          <w:rFonts w:eastAsia="Times New Roman" w:cs="Times New Roman"/>
          <w:color w:val="auto"/>
          <w:sz w:val="24"/>
          <w:szCs w:val="24"/>
        </w:rPr>
      </w:pPr>
      <w:r w:rsidRPr="00D76825">
        <w:rPr>
          <w:rFonts w:eastAsia="Times New Roman" w:cs="Times New Roman"/>
          <w:color w:val="auto"/>
          <w:sz w:val="24"/>
          <w:szCs w:val="24"/>
        </w:rPr>
        <w:lastRenderedPageBreak/>
        <w:t>The above command will execute the tasks only which are under the web tag.</w:t>
      </w:r>
    </w:p>
    <w:p w:rsidR="00606351" w:rsidRPr="00D76825" w:rsidRDefault="00606351" w:rsidP="00606351">
      <w:pPr>
        <w:pStyle w:val="ListParagraph"/>
        <w:spacing w:line="360" w:lineRule="auto"/>
        <w:ind w:left="720" w:firstLine="0"/>
        <w:rPr>
          <w:rFonts w:eastAsia="Times New Roman" w:cs="Times New Roman"/>
          <w:color w:val="auto"/>
          <w:sz w:val="24"/>
          <w:szCs w:val="24"/>
        </w:rPr>
      </w:pPr>
    </w:p>
    <w:p w:rsidR="006779B2" w:rsidRPr="00D76825" w:rsidRDefault="00364C67" w:rsidP="00606351">
      <w:pPr>
        <w:spacing w:after="240" w:line="360" w:lineRule="auto"/>
        <w:rPr>
          <w:rFonts w:eastAsia="Times New Roman" w:cs="Times New Roman"/>
          <w:b/>
          <w:u w:val="single"/>
        </w:rPr>
      </w:pPr>
      <w:r>
        <w:rPr>
          <w:rFonts w:eastAsia="Times New Roman" w:cs="Times New Roman"/>
          <w:b/>
          <w:u w:val="single"/>
        </w:rPr>
        <w:t xml:space="preserve">LAUNCH </w:t>
      </w:r>
      <w:r w:rsidR="006779B2" w:rsidRPr="00D76825">
        <w:rPr>
          <w:rFonts w:eastAsia="Times New Roman" w:cs="Times New Roman"/>
          <w:b/>
          <w:u w:val="single"/>
        </w:rPr>
        <w:t>EC2 WITH ANSIBLE</w:t>
      </w:r>
    </w:p>
    <w:p w:rsidR="006779B2" w:rsidRPr="00D76825" w:rsidRDefault="006779B2" w:rsidP="00606351">
      <w:pPr>
        <w:pStyle w:val="ListParagraph"/>
        <w:widowControl/>
        <w:numPr>
          <w:ilvl w:val="0"/>
          <w:numId w:val="11"/>
        </w:numPr>
        <w:spacing w:before="0" w:line="360" w:lineRule="auto"/>
        <w:rPr>
          <w:rFonts w:eastAsia="Times New Roman" w:cs="Times New Roman"/>
          <w:color w:val="auto"/>
          <w:sz w:val="24"/>
          <w:szCs w:val="24"/>
        </w:rPr>
      </w:pPr>
      <w:r w:rsidRPr="00D76825">
        <w:rPr>
          <w:rFonts w:eastAsia="Times New Roman" w:cs="Times New Roman"/>
          <w:color w:val="auto"/>
          <w:sz w:val="24"/>
          <w:szCs w:val="24"/>
        </w:rPr>
        <w:t xml:space="preserve">You can install ec2 instances with </w:t>
      </w:r>
      <w:proofErr w:type="spellStart"/>
      <w:r w:rsidRPr="00D76825">
        <w:rPr>
          <w:rFonts w:eastAsia="Times New Roman" w:cs="Times New Roman"/>
          <w:color w:val="auto"/>
          <w:sz w:val="24"/>
          <w:szCs w:val="24"/>
        </w:rPr>
        <w:t>ansible</w:t>
      </w:r>
      <w:proofErr w:type="spellEnd"/>
      <w:r w:rsidRPr="00D76825">
        <w:rPr>
          <w:rFonts w:eastAsia="Times New Roman" w:cs="Times New Roman"/>
          <w:color w:val="auto"/>
          <w:sz w:val="24"/>
          <w:szCs w:val="24"/>
        </w:rPr>
        <w:t xml:space="preserve"> by using ec2 module.</w:t>
      </w:r>
    </w:p>
    <w:p w:rsidR="006779B2" w:rsidRPr="00D76825" w:rsidRDefault="006779B2" w:rsidP="00606351">
      <w:pPr>
        <w:pStyle w:val="ListParagraph"/>
        <w:widowControl/>
        <w:numPr>
          <w:ilvl w:val="0"/>
          <w:numId w:val="11"/>
        </w:numPr>
        <w:spacing w:before="0" w:line="360" w:lineRule="auto"/>
        <w:rPr>
          <w:rFonts w:eastAsia="Times New Roman" w:cs="Times New Roman"/>
          <w:color w:val="auto"/>
          <w:sz w:val="24"/>
          <w:szCs w:val="24"/>
        </w:rPr>
      </w:pPr>
      <w:r w:rsidRPr="00D76825">
        <w:rPr>
          <w:rFonts w:eastAsia="Times New Roman" w:cs="Times New Roman"/>
          <w:color w:val="auto"/>
          <w:sz w:val="24"/>
          <w:szCs w:val="24"/>
        </w:rPr>
        <w:t xml:space="preserve">You have to install </w:t>
      </w:r>
      <w:r w:rsidRPr="00D76825">
        <w:rPr>
          <w:rFonts w:eastAsia="Times New Roman" w:cs="Times New Roman"/>
          <w:b/>
          <w:color w:val="auto"/>
        </w:rPr>
        <w:t>pip</w:t>
      </w:r>
      <w:r w:rsidRPr="00D76825">
        <w:rPr>
          <w:rFonts w:eastAsia="Times New Roman" w:cs="Times New Roman"/>
          <w:color w:val="auto"/>
          <w:sz w:val="24"/>
          <w:szCs w:val="24"/>
        </w:rPr>
        <w:t xml:space="preserve">, </w:t>
      </w:r>
      <w:proofErr w:type="spellStart"/>
      <w:r w:rsidRPr="00D76825">
        <w:rPr>
          <w:rFonts w:eastAsia="Times New Roman" w:cs="Times New Roman"/>
          <w:b/>
          <w:color w:val="auto"/>
        </w:rPr>
        <w:t>boto</w:t>
      </w:r>
      <w:proofErr w:type="spellEnd"/>
      <w:r w:rsidRPr="00D76825">
        <w:rPr>
          <w:rFonts w:eastAsia="Times New Roman" w:cs="Times New Roman"/>
          <w:color w:val="auto"/>
          <w:sz w:val="24"/>
          <w:szCs w:val="24"/>
        </w:rPr>
        <w:t xml:space="preserve"> and configure your </w:t>
      </w:r>
      <w:proofErr w:type="spellStart"/>
      <w:r w:rsidRPr="00D76825">
        <w:rPr>
          <w:rFonts w:eastAsia="Times New Roman" w:cs="Times New Roman"/>
          <w:color w:val="auto"/>
          <w:sz w:val="24"/>
          <w:szCs w:val="24"/>
        </w:rPr>
        <w:t>aws</w:t>
      </w:r>
      <w:proofErr w:type="spellEnd"/>
      <w:r w:rsidRPr="00D76825">
        <w:rPr>
          <w:rFonts w:eastAsia="Times New Roman" w:cs="Times New Roman"/>
          <w:color w:val="auto"/>
          <w:sz w:val="24"/>
          <w:szCs w:val="24"/>
        </w:rPr>
        <w:t xml:space="preserve"> credentials in ec2.</w:t>
      </w:r>
    </w:p>
    <w:p w:rsidR="006779B2" w:rsidRPr="00D76825" w:rsidRDefault="006779B2" w:rsidP="00606351">
      <w:pPr>
        <w:pStyle w:val="ListParagraph"/>
        <w:widowControl/>
        <w:numPr>
          <w:ilvl w:val="0"/>
          <w:numId w:val="11"/>
        </w:numPr>
        <w:spacing w:before="0" w:line="360" w:lineRule="auto"/>
        <w:rPr>
          <w:rFonts w:eastAsia="Times New Roman" w:cs="Times New Roman"/>
          <w:color w:val="auto"/>
          <w:sz w:val="24"/>
          <w:szCs w:val="24"/>
        </w:rPr>
      </w:pPr>
      <w:proofErr w:type="gramStart"/>
      <w:r w:rsidRPr="00D76825">
        <w:rPr>
          <w:rFonts w:eastAsia="Times New Roman" w:cs="Times New Roman"/>
          <w:b/>
          <w:color w:val="auto"/>
        </w:rPr>
        <w:t>yum</w:t>
      </w:r>
      <w:proofErr w:type="gramEnd"/>
      <w:r w:rsidRPr="00D76825">
        <w:rPr>
          <w:rFonts w:eastAsia="Times New Roman" w:cs="Times New Roman"/>
          <w:b/>
          <w:color w:val="auto"/>
        </w:rPr>
        <w:t xml:space="preserve"> install python-pip</w:t>
      </w:r>
      <w:r w:rsidRPr="00D76825">
        <w:rPr>
          <w:rFonts w:eastAsia="Times New Roman" w:cs="Times New Roman"/>
          <w:color w:val="auto"/>
          <w:sz w:val="24"/>
          <w:szCs w:val="24"/>
        </w:rPr>
        <w:t xml:space="preserve"> = To install pip.</w:t>
      </w:r>
    </w:p>
    <w:p w:rsidR="006779B2" w:rsidRPr="00D76825" w:rsidRDefault="006779B2" w:rsidP="00606351">
      <w:pPr>
        <w:pStyle w:val="ListParagraph"/>
        <w:widowControl/>
        <w:numPr>
          <w:ilvl w:val="0"/>
          <w:numId w:val="11"/>
        </w:numPr>
        <w:spacing w:before="0" w:line="360" w:lineRule="auto"/>
        <w:rPr>
          <w:rFonts w:eastAsia="Times New Roman" w:cs="Times New Roman"/>
          <w:color w:val="auto"/>
          <w:sz w:val="24"/>
          <w:szCs w:val="24"/>
        </w:rPr>
      </w:pPr>
      <w:r w:rsidRPr="00D76825">
        <w:rPr>
          <w:rFonts w:eastAsia="Times New Roman" w:cs="Times New Roman"/>
          <w:color w:val="auto"/>
          <w:sz w:val="24"/>
          <w:szCs w:val="24"/>
        </w:rPr>
        <w:t xml:space="preserve">You can also install pip with </w:t>
      </w:r>
      <w:proofErr w:type="spellStart"/>
      <w:proofErr w:type="gramStart"/>
      <w:r w:rsidRPr="00D76825">
        <w:rPr>
          <w:rFonts w:eastAsia="Times New Roman" w:cs="Times New Roman"/>
          <w:color w:val="auto"/>
          <w:sz w:val="24"/>
          <w:szCs w:val="24"/>
        </w:rPr>
        <w:t>url</w:t>
      </w:r>
      <w:proofErr w:type="spellEnd"/>
      <w:proofErr w:type="gramEnd"/>
      <w:r w:rsidRPr="00D76825">
        <w:rPr>
          <w:rFonts w:eastAsia="Times New Roman" w:cs="Times New Roman"/>
          <w:color w:val="auto"/>
          <w:sz w:val="24"/>
          <w:szCs w:val="24"/>
        </w:rPr>
        <w:t>.</w:t>
      </w:r>
    </w:p>
    <w:p w:rsidR="006779B2" w:rsidRPr="00D76825" w:rsidRDefault="006779B2" w:rsidP="00606351">
      <w:pPr>
        <w:pStyle w:val="ListParagraph"/>
        <w:widowControl/>
        <w:numPr>
          <w:ilvl w:val="0"/>
          <w:numId w:val="11"/>
        </w:numPr>
        <w:spacing w:before="0" w:line="360" w:lineRule="auto"/>
        <w:rPr>
          <w:rFonts w:eastAsia="Times New Roman" w:cs="Times New Roman"/>
          <w:color w:val="auto"/>
          <w:sz w:val="24"/>
          <w:szCs w:val="24"/>
        </w:rPr>
      </w:pPr>
      <w:proofErr w:type="spellStart"/>
      <w:proofErr w:type="gramStart"/>
      <w:r w:rsidRPr="00D76825">
        <w:rPr>
          <w:rFonts w:eastAsia="Times New Roman" w:cs="Times New Roman"/>
          <w:b/>
          <w:color w:val="auto"/>
        </w:rPr>
        <w:t>wget</w:t>
      </w:r>
      <w:proofErr w:type="spellEnd"/>
      <w:r w:rsidRPr="00D76825">
        <w:rPr>
          <w:rFonts w:eastAsia="Times New Roman" w:cs="Times New Roman"/>
          <w:b/>
          <w:color w:val="auto"/>
        </w:rPr>
        <w:t xml:space="preserve">  </w:t>
      </w:r>
      <w:proofErr w:type="gramEnd"/>
      <w:r w:rsidR="000C21BB">
        <w:fldChar w:fldCharType="begin"/>
      </w:r>
      <w:r w:rsidR="00AB4872">
        <w:instrText>HYPERLINK "https://bootstrap.pypa.io/get-pip.py"</w:instrText>
      </w:r>
      <w:r w:rsidR="000C21BB">
        <w:fldChar w:fldCharType="separate"/>
      </w:r>
      <w:r w:rsidRPr="00D76825">
        <w:rPr>
          <w:rStyle w:val="Hyperlink"/>
          <w:rFonts w:eastAsia="Times New Roman" w:cs="Times New Roman"/>
          <w:b/>
          <w:color w:val="auto"/>
        </w:rPr>
        <w:t>https://bootstrap.pypa.io/get-pip.py</w:t>
      </w:r>
      <w:r w:rsidR="000C21BB">
        <w:fldChar w:fldCharType="end"/>
      </w:r>
      <w:r w:rsidRPr="00D76825">
        <w:rPr>
          <w:rFonts w:eastAsia="Times New Roman" w:cs="Times New Roman"/>
          <w:b/>
          <w:color w:val="auto"/>
        </w:rPr>
        <w:t xml:space="preserve"> = </w:t>
      </w:r>
      <w:r w:rsidRPr="00D76825">
        <w:rPr>
          <w:rFonts w:eastAsia="Times New Roman" w:cs="Times New Roman"/>
          <w:color w:val="auto"/>
          <w:sz w:val="24"/>
          <w:szCs w:val="24"/>
        </w:rPr>
        <w:t>To download pip</w:t>
      </w:r>
      <w:r w:rsidRPr="00D76825">
        <w:rPr>
          <w:rFonts w:eastAsia="Times New Roman" w:cs="Times New Roman"/>
          <w:b/>
          <w:color w:val="auto"/>
        </w:rPr>
        <w:t>.</w:t>
      </w:r>
    </w:p>
    <w:p w:rsidR="006779B2" w:rsidRPr="00D76825" w:rsidRDefault="006779B2" w:rsidP="00606351">
      <w:pPr>
        <w:pStyle w:val="ListParagraph"/>
        <w:widowControl/>
        <w:numPr>
          <w:ilvl w:val="0"/>
          <w:numId w:val="11"/>
        </w:numPr>
        <w:spacing w:before="0" w:line="360" w:lineRule="auto"/>
        <w:rPr>
          <w:rFonts w:eastAsia="Times New Roman" w:cs="Times New Roman"/>
          <w:color w:val="auto"/>
          <w:sz w:val="24"/>
          <w:szCs w:val="24"/>
        </w:rPr>
      </w:pPr>
      <w:proofErr w:type="gramStart"/>
      <w:r w:rsidRPr="00D76825">
        <w:rPr>
          <w:rFonts w:eastAsia="Times New Roman" w:cs="Times New Roman"/>
          <w:b/>
          <w:color w:val="auto"/>
        </w:rPr>
        <w:t>python</w:t>
      </w:r>
      <w:proofErr w:type="gramEnd"/>
      <w:r w:rsidRPr="00D76825">
        <w:rPr>
          <w:rFonts w:eastAsia="Times New Roman" w:cs="Times New Roman"/>
          <w:b/>
          <w:color w:val="auto"/>
        </w:rPr>
        <w:t xml:space="preserve"> get-pip.py</w:t>
      </w:r>
      <w:r w:rsidRPr="00D76825">
        <w:rPr>
          <w:rFonts w:eastAsia="Times New Roman" w:cs="Times New Roman"/>
          <w:color w:val="auto"/>
          <w:sz w:val="24"/>
          <w:szCs w:val="24"/>
        </w:rPr>
        <w:t xml:space="preserve"> = To install pip (from downloaded file).</w:t>
      </w:r>
    </w:p>
    <w:p w:rsidR="006779B2" w:rsidRPr="00D76825" w:rsidRDefault="006779B2" w:rsidP="00606351">
      <w:pPr>
        <w:pStyle w:val="ListParagraph"/>
        <w:widowControl/>
        <w:numPr>
          <w:ilvl w:val="0"/>
          <w:numId w:val="11"/>
        </w:numPr>
        <w:spacing w:before="0" w:line="360" w:lineRule="auto"/>
        <w:rPr>
          <w:rFonts w:eastAsia="Times New Roman" w:cs="Times New Roman"/>
          <w:color w:val="auto"/>
          <w:sz w:val="24"/>
          <w:szCs w:val="24"/>
        </w:rPr>
      </w:pPr>
      <w:proofErr w:type="gramStart"/>
      <w:r w:rsidRPr="00D76825">
        <w:rPr>
          <w:rFonts w:eastAsia="Times New Roman" w:cs="Times New Roman"/>
          <w:b/>
          <w:color w:val="auto"/>
        </w:rPr>
        <w:t>pip</w:t>
      </w:r>
      <w:proofErr w:type="gramEnd"/>
      <w:r w:rsidRPr="00D76825">
        <w:rPr>
          <w:rFonts w:eastAsia="Times New Roman" w:cs="Times New Roman"/>
          <w:b/>
          <w:color w:val="auto"/>
        </w:rPr>
        <w:t xml:space="preserve"> install </w:t>
      </w:r>
      <w:proofErr w:type="spellStart"/>
      <w:r w:rsidRPr="00D76825">
        <w:rPr>
          <w:rFonts w:eastAsia="Times New Roman" w:cs="Times New Roman"/>
          <w:b/>
          <w:color w:val="auto"/>
        </w:rPr>
        <w:t>boto</w:t>
      </w:r>
      <w:proofErr w:type="spellEnd"/>
      <w:r w:rsidRPr="00D76825">
        <w:rPr>
          <w:rFonts w:eastAsia="Times New Roman" w:cs="Times New Roman"/>
          <w:color w:val="auto"/>
          <w:sz w:val="24"/>
          <w:szCs w:val="24"/>
        </w:rPr>
        <w:t xml:space="preserve"> (or) </w:t>
      </w:r>
      <w:r w:rsidRPr="00D76825">
        <w:rPr>
          <w:rFonts w:eastAsia="Times New Roman" w:cs="Times New Roman"/>
          <w:b/>
          <w:color w:val="auto"/>
        </w:rPr>
        <w:t>boto3</w:t>
      </w:r>
      <w:r w:rsidRPr="00D76825">
        <w:rPr>
          <w:rFonts w:eastAsia="Times New Roman" w:cs="Times New Roman"/>
          <w:color w:val="auto"/>
          <w:sz w:val="24"/>
          <w:szCs w:val="24"/>
        </w:rPr>
        <w:t xml:space="preserve"> = to install </w:t>
      </w:r>
      <w:proofErr w:type="spellStart"/>
      <w:r w:rsidRPr="00D76825">
        <w:rPr>
          <w:rFonts w:eastAsia="Times New Roman" w:cs="Times New Roman"/>
          <w:color w:val="auto"/>
          <w:sz w:val="24"/>
          <w:szCs w:val="24"/>
        </w:rPr>
        <w:t>boto</w:t>
      </w:r>
      <w:proofErr w:type="spellEnd"/>
      <w:r w:rsidRPr="00D76825">
        <w:rPr>
          <w:rFonts w:eastAsia="Times New Roman" w:cs="Times New Roman"/>
          <w:color w:val="auto"/>
          <w:sz w:val="24"/>
          <w:szCs w:val="24"/>
        </w:rPr>
        <w:t>.</w:t>
      </w:r>
    </w:p>
    <w:p w:rsidR="006779B2" w:rsidRPr="00D76825" w:rsidRDefault="006779B2" w:rsidP="00606351">
      <w:pPr>
        <w:pStyle w:val="ListParagraph"/>
        <w:widowControl/>
        <w:numPr>
          <w:ilvl w:val="0"/>
          <w:numId w:val="11"/>
        </w:numPr>
        <w:spacing w:before="0" w:line="360" w:lineRule="auto"/>
        <w:rPr>
          <w:rFonts w:eastAsia="Times New Roman" w:cs="Times New Roman"/>
          <w:color w:val="auto"/>
          <w:sz w:val="24"/>
          <w:szCs w:val="24"/>
        </w:rPr>
      </w:pPr>
      <w:r w:rsidRPr="00D76825">
        <w:rPr>
          <w:rFonts w:eastAsia="Times New Roman" w:cs="Times New Roman"/>
          <w:color w:val="auto"/>
          <w:sz w:val="24"/>
          <w:szCs w:val="24"/>
        </w:rPr>
        <w:t xml:space="preserve">If </w:t>
      </w:r>
      <w:proofErr w:type="spellStart"/>
      <w:r w:rsidRPr="00D76825">
        <w:rPr>
          <w:rFonts w:eastAsia="Times New Roman" w:cs="Times New Roman"/>
          <w:color w:val="auto"/>
          <w:sz w:val="24"/>
          <w:szCs w:val="24"/>
        </w:rPr>
        <w:t>boto</w:t>
      </w:r>
      <w:proofErr w:type="spellEnd"/>
      <w:r w:rsidRPr="00D76825">
        <w:rPr>
          <w:rFonts w:eastAsia="Times New Roman" w:cs="Times New Roman"/>
          <w:color w:val="auto"/>
          <w:sz w:val="24"/>
          <w:szCs w:val="24"/>
        </w:rPr>
        <w:t xml:space="preserve"> doesn’t work install boto3 with pip.</w:t>
      </w:r>
    </w:p>
    <w:p w:rsidR="006779B2" w:rsidRPr="00D76825" w:rsidRDefault="006779B2" w:rsidP="00606351">
      <w:pPr>
        <w:pStyle w:val="ListParagraph"/>
        <w:widowControl/>
        <w:numPr>
          <w:ilvl w:val="0"/>
          <w:numId w:val="11"/>
        </w:numPr>
        <w:spacing w:before="0" w:line="360" w:lineRule="auto"/>
        <w:rPr>
          <w:rFonts w:eastAsia="Times New Roman" w:cs="Times New Roman"/>
          <w:color w:val="auto"/>
          <w:sz w:val="24"/>
          <w:szCs w:val="24"/>
        </w:rPr>
      </w:pPr>
      <w:r w:rsidRPr="00D76825">
        <w:rPr>
          <w:rFonts w:eastAsia="Times New Roman" w:cs="Times New Roman"/>
          <w:color w:val="auto"/>
          <w:sz w:val="24"/>
          <w:szCs w:val="24"/>
        </w:rPr>
        <w:t xml:space="preserve">To link </w:t>
      </w:r>
      <w:proofErr w:type="spellStart"/>
      <w:r w:rsidRPr="00D76825">
        <w:rPr>
          <w:rFonts w:eastAsia="Times New Roman" w:cs="Times New Roman"/>
          <w:color w:val="auto"/>
          <w:sz w:val="24"/>
          <w:szCs w:val="24"/>
        </w:rPr>
        <w:t>boto</w:t>
      </w:r>
      <w:proofErr w:type="spellEnd"/>
      <w:r w:rsidRPr="00D76825">
        <w:rPr>
          <w:rFonts w:eastAsia="Times New Roman" w:cs="Times New Roman"/>
          <w:color w:val="auto"/>
          <w:sz w:val="24"/>
          <w:szCs w:val="24"/>
        </w:rPr>
        <w:t xml:space="preserve"> with </w:t>
      </w:r>
      <w:proofErr w:type="spellStart"/>
      <w:r w:rsidRPr="00D76825">
        <w:rPr>
          <w:rFonts w:eastAsia="Times New Roman" w:cs="Times New Roman"/>
          <w:color w:val="auto"/>
          <w:sz w:val="24"/>
          <w:szCs w:val="24"/>
        </w:rPr>
        <w:t>ansible</w:t>
      </w:r>
      <w:proofErr w:type="spellEnd"/>
      <w:r w:rsidRPr="00D76825">
        <w:rPr>
          <w:rFonts w:eastAsia="Times New Roman" w:cs="Times New Roman"/>
          <w:color w:val="auto"/>
          <w:sz w:val="24"/>
          <w:szCs w:val="24"/>
        </w:rPr>
        <w:t xml:space="preserve"> we have to set this in inventory file.</w:t>
      </w:r>
    </w:p>
    <w:p w:rsidR="006779B2" w:rsidRPr="00D76825" w:rsidRDefault="006779B2" w:rsidP="00606351">
      <w:pPr>
        <w:pStyle w:val="ListParagraph"/>
        <w:widowControl/>
        <w:numPr>
          <w:ilvl w:val="0"/>
          <w:numId w:val="11"/>
        </w:numPr>
        <w:spacing w:before="0" w:line="360" w:lineRule="auto"/>
        <w:rPr>
          <w:rFonts w:eastAsia="Times New Roman" w:cs="Times New Roman"/>
          <w:color w:val="auto"/>
          <w:sz w:val="24"/>
          <w:szCs w:val="24"/>
        </w:rPr>
      </w:pPr>
      <w:r w:rsidRPr="00D76825">
        <w:rPr>
          <w:rFonts w:eastAsia="Times New Roman" w:cs="Times New Roman"/>
          <w:color w:val="auto"/>
          <w:sz w:val="24"/>
          <w:szCs w:val="24"/>
        </w:rPr>
        <w:t xml:space="preserve">Set inventory file = </w:t>
      </w:r>
      <w:proofErr w:type="spellStart"/>
      <w:r w:rsidRPr="00D76825">
        <w:rPr>
          <w:rFonts w:eastAsia="Times New Roman" w:cs="Times New Roman"/>
          <w:b/>
          <w:color w:val="auto"/>
        </w:rPr>
        <w:t>localhost</w:t>
      </w:r>
      <w:proofErr w:type="spellEnd"/>
      <w:r w:rsidRPr="00D76825">
        <w:rPr>
          <w:rFonts w:eastAsia="Times New Roman" w:cs="Times New Roman"/>
          <w:b/>
          <w:color w:val="auto"/>
        </w:rPr>
        <w:t xml:space="preserve"> </w:t>
      </w:r>
      <w:proofErr w:type="spellStart"/>
      <w:r w:rsidRPr="00D76825">
        <w:rPr>
          <w:rFonts w:eastAsia="Times New Roman" w:cs="Times New Roman"/>
          <w:b/>
          <w:color w:val="auto"/>
        </w:rPr>
        <w:t>ansible_connection</w:t>
      </w:r>
      <w:proofErr w:type="spellEnd"/>
      <w:r w:rsidRPr="00D76825">
        <w:rPr>
          <w:rFonts w:eastAsia="Times New Roman" w:cs="Times New Roman"/>
          <w:b/>
          <w:color w:val="auto"/>
        </w:rPr>
        <w:t xml:space="preserve">=local </w:t>
      </w:r>
      <w:proofErr w:type="spellStart"/>
      <w:r w:rsidRPr="00D76825">
        <w:rPr>
          <w:rFonts w:eastAsia="Times New Roman" w:cs="Times New Roman"/>
          <w:b/>
          <w:color w:val="auto"/>
        </w:rPr>
        <w:t>ansible_python_interpreter</w:t>
      </w:r>
      <w:proofErr w:type="spellEnd"/>
      <w:r w:rsidRPr="00D76825">
        <w:rPr>
          <w:rFonts w:eastAsia="Times New Roman" w:cs="Times New Roman"/>
          <w:b/>
          <w:color w:val="auto"/>
        </w:rPr>
        <w:t>=python</w:t>
      </w:r>
    </w:p>
    <w:p w:rsidR="006779B2" w:rsidRPr="00D76825" w:rsidRDefault="006779B2" w:rsidP="00606351">
      <w:pPr>
        <w:pStyle w:val="ListParagraph"/>
        <w:widowControl/>
        <w:numPr>
          <w:ilvl w:val="0"/>
          <w:numId w:val="11"/>
        </w:numPr>
        <w:spacing w:before="0" w:line="360" w:lineRule="auto"/>
        <w:rPr>
          <w:rFonts w:eastAsia="Times New Roman" w:cs="Times New Roman"/>
          <w:color w:val="auto"/>
          <w:sz w:val="24"/>
          <w:szCs w:val="24"/>
        </w:rPr>
      </w:pPr>
      <w:r w:rsidRPr="00D76825">
        <w:rPr>
          <w:rFonts w:eastAsia="Times New Roman" w:cs="Times New Roman"/>
          <w:color w:val="auto"/>
          <w:sz w:val="24"/>
          <w:szCs w:val="24"/>
        </w:rPr>
        <w:t xml:space="preserve">Create a file called </w:t>
      </w:r>
      <w:r w:rsidRPr="00D76825">
        <w:rPr>
          <w:rFonts w:eastAsia="Times New Roman" w:cs="Times New Roman"/>
          <w:b/>
          <w:color w:val="auto"/>
        </w:rPr>
        <w:t>~/.</w:t>
      </w:r>
      <w:proofErr w:type="spellStart"/>
      <w:r w:rsidRPr="00D76825">
        <w:rPr>
          <w:rFonts w:eastAsia="Times New Roman" w:cs="Times New Roman"/>
          <w:b/>
          <w:color w:val="auto"/>
        </w:rPr>
        <w:t>boto</w:t>
      </w:r>
      <w:proofErr w:type="spellEnd"/>
      <w:r w:rsidRPr="00D76825">
        <w:rPr>
          <w:rFonts w:eastAsia="Times New Roman" w:cs="Times New Roman"/>
          <w:color w:val="auto"/>
          <w:sz w:val="24"/>
          <w:szCs w:val="24"/>
        </w:rPr>
        <w:t xml:space="preserve"> and configure your credentials like this</w:t>
      </w:r>
    </w:p>
    <w:p w:rsidR="006779B2" w:rsidRPr="00D76825" w:rsidRDefault="006779B2" w:rsidP="00FC02B8">
      <w:pPr>
        <w:pStyle w:val="ListParagraph"/>
        <w:widowControl/>
        <w:ind w:left="720" w:firstLine="0"/>
        <w:rPr>
          <w:rFonts w:eastAsia="Times New Roman" w:cs="Times New Roman"/>
          <w:b/>
          <w:color w:val="auto"/>
        </w:rPr>
      </w:pPr>
      <w:r w:rsidRPr="00D76825">
        <w:rPr>
          <w:rFonts w:eastAsia="Times New Roman" w:cs="Times New Roman"/>
          <w:b/>
          <w:color w:val="auto"/>
        </w:rPr>
        <w:t xml:space="preserve">          [</w:t>
      </w:r>
      <w:proofErr w:type="gramStart"/>
      <w:r w:rsidRPr="00D76825">
        <w:rPr>
          <w:rFonts w:eastAsia="Times New Roman" w:cs="Times New Roman"/>
          <w:b/>
          <w:color w:val="auto"/>
        </w:rPr>
        <w:t>credentials</w:t>
      </w:r>
      <w:proofErr w:type="gramEnd"/>
      <w:r w:rsidRPr="00D76825">
        <w:rPr>
          <w:rFonts w:eastAsia="Times New Roman" w:cs="Times New Roman"/>
          <w:b/>
          <w:color w:val="auto"/>
        </w:rPr>
        <w:t>]</w:t>
      </w:r>
    </w:p>
    <w:p w:rsidR="006779B2" w:rsidRPr="00D76825" w:rsidRDefault="006779B2" w:rsidP="00FC02B8">
      <w:pPr>
        <w:pStyle w:val="ListParagraph"/>
        <w:widowControl/>
        <w:ind w:left="720" w:firstLine="0"/>
        <w:rPr>
          <w:rFonts w:eastAsia="Times New Roman" w:cs="Times New Roman"/>
          <w:b/>
          <w:color w:val="auto"/>
        </w:rPr>
      </w:pPr>
      <w:r w:rsidRPr="00D76825">
        <w:rPr>
          <w:rFonts w:eastAsia="Times New Roman" w:cs="Times New Roman"/>
          <w:b/>
          <w:color w:val="auto"/>
        </w:rPr>
        <w:t xml:space="preserve">          </w:t>
      </w:r>
      <w:proofErr w:type="spellStart"/>
      <w:r w:rsidRPr="00D76825">
        <w:rPr>
          <w:rFonts w:eastAsia="Times New Roman" w:cs="Times New Roman"/>
          <w:b/>
          <w:color w:val="auto"/>
        </w:rPr>
        <w:t>aws_access_key_id</w:t>
      </w:r>
      <w:proofErr w:type="spellEnd"/>
      <w:r w:rsidRPr="00D76825">
        <w:rPr>
          <w:rFonts w:eastAsia="Times New Roman" w:cs="Times New Roman"/>
          <w:b/>
          <w:color w:val="auto"/>
        </w:rPr>
        <w:t xml:space="preserve"> = AKIAJNLYRAN2L2LFKSXA</w:t>
      </w:r>
    </w:p>
    <w:p w:rsidR="006779B2" w:rsidRPr="00D76825" w:rsidRDefault="006779B2" w:rsidP="00364C67">
      <w:pPr>
        <w:pStyle w:val="ListParagraph"/>
        <w:widowControl/>
        <w:spacing w:before="0" w:line="360" w:lineRule="auto"/>
        <w:ind w:left="720" w:firstLine="0"/>
        <w:rPr>
          <w:rFonts w:eastAsia="Times New Roman" w:cs="Times New Roman"/>
          <w:b/>
          <w:color w:val="auto"/>
        </w:rPr>
      </w:pPr>
      <w:r w:rsidRPr="00D76825">
        <w:rPr>
          <w:rFonts w:eastAsia="Times New Roman" w:cs="Times New Roman"/>
          <w:b/>
          <w:color w:val="auto"/>
        </w:rPr>
        <w:t xml:space="preserve">          </w:t>
      </w:r>
      <w:proofErr w:type="spellStart"/>
      <w:r w:rsidRPr="00D76825">
        <w:rPr>
          <w:rFonts w:eastAsia="Times New Roman" w:cs="Times New Roman"/>
          <w:b/>
          <w:color w:val="auto"/>
        </w:rPr>
        <w:t>aws_secret_access_key</w:t>
      </w:r>
      <w:proofErr w:type="spellEnd"/>
      <w:r w:rsidRPr="00D76825">
        <w:rPr>
          <w:rFonts w:eastAsia="Times New Roman" w:cs="Times New Roman"/>
          <w:b/>
          <w:color w:val="auto"/>
        </w:rPr>
        <w:t xml:space="preserve"> = HbVeN6YZsuMeVpTDw0VifPLh75jCuEmC7CH0orx1</w:t>
      </w:r>
    </w:p>
    <w:p w:rsidR="006779B2" w:rsidRPr="00D76825" w:rsidRDefault="006779B2" w:rsidP="00606351">
      <w:pPr>
        <w:numPr>
          <w:ilvl w:val="0"/>
          <w:numId w:val="11"/>
        </w:numPr>
        <w:suppressAutoHyphens/>
        <w:spacing w:after="0" w:line="360" w:lineRule="auto"/>
        <w:rPr>
          <w:rFonts w:eastAsia="Times New Roman" w:cs="Times New Roman"/>
          <w:sz w:val="24"/>
          <w:szCs w:val="24"/>
        </w:rPr>
      </w:pPr>
      <w:r w:rsidRPr="00D76825">
        <w:rPr>
          <w:rFonts w:eastAsia="Times New Roman" w:cs="Times New Roman"/>
          <w:sz w:val="24"/>
          <w:szCs w:val="24"/>
        </w:rPr>
        <w:t xml:space="preserve">Create an ec2 role and define all the variables and tasks and execute it to launch instances. </w:t>
      </w:r>
    </w:p>
    <w:p w:rsidR="006779B2" w:rsidRPr="00D76825" w:rsidRDefault="006779B2" w:rsidP="00606351">
      <w:pPr>
        <w:numPr>
          <w:ilvl w:val="0"/>
          <w:numId w:val="11"/>
        </w:numPr>
        <w:suppressAutoHyphens/>
        <w:spacing w:after="0" w:line="360" w:lineRule="auto"/>
        <w:rPr>
          <w:rFonts w:eastAsia="Times New Roman" w:cs="Times New Roman"/>
          <w:sz w:val="24"/>
          <w:szCs w:val="24"/>
        </w:rPr>
      </w:pPr>
      <w:r w:rsidRPr="00D76825">
        <w:rPr>
          <w:rFonts w:eastAsia="Times New Roman" w:cs="Times New Roman"/>
          <w:sz w:val="24"/>
          <w:szCs w:val="24"/>
        </w:rPr>
        <w:t xml:space="preserve">You need </w:t>
      </w:r>
      <w:proofErr w:type="spellStart"/>
      <w:r w:rsidRPr="00D76825">
        <w:rPr>
          <w:rFonts w:eastAsia="Times New Roman" w:cs="Times New Roman"/>
          <w:sz w:val="24"/>
          <w:szCs w:val="24"/>
        </w:rPr>
        <w:t>ami</w:t>
      </w:r>
      <w:proofErr w:type="spellEnd"/>
      <w:r w:rsidRPr="00D76825">
        <w:rPr>
          <w:rFonts w:eastAsia="Times New Roman" w:cs="Times New Roman"/>
          <w:sz w:val="24"/>
          <w:szCs w:val="24"/>
        </w:rPr>
        <w:t xml:space="preserve">, security group, subnet ID, </w:t>
      </w:r>
      <w:proofErr w:type="spellStart"/>
      <w:r w:rsidRPr="00D76825">
        <w:rPr>
          <w:rFonts w:eastAsia="Times New Roman" w:cs="Times New Roman"/>
          <w:sz w:val="24"/>
          <w:szCs w:val="24"/>
        </w:rPr>
        <w:t>keypair</w:t>
      </w:r>
      <w:proofErr w:type="spellEnd"/>
      <w:r w:rsidRPr="00D76825">
        <w:rPr>
          <w:rFonts w:eastAsia="Times New Roman" w:cs="Times New Roman"/>
          <w:sz w:val="24"/>
          <w:szCs w:val="24"/>
        </w:rPr>
        <w:t>, region, instance type and other configurations as you want. It will create ec2 instance with the configurations you specified.</w:t>
      </w:r>
    </w:p>
    <w:p w:rsidR="006779B2" w:rsidRPr="00D76825" w:rsidRDefault="006779B2" w:rsidP="00606351">
      <w:pPr>
        <w:numPr>
          <w:ilvl w:val="0"/>
          <w:numId w:val="11"/>
        </w:numPr>
        <w:suppressAutoHyphens/>
        <w:spacing w:after="0" w:line="360" w:lineRule="auto"/>
        <w:rPr>
          <w:rFonts w:eastAsia="Times New Roman" w:cs="Times New Roman"/>
          <w:sz w:val="24"/>
          <w:szCs w:val="24"/>
        </w:rPr>
      </w:pPr>
      <w:r w:rsidRPr="00D76825">
        <w:rPr>
          <w:rFonts w:eastAsia="Times New Roman" w:cs="Times New Roman"/>
          <w:sz w:val="24"/>
          <w:szCs w:val="24"/>
        </w:rPr>
        <w:t>If you are using a playbook to launch ec2 instances, you have to specify variables in playbook separately. You can’t use raw code to launch ec2 instances.</w:t>
      </w:r>
    </w:p>
    <w:p w:rsidR="006779B2" w:rsidRPr="00D76825" w:rsidRDefault="006779B2" w:rsidP="00606351">
      <w:pPr>
        <w:numPr>
          <w:ilvl w:val="0"/>
          <w:numId w:val="11"/>
        </w:numPr>
        <w:suppressAutoHyphens/>
        <w:spacing w:after="0" w:line="360" w:lineRule="auto"/>
        <w:rPr>
          <w:rFonts w:eastAsia="Times New Roman" w:cs="Times New Roman"/>
          <w:sz w:val="24"/>
          <w:szCs w:val="24"/>
        </w:rPr>
      </w:pPr>
      <w:r w:rsidRPr="00D76825">
        <w:rPr>
          <w:rFonts w:eastAsia="Times New Roman" w:cs="Times New Roman"/>
          <w:sz w:val="24"/>
          <w:szCs w:val="24"/>
        </w:rPr>
        <w:t>Download e2.py and ec2.ini files to communicate and manage the nodes.</w:t>
      </w:r>
    </w:p>
    <w:p w:rsidR="006779B2" w:rsidRPr="00D76825" w:rsidRDefault="006779B2" w:rsidP="00606351">
      <w:pPr>
        <w:numPr>
          <w:ilvl w:val="0"/>
          <w:numId w:val="11"/>
        </w:numPr>
        <w:suppressAutoHyphens/>
        <w:spacing w:after="0" w:line="360" w:lineRule="auto"/>
        <w:rPr>
          <w:rFonts w:eastAsia="Times New Roman" w:cs="Times New Roman"/>
          <w:sz w:val="24"/>
          <w:szCs w:val="24"/>
        </w:rPr>
      </w:pPr>
      <w:r w:rsidRPr="00D76825">
        <w:rPr>
          <w:rFonts w:eastAsia="Times New Roman" w:cs="Times New Roman"/>
          <w:sz w:val="24"/>
          <w:szCs w:val="24"/>
        </w:rPr>
        <w:t>Ex: playbook to create ec2</w:t>
      </w:r>
    </w:p>
    <w:p w:rsidR="006779B2" w:rsidRPr="00D76825" w:rsidRDefault="006779B2" w:rsidP="00FC02B8">
      <w:pPr>
        <w:spacing w:after="0" w:line="240" w:lineRule="auto"/>
        <w:ind w:left="720"/>
        <w:rPr>
          <w:rFonts w:eastAsia="Times New Roman" w:cs="Times New Roman"/>
          <w:b/>
        </w:rPr>
      </w:pPr>
      <w:r w:rsidRPr="00D76825">
        <w:rPr>
          <w:rFonts w:eastAsia="Times New Roman" w:cs="Times New Roman"/>
          <w:b/>
        </w:rPr>
        <w:t>---</w:t>
      </w:r>
    </w:p>
    <w:p w:rsidR="006779B2" w:rsidRPr="00D76825" w:rsidRDefault="006779B2" w:rsidP="00FC02B8">
      <w:pPr>
        <w:spacing w:after="0" w:line="240" w:lineRule="auto"/>
        <w:ind w:left="720"/>
        <w:rPr>
          <w:rFonts w:eastAsia="Times New Roman" w:cs="Times New Roman"/>
          <w:b/>
        </w:rPr>
      </w:pPr>
      <w:r w:rsidRPr="00D76825">
        <w:rPr>
          <w:rFonts w:eastAsia="Times New Roman" w:cs="Times New Roman"/>
          <w:b/>
        </w:rPr>
        <w:t xml:space="preserve">- </w:t>
      </w:r>
      <w:proofErr w:type="gramStart"/>
      <w:r w:rsidRPr="00D76825">
        <w:rPr>
          <w:rFonts w:eastAsia="Times New Roman" w:cs="Times New Roman"/>
          <w:b/>
        </w:rPr>
        <w:t>name</w:t>
      </w:r>
      <w:proofErr w:type="gramEnd"/>
      <w:r w:rsidRPr="00D76825">
        <w:rPr>
          <w:rFonts w:eastAsia="Times New Roman" w:cs="Times New Roman"/>
          <w:b/>
        </w:rPr>
        <w:t>: Create a new Demo EC2 instance</w:t>
      </w:r>
    </w:p>
    <w:p w:rsidR="006779B2" w:rsidRPr="00D76825" w:rsidRDefault="006779B2" w:rsidP="00FC02B8">
      <w:pPr>
        <w:spacing w:after="0" w:line="240" w:lineRule="auto"/>
        <w:ind w:left="720"/>
        <w:rPr>
          <w:rFonts w:eastAsia="Times New Roman" w:cs="Times New Roman"/>
          <w:b/>
        </w:rPr>
      </w:pPr>
      <w:r w:rsidRPr="00D76825">
        <w:rPr>
          <w:rFonts w:eastAsia="Times New Roman" w:cs="Times New Roman"/>
          <w:b/>
        </w:rPr>
        <w:t xml:space="preserve">  </w:t>
      </w:r>
      <w:proofErr w:type="gramStart"/>
      <w:r w:rsidRPr="00D76825">
        <w:rPr>
          <w:rFonts w:eastAsia="Times New Roman" w:cs="Times New Roman"/>
          <w:b/>
        </w:rPr>
        <w:t>hosts</w:t>
      </w:r>
      <w:proofErr w:type="gramEnd"/>
      <w:r w:rsidRPr="00D76825">
        <w:rPr>
          <w:rFonts w:eastAsia="Times New Roman" w:cs="Times New Roman"/>
          <w:b/>
        </w:rPr>
        <w:t xml:space="preserve">: </w:t>
      </w:r>
      <w:proofErr w:type="spellStart"/>
      <w:r w:rsidRPr="00D76825">
        <w:rPr>
          <w:rFonts w:eastAsia="Times New Roman" w:cs="Times New Roman"/>
          <w:b/>
        </w:rPr>
        <w:t>localhost</w:t>
      </w:r>
      <w:proofErr w:type="spellEnd"/>
    </w:p>
    <w:p w:rsidR="006779B2" w:rsidRPr="00D76825" w:rsidRDefault="006779B2" w:rsidP="00FC02B8">
      <w:pPr>
        <w:spacing w:after="0" w:line="240" w:lineRule="auto"/>
        <w:ind w:left="720"/>
        <w:rPr>
          <w:rFonts w:eastAsia="Times New Roman" w:cs="Times New Roman"/>
          <w:b/>
        </w:rPr>
      </w:pPr>
      <w:r w:rsidRPr="00D76825">
        <w:rPr>
          <w:rFonts w:eastAsia="Times New Roman" w:cs="Times New Roman"/>
          <w:b/>
        </w:rPr>
        <w:t xml:space="preserve">  </w:t>
      </w:r>
      <w:proofErr w:type="spellStart"/>
      <w:r w:rsidRPr="00D76825">
        <w:rPr>
          <w:rFonts w:eastAsia="Times New Roman" w:cs="Times New Roman"/>
          <w:b/>
        </w:rPr>
        <w:t>gather_facts</w:t>
      </w:r>
      <w:proofErr w:type="spellEnd"/>
      <w:r w:rsidRPr="00D76825">
        <w:rPr>
          <w:rFonts w:eastAsia="Times New Roman" w:cs="Times New Roman"/>
          <w:b/>
        </w:rPr>
        <w:t>: False</w:t>
      </w:r>
    </w:p>
    <w:p w:rsidR="006779B2" w:rsidRPr="00D76825" w:rsidRDefault="006779B2" w:rsidP="00FC02B8">
      <w:pPr>
        <w:spacing w:after="0" w:line="240" w:lineRule="auto"/>
        <w:ind w:left="720"/>
        <w:rPr>
          <w:rFonts w:eastAsia="Times New Roman" w:cs="Times New Roman"/>
          <w:b/>
        </w:rPr>
      </w:pPr>
    </w:p>
    <w:p w:rsidR="006779B2" w:rsidRPr="00D76825" w:rsidRDefault="006779B2" w:rsidP="00FC02B8">
      <w:pPr>
        <w:spacing w:after="0" w:line="240" w:lineRule="auto"/>
        <w:ind w:left="720"/>
        <w:rPr>
          <w:rFonts w:eastAsia="Times New Roman" w:cs="Times New Roman"/>
          <w:b/>
        </w:rPr>
      </w:pPr>
      <w:r w:rsidRPr="00D76825">
        <w:rPr>
          <w:rFonts w:eastAsia="Times New Roman" w:cs="Times New Roman"/>
          <w:b/>
        </w:rPr>
        <w:t xml:space="preserve">  </w:t>
      </w:r>
      <w:proofErr w:type="spellStart"/>
      <w:proofErr w:type="gramStart"/>
      <w:r w:rsidRPr="00D76825">
        <w:rPr>
          <w:rFonts w:eastAsia="Times New Roman" w:cs="Times New Roman"/>
          <w:b/>
        </w:rPr>
        <w:t>vars</w:t>
      </w:r>
      <w:proofErr w:type="spellEnd"/>
      <w:proofErr w:type="gramEnd"/>
      <w:r w:rsidRPr="00D76825">
        <w:rPr>
          <w:rFonts w:eastAsia="Times New Roman" w:cs="Times New Roman"/>
          <w:b/>
        </w:rPr>
        <w:t>:</w:t>
      </w:r>
    </w:p>
    <w:p w:rsidR="006779B2" w:rsidRPr="00D76825" w:rsidRDefault="006779B2" w:rsidP="00FC02B8">
      <w:pPr>
        <w:spacing w:after="0" w:line="240" w:lineRule="auto"/>
        <w:ind w:left="720"/>
        <w:rPr>
          <w:rFonts w:eastAsia="Times New Roman" w:cs="Times New Roman"/>
          <w:b/>
        </w:rPr>
      </w:pPr>
      <w:r w:rsidRPr="00D76825">
        <w:rPr>
          <w:rFonts w:eastAsia="Times New Roman" w:cs="Times New Roman"/>
          <w:b/>
        </w:rPr>
        <w:t xml:space="preserve">      </w:t>
      </w:r>
      <w:proofErr w:type="gramStart"/>
      <w:r w:rsidRPr="00D76825">
        <w:rPr>
          <w:rFonts w:eastAsia="Times New Roman" w:cs="Times New Roman"/>
          <w:b/>
        </w:rPr>
        <w:t>region</w:t>
      </w:r>
      <w:proofErr w:type="gramEnd"/>
      <w:r w:rsidRPr="00D76825">
        <w:rPr>
          <w:rFonts w:eastAsia="Times New Roman" w:cs="Times New Roman"/>
          <w:b/>
        </w:rPr>
        <w:t>: ap-south-1</w:t>
      </w:r>
    </w:p>
    <w:p w:rsidR="006779B2" w:rsidRPr="00D76825" w:rsidRDefault="006779B2" w:rsidP="00FC02B8">
      <w:pPr>
        <w:spacing w:after="0" w:line="240" w:lineRule="auto"/>
        <w:ind w:left="720"/>
        <w:rPr>
          <w:rFonts w:eastAsia="Times New Roman" w:cs="Times New Roman"/>
          <w:b/>
        </w:rPr>
      </w:pPr>
      <w:r w:rsidRPr="00D76825">
        <w:rPr>
          <w:rFonts w:eastAsia="Times New Roman" w:cs="Times New Roman"/>
          <w:b/>
        </w:rPr>
        <w:t xml:space="preserve">      </w:t>
      </w:r>
      <w:proofErr w:type="spellStart"/>
      <w:r w:rsidRPr="00D76825">
        <w:rPr>
          <w:rFonts w:eastAsia="Times New Roman" w:cs="Times New Roman"/>
          <w:b/>
        </w:rPr>
        <w:t>instance_type</w:t>
      </w:r>
      <w:proofErr w:type="spellEnd"/>
      <w:r w:rsidRPr="00D76825">
        <w:rPr>
          <w:rFonts w:eastAsia="Times New Roman" w:cs="Times New Roman"/>
          <w:b/>
        </w:rPr>
        <w:t>: t2.micro</w:t>
      </w:r>
    </w:p>
    <w:p w:rsidR="006779B2" w:rsidRPr="00D76825" w:rsidRDefault="006779B2" w:rsidP="00FC02B8">
      <w:pPr>
        <w:spacing w:after="0" w:line="240" w:lineRule="auto"/>
        <w:ind w:left="720"/>
        <w:rPr>
          <w:rFonts w:eastAsia="Times New Roman" w:cs="Times New Roman"/>
          <w:b/>
        </w:rPr>
      </w:pPr>
      <w:r w:rsidRPr="00D76825">
        <w:rPr>
          <w:rFonts w:eastAsia="Times New Roman" w:cs="Times New Roman"/>
          <w:b/>
        </w:rPr>
        <w:t xml:space="preserve">      </w:t>
      </w:r>
      <w:proofErr w:type="spellStart"/>
      <w:proofErr w:type="gramStart"/>
      <w:r w:rsidRPr="00D76825">
        <w:rPr>
          <w:rFonts w:eastAsia="Times New Roman" w:cs="Times New Roman"/>
          <w:b/>
        </w:rPr>
        <w:t>ami</w:t>
      </w:r>
      <w:proofErr w:type="spellEnd"/>
      <w:proofErr w:type="gramEnd"/>
      <w:r w:rsidRPr="00D76825">
        <w:rPr>
          <w:rFonts w:eastAsia="Times New Roman" w:cs="Times New Roman"/>
          <w:b/>
        </w:rPr>
        <w:t xml:space="preserve">:  ami-e60e5a89 </w:t>
      </w:r>
    </w:p>
    <w:p w:rsidR="006779B2" w:rsidRPr="00D76825" w:rsidRDefault="006779B2" w:rsidP="00FC02B8">
      <w:pPr>
        <w:spacing w:after="0" w:line="240" w:lineRule="auto"/>
        <w:ind w:left="720"/>
        <w:rPr>
          <w:rFonts w:eastAsia="Times New Roman" w:cs="Times New Roman"/>
          <w:b/>
        </w:rPr>
      </w:pPr>
      <w:r w:rsidRPr="00D76825">
        <w:rPr>
          <w:rFonts w:eastAsia="Times New Roman" w:cs="Times New Roman"/>
          <w:b/>
        </w:rPr>
        <w:t xml:space="preserve">      </w:t>
      </w:r>
      <w:proofErr w:type="spellStart"/>
      <w:proofErr w:type="gramStart"/>
      <w:r w:rsidRPr="00D76825">
        <w:rPr>
          <w:rFonts w:eastAsia="Times New Roman" w:cs="Times New Roman"/>
          <w:b/>
        </w:rPr>
        <w:t>keypair</w:t>
      </w:r>
      <w:proofErr w:type="spellEnd"/>
      <w:proofErr w:type="gramEnd"/>
      <w:r w:rsidRPr="00D76825">
        <w:rPr>
          <w:rFonts w:eastAsia="Times New Roman" w:cs="Times New Roman"/>
          <w:b/>
        </w:rPr>
        <w:t xml:space="preserve">: </w:t>
      </w:r>
      <w:proofErr w:type="spellStart"/>
      <w:r w:rsidRPr="00D76825">
        <w:rPr>
          <w:rFonts w:eastAsia="Times New Roman" w:cs="Times New Roman"/>
          <w:b/>
        </w:rPr>
        <w:t>docker</w:t>
      </w:r>
      <w:proofErr w:type="spellEnd"/>
    </w:p>
    <w:p w:rsidR="006779B2" w:rsidRPr="00D76825" w:rsidRDefault="006779B2" w:rsidP="00FC02B8">
      <w:pPr>
        <w:spacing w:after="0" w:line="240" w:lineRule="auto"/>
        <w:ind w:left="720"/>
        <w:rPr>
          <w:rFonts w:eastAsia="Times New Roman" w:cs="Times New Roman"/>
          <w:b/>
        </w:rPr>
      </w:pPr>
      <w:r w:rsidRPr="00D76825">
        <w:rPr>
          <w:rFonts w:eastAsia="Times New Roman" w:cs="Times New Roman"/>
          <w:b/>
        </w:rPr>
        <w:t xml:space="preserve">  </w:t>
      </w:r>
    </w:p>
    <w:p w:rsidR="006779B2" w:rsidRPr="00D76825" w:rsidRDefault="006779B2" w:rsidP="00FC02B8">
      <w:pPr>
        <w:spacing w:after="0" w:line="240" w:lineRule="auto"/>
        <w:ind w:left="720"/>
        <w:rPr>
          <w:rFonts w:eastAsia="Times New Roman" w:cs="Times New Roman"/>
          <w:b/>
        </w:rPr>
      </w:pPr>
      <w:r w:rsidRPr="00D76825">
        <w:rPr>
          <w:rFonts w:eastAsia="Times New Roman" w:cs="Times New Roman"/>
          <w:b/>
        </w:rPr>
        <w:lastRenderedPageBreak/>
        <w:t xml:space="preserve">  </w:t>
      </w:r>
      <w:proofErr w:type="gramStart"/>
      <w:r w:rsidRPr="00D76825">
        <w:rPr>
          <w:rFonts w:eastAsia="Times New Roman" w:cs="Times New Roman"/>
          <w:b/>
        </w:rPr>
        <w:t>tasks</w:t>
      </w:r>
      <w:proofErr w:type="gramEnd"/>
      <w:r w:rsidRPr="00D76825">
        <w:rPr>
          <w:rFonts w:eastAsia="Times New Roman" w:cs="Times New Roman"/>
          <w:b/>
        </w:rPr>
        <w:t>:</w:t>
      </w:r>
    </w:p>
    <w:p w:rsidR="006779B2" w:rsidRPr="00D76825" w:rsidRDefault="006779B2" w:rsidP="00FC02B8">
      <w:pPr>
        <w:spacing w:after="0" w:line="240" w:lineRule="auto"/>
        <w:ind w:left="720"/>
        <w:rPr>
          <w:rFonts w:eastAsia="Times New Roman" w:cs="Times New Roman"/>
          <w:b/>
        </w:rPr>
      </w:pPr>
      <w:r w:rsidRPr="00D76825">
        <w:rPr>
          <w:rFonts w:eastAsia="Times New Roman" w:cs="Times New Roman"/>
          <w:b/>
        </w:rPr>
        <w:t xml:space="preserve">    - </w:t>
      </w:r>
      <w:proofErr w:type="gramStart"/>
      <w:r w:rsidRPr="00D76825">
        <w:rPr>
          <w:rFonts w:eastAsia="Times New Roman" w:cs="Times New Roman"/>
          <w:b/>
        </w:rPr>
        <w:t>name</w:t>
      </w:r>
      <w:proofErr w:type="gramEnd"/>
      <w:r w:rsidRPr="00D76825">
        <w:rPr>
          <w:rFonts w:eastAsia="Times New Roman" w:cs="Times New Roman"/>
          <w:b/>
        </w:rPr>
        <w:t>: Create an ec2 instance</w:t>
      </w:r>
    </w:p>
    <w:p w:rsidR="006779B2" w:rsidRPr="00D76825" w:rsidRDefault="006779B2" w:rsidP="00FC02B8">
      <w:pPr>
        <w:spacing w:after="0" w:line="240" w:lineRule="auto"/>
        <w:ind w:left="720"/>
        <w:rPr>
          <w:rFonts w:eastAsia="Times New Roman" w:cs="Times New Roman"/>
          <w:b/>
        </w:rPr>
      </w:pPr>
      <w:r w:rsidRPr="00D76825">
        <w:rPr>
          <w:rFonts w:eastAsia="Times New Roman" w:cs="Times New Roman"/>
          <w:b/>
        </w:rPr>
        <w:t xml:space="preserve">      ec2:</w:t>
      </w:r>
    </w:p>
    <w:p w:rsidR="006779B2" w:rsidRPr="00D76825" w:rsidRDefault="006779B2" w:rsidP="00FC02B8">
      <w:pPr>
        <w:spacing w:after="0" w:line="240" w:lineRule="auto"/>
        <w:ind w:left="720"/>
        <w:rPr>
          <w:rFonts w:eastAsia="Times New Roman" w:cs="Times New Roman"/>
          <w:b/>
        </w:rPr>
      </w:pPr>
      <w:r w:rsidRPr="00D76825">
        <w:rPr>
          <w:rFonts w:eastAsia="Times New Roman" w:cs="Times New Roman"/>
          <w:b/>
        </w:rPr>
        <w:t xml:space="preserve">         </w:t>
      </w:r>
      <w:proofErr w:type="spellStart"/>
      <w:r w:rsidRPr="00D76825">
        <w:rPr>
          <w:rFonts w:eastAsia="Times New Roman" w:cs="Times New Roman"/>
          <w:b/>
        </w:rPr>
        <w:t>key_name</w:t>
      </w:r>
      <w:proofErr w:type="spellEnd"/>
      <w:r w:rsidRPr="00D76825">
        <w:rPr>
          <w:rFonts w:eastAsia="Times New Roman" w:cs="Times New Roman"/>
          <w:b/>
        </w:rPr>
        <w:t>: "{</w:t>
      </w:r>
      <w:proofErr w:type="gramStart"/>
      <w:r w:rsidRPr="00D76825">
        <w:rPr>
          <w:rFonts w:eastAsia="Times New Roman" w:cs="Times New Roman"/>
          <w:b/>
        </w:rPr>
        <w:t xml:space="preserve">{ </w:t>
      </w:r>
      <w:proofErr w:type="spellStart"/>
      <w:r w:rsidRPr="00D76825">
        <w:rPr>
          <w:rFonts w:eastAsia="Times New Roman" w:cs="Times New Roman"/>
          <w:b/>
        </w:rPr>
        <w:t>keypair</w:t>
      </w:r>
      <w:proofErr w:type="spellEnd"/>
      <w:proofErr w:type="gramEnd"/>
      <w:r w:rsidRPr="00D76825">
        <w:rPr>
          <w:rFonts w:eastAsia="Times New Roman" w:cs="Times New Roman"/>
          <w:b/>
        </w:rPr>
        <w:t xml:space="preserve"> }}"</w:t>
      </w:r>
    </w:p>
    <w:p w:rsidR="006779B2" w:rsidRPr="00D76825" w:rsidRDefault="006779B2" w:rsidP="00FC02B8">
      <w:pPr>
        <w:spacing w:after="0" w:line="240" w:lineRule="auto"/>
        <w:ind w:left="720"/>
        <w:rPr>
          <w:rFonts w:eastAsia="Times New Roman" w:cs="Times New Roman"/>
          <w:b/>
        </w:rPr>
      </w:pPr>
      <w:r w:rsidRPr="00D76825">
        <w:rPr>
          <w:rFonts w:eastAsia="Times New Roman" w:cs="Times New Roman"/>
          <w:b/>
        </w:rPr>
        <w:t xml:space="preserve">         </w:t>
      </w:r>
      <w:proofErr w:type="gramStart"/>
      <w:r w:rsidRPr="00D76825">
        <w:rPr>
          <w:rFonts w:eastAsia="Times New Roman" w:cs="Times New Roman"/>
          <w:b/>
        </w:rPr>
        <w:t>group</w:t>
      </w:r>
      <w:proofErr w:type="gramEnd"/>
      <w:r w:rsidRPr="00D76825">
        <w:rPr>
          <w:rFonts w:eastAsia="Times New Roman" w:cs="Times New Roman"/>
          <w:b/>
        </w:rPr>
        <w:t>: RED # security group name</w:t>
      </w:r>
    </w:p>
    <w:p w:rsidR="006779B2" w:rsidRPr="00D76825" w:rsidRDefault="006779B2" w:rsidP="00FC02B8">
      <w:pPr>
        <w:spacing w:after="0" w:line="240" w:lineRule="auto"/>
        <w:ind w:left="720"/>
        <w:rPr>
          <w:rFonts w:eastAsia="Times New Roman" w:cs="Times New Roman"/>
          <w:b/>
        </w:rPr>
      </w:pPr>
      <w:r w:rsidRPr="00D76825">
        <w:rPr>
          <w:rFonts w:eastAsia="Times New Roman" w:cs="Times New Roman"/>
          <w:b/>
        </w:rPr>
        <w:t xml:space="preserve">         </w:t>
      </w:r>
      <w:proofErr w:type="spellStart"/>
      <w:r w:rsidRPr="00D76825">
        <w:rPr>
          <w:rFonts w:eastAsia="Times New Roman" w:cs="Times New Roman"/>
          <w:b/>
        </w:rPr>
        <w:t>instance_type</w:t>
      </w:r>
      <w:proofErr w:type="spellEnd"/>
      <w:r w:rsidRPr="00D76825">
        <w:rPr>
          <w:rFonts w:eastAsia="Times New Roman" w:cs="Times New Roman"/>
          <w:b/>
        </w:rPr>
        <w:t>: "{</w:t>
      </w:r>
      <w:proofErr w:type="gramStart"/>
      <w:r w:rsidRPr="00D76825">
        <w:rPr>
          <w:rFonts w:eastAsia="Times New Roman" w:cs="Times New Roman"/>
          <w:b/>
        </w:rPr>
        <w:t xml:space="preserve">{ </w:t>
      </w:r>
      <w:proofErr w:type="spellStart"/>
      <w:r w:rsidRPr="00D76825">
        <w:rPr>
          <w:rFonts w:eastAsia="Times New Roman" w:cs="Times New Roman"/>
          <w:b/>
        </w:rPr>
        <w:t>instance</w:t>
      </w:r>
      <w:proofErr w:type="gramEnd"/>
      <w:r w:rsidRPr="00D76825">
        <w:rPr>
          <w:rFonts w:eastAsia="Times New Roman" w:cs="Times New Roman"/>
          <w:b/>
        </w:rPr>
        <w:t>_type</w:t>
      </w:r>
      <w:proofErr w:type="spellEnd"/>
      <w:r w:rsidRPr="00D76825">
        <w:rPr>
          <w:rFonts w:eastAsia="Times New Roman" w:cs="Times New Roman"/>
          <w:b/>
        </w:rPr>
        <w:t>}}"</w:t>
      </w:r>
    </w:p>
    <w:p w:rsidR="006779B2" w:rsidRPr="00D76825" w:rsidRDefault="006779B2" w:rsidP="00FC02B8">
      <w:pPr>
        <w:spacing w:after="0" w:line="240" w:lineRule="auto"/>
        <w:ind w:left="720"/>
        <w:rPr>
          <w:rFonts w:eastAsia="Times New Roman" w:cs="Times New Roman"/>
          <w:b/>
        </w:rPr>
      </w:pPr>
      <w:r w:rsidRPr="00D76825">
        <w:rPr>
          <w:rFonts w:eastAsia="Times New Roman" w:cs="Times New Roman"/>
          <w:b/>
        </w:rPr>
        <w:t xml:space="preserve">         </w:t>
      </w:r>
      <w:proofErr w:type="gramStart"/>
      <w:r w:rsidRPr="00D76825">
        <w:rPr>
          <w:rFonts w:eastAsia="Times New Roman" w:cs="Times New Roman"/>
          <w:b/>
        </w:rPr>
        <w:t>image</w:t>
      </w:r>
      <w:proofErr w:type="gramEnd"/>
      <w:r w:rsidRPr="00D76825">
        <w:rPr>
          <w:rFonts w:eastAsia="Times New Roman" w:cs="Times New Roman"/>
          <w:b/>
        </w:rPr>
        <w:t xml:space="preserve">: "{{ </w:t>
      </w:r>
      <w:proofErr w:type="spellStart"/>
      <w:r w:rsidRPr="00D76825">
        <w:rPr>
          <w:rFonts w:eastAsia="Times New Roman" w:cs="Times New Roman"/>
          <w:b/>
        </w:rPr>
        <w:t>ami</w:t>
      </w:r>
      <w:proofErr w:type="spellEnd"/>
      <w:r w:rsidRPr="00D76825">
        <w:rPr>
          <w:rFonts w:eastAsia="Times New Roman" w:cs="Times New Roman"/>
          <w:b/>
        </w:rPr>
        <w:t xml:space="preserve"> }}"</w:t>
      </w:r>
    </w:p>
    <w:p w:rsidR="006779B2" w:rsidRPr="00D76825" w:rsidRDefault="006779B2" w:rsidP="00FC02B8">
      <w:pPr>
        <w:spacing w:after="0" w:line="240" w:lineRule="auto"/>
        <w:ind w:left="720"/>
        <w:rPr>
          <w:rFonts w:eastAsia="Times New Roman" w:cs="Times New Roman"/>
          <w:b/>
        </w:rPr>
      </w:pPr>
      <w:r w:rsidRPr="00D76825">
        <w:rPr>
          <w:rFonts w:eastAsia="Times New Roman" w:cs="Times New Roman"/>
          <w:b/>
        </w:rPr>
        <w:t xml:space="preserve">         </w:t>
      </w:r>
      <w:proofErr w:type="gramStart"/>
      <w:r w:rsidRPr="00D76825">
        <w:rPr>
          <w:rFonts w:eastAsia="Times New Roman" w:cs="Times New Roman"/>
          <w:b/>
        </w:rPr>
        <w:t>wait</w:t>
      </w:r>
      <w:proofErr w:type="gramEnd"/>
      <w:r w:rsidRPr="00D76825">
        <w:rPr>
          <w:rFonts w:eastAsia="Times New Roman" w:cs="Times New Roman"/>
          <w:b/>
        </w:rPr>
        <w:t>: true</w:t>
      </w:r>
    </w:p>
    <w:p w:rsidR="006779B2" w:rsidRPr="00D76825" w:rsidRDefault="006779B2" w:rsidP="00FC02B8">
      <w:pPr>
        <w:spacing w:after="0" w:line="240" w:lineRule="auto"/>
        <w:ind w:left="720"/>
        <w:rPr>
          <w:rFonts w:eastAsia="Times New Roman" w:cs="Times New Roman"/>
          <w:b/>
        </w:rPr>
      </w:pPr>
      <w:r w:rsidRPr="00D76825">
        <w:rPr>
          <w:rFonts w:eastAsia="Times New Roman" w:cs="Times New Roman"/>
          <w:b/>
        </w:rPr>
        <w:t xml:space="preserve">         </w:t>
      </w:r>
      <w:proofErr w:type="gramStart"/>
      <w:r w:rsidRPr="00D76825">
        <w:rPr>
          <w:rFonts w:eastAsia="Times New Roman" w:cs="Times New Roman"/>
          <w:b/>
        </w:rPr>
        <w:t>region</w:t>
      </w:r>
      <w:proofErr w:type="gramEnd"/>
      <w:r w:rsidRPr="00D76825">
        <w:rPr>
          <w:rFonts w:eastAsia="Times New Roman" w:cs="Times New Roman"/>
          <w:b/>
        </w:rPr>
        <w:t>: "{{ region }}"</w:t>
      </w:r>
    </w:p>
    <w:p w:rsidR="006779B2" w:rsidRPr="00D76825" w:rsidRDefault="006779B2" w:rsidP="00FC02B8">
      <w:pPr>
        <w:spacing w:after="0" w:line="240" w:lineRule="auto"/>
        <w:ind w:left="720"/>
        <w:rPr>
          <w:rFonts w:eastAsia="Times New Roman" w:cs="Times New Roman"/>
          <w:b/>
        </w:rPr>
      </w:pPr>
      <w:r w:rsidRPr="00D76825">
        <w:rPr>
          <w:rFonts w:eastAsia="Times New Roman" w:cs="Times New Roman"/>
          <w:b/>
        </w:rPr>
        <w:t xml:space="preserve">         </w:t>
      </w:r>
      <w:proofErr w:type="gramStart"/>
      <w:r w:rsidRPr="00D76825">
        <w:rPr>
          <w:rFonts w:eastAsia="Times New Roman" w:cs="Times New Roman"/>
          <w:b/>
        </w:rPr>
        <w:t>count</w:t>
      </w:r>
      <w:proofErr w:type="gramEnd"/>
      <w:r w:rsidRPr="00D76825">
        <w:rPr>
          <w:rFonts w:eastAsia="Times New Roman" w:cs="Times New Roman"/>
          <w:b/>
        </w:rPr>
        <w:t xml:space="preserve">: 1  </w:t>
      </w:r>
    </w:p>
    <w:p w:rsidR="006779B2" w:rsidRPr="00D76825" w:rsidRDefault="006779B2" w:rsidP="00FC02B8">
      <w:pPr>
        <w:spacing w:after="0" w:line="240" w:lineRule="auto"/>
        <w:ind w:left="720"/>
        <w:rPr>
          <w:rFonts w:eastAsia="Times New Roman" w:cs="Times New Roman"/>
          <w:b/>
        </w:rPr>
      </w:pPr>
      <w:r w:rsidRPr="00D76825">
        <w:rPr>
          <w:rFonts w:eastAsia="Times New Roman" w:cs="Times New Roman"/>
          <w:b/>
        </w:rPr>
        <w:t xml:space="preserve">         </w:t>
      </w:r>
      <w:proofErr w:type="spellStart"/>
      <w:r w:rsidRPr="00D76825">
        <w:rPr>
          <w:rFonts w:eastAsia="Times New Roman" w:cs="Times New Roman"/>
          <w:b/>
        </w:rPr>
        <w:t>count_tag</w:t>
      </w:r>
      <w:proofErr w:type="spellEnd"/>
      <w:r w:rsidRPr="00D76825">
        <w:rPr>
          <w:rFonts w:eastAsia="Times New Roman" w:cs="Times New Roman"/>
          <w:b/>
        </w:rPr>
        <w:t>:</w:t>
      </w:r>
    </w:p>
    <w:p w:rsidR="006779B2" w:rsidRPr="00D76825" w:rsidRDefault="006779B2" w:rsidP="00FC02B8">
      <w:pPr>
        <w:spacing w:after="0" w:line="240" w:lineRule="auto"/>
        <w:ind w:left="720"/>
        <w:rPr>
          <w:rFonts w:eastAsia="Times New Roman" w:cs="Times New Roman"/>
          <w:b/>
        </w:rPr>
      </w:pPr>
      <w:r w:rsidRPr="00D76825">
        <w:rPr>
          <w:rFonts w:eastAsia="Times New Roman" w:cs="Times New Roman"/>
          <w:b/>
        </w:rPr>
        <w:t xml:space="preserve">            Name: Demo</w:t>
      </w:r>
    </w:p>
    <w:p w:rsidR="006779B2" w:rsidRPr="00D76825" w:rsidRDefault="006779B2" w:rsidP="00FC02B8">
      <w:pPr>
        <w:spacing w:after="0" w:line="240" w:lineRule="auto"/>
        <w:ind w:left="720"/>
        <w:rPr>
          <w:rFonts w:eastAsia="Times New Roman" w:cs="Times New Roman"/>
          <w:b/>
        </w:rPr>
      </w:pPr>
      <w:r w:rsidRPr="00D76825">
        <w:rPr>
          <w:rFonts w:eastAsia="Times New Roman" w:cs="Times New Roman"/>
          <w:b/>
        </w:rPr>
        <w:t xml:space="preserve">         </w:t>
      </w:r>
      <w:proofErr w:type="spellStart"/>
      <w:r w:rsidRPr="00D76825">
        <w:rPr>
          <w:rFonts w:eastAsia="Times New Roman" w:cs="Times New Roman"/>
          <w:b/>
        </w:rPr>
        <w:t>instance_tags</w:t>
      </w:r>
      <w:proofErr w:type="spellEnd"/>
      <w:r w:rsidRPr="00D76825">
        <w:rPr>
          <w:rFonts w:eastAsia="Times New Roman" w:cs="Times New Roman"/>
          <w:b/>
        </w:rPr>
        <w:t>:</w:t>
      </w:r>
    </w:p>
    <w:p w:rsidR="006779B2" w:rsidRPr="00D76825" w:rsidRDefault="006779B2" w:rsidP="00FC02B8">
      <w:pPr>
        <w:spacing w:after="0" w:line="240" w:lineRule="auto"/>
        <w:ind w:left="720"/>
        <w:rPr>
          <w:rFonts w:eastAsia="Times New Roman" w:cs="Times New Roman"/>
          <w:b/>
        </w:rPr>
      </w:pPr>
      <w:r w:rsidRPr="00D76825">
        <w:rPr>
          <w:rFonts w:eastAsia="Times New Roman" w:cs="Times New Roman"/>
          <w:b/>
        </w:rPr>
        <w:t xml:space="preserve">            Name: Demo</w:t>
      </w:r>
    </w:p>
    <w:p w:rsidR="006779B2" w:rsidRPr="00D76825" w:rsidRDefault="006779B2" w:rsidP="00FC02B8">
      <w:pPr>
        <w:spacing w:after="0" w:line="240" w:lineRule="auto"/>
        <w:ind w:left="720"/>
        <w:rPr>
          <w:rFonts w:eastAsia="Times New Roman" w:cs="Times New Roman"/>
          <w:b/>
        </w:rPr>
      </w:pPr>
      <w:r w:rsidRPr="00D76825">
        <w:rPr>
          <w:rFonts w:eastAsia="Times New Roman" w:cs="Times New Roman"/>
          <w:b/>
        </w:rPr>
        <w:t xml:space="preserve">         </w:t>
      </w:r>
      <w:proofErr w:type="spellStart"/>
      <w:r w:rsidRPr="00D76825">
        <w:rPr>
          <w:rFonts w:eastAsia="Times New Roman" w:cs="Times New Roman"/>
          <w:b/>
        </w:rPr>
        <w:t>vpc_subnet_id</w:t>
      </w:r>
      <w:proofErr w:type="spellEnd"/>
      <w:r w:rsidRPr="00D76825">
        <w:rPr>
          <w:rFonts w:eastAsia="Times New Roman" w:cs="Times New Roman"/>
          <w:b/>
        </w:rPr>
        <w:t>: subnet-cd1ec9a5</w:t>
      </w:r>
    </w:p>
    <w:p w:rsidR="006779B2" w:rsidRPr="00D76825" w:rsidRDefault="006779B2" w:rsidP="00FC02B8">
      <w:pPr>
        <w:spacing w:after="0" w:line="240" w:lineRule="auto"/>
        <w:ind w:left="720"/>
        <w:rPr>
          <w:rFonts w:eastAsia="Times New Roman" w:cs="Times New Roman"/>
          <w:b/>
        </w:rPr>
      </w:pPr>
      <w:r w:rsidRPr="00D76825">
        <w:rPr>
          <w:rFonts w:eastAsia="Times New Roman" w:cs="Times New Roman"/>
          <w:b/>
        </w:rPr>
        <w:t xml:space="preserve">         </w:t>
      </w:r>
      <w:proofErr w:type="spellStart"/>
      <w:r w:rsidRPr="00D76825">
        <w:rPr>
          <w:rFonts w:eastAsia="Times New Roman" w:cs="Times New Roman"/>
          <w:b/>
        </w:rPr>
        <w:t>assign_public_ip</w:t>
      </w:r>
      <w:proofErr w:type="spellEnd"/>
      <w:r w:rsidRPr="00D76825">
        <w:rPr>
          <w:rFonts w:eastAsia="Times New Roman" w:cs="Times New Roman"/>
          <w:b/>
        </w:rPr>
        <w:t>: yes</w:t>
      </w:r>
    </w:p>
    <w:p w:rsidR="006779B2" w:rsidRPr="00D76825" w:rsidRDefault="006779B2" w:rsidP="00364C67">
      <w:pPr>
        <w:spacing w:after="0" w:line="360" w:lineRule="auto"/>
        <w:ind w:left="720"/>
        <w:rPr>
          <w:rFonts w:eastAsia="Times New Roman" w:cs="Times New Roman"/>
          <w:b/>
        </w:rPr>
      </w:pPr>
      <w:r w:rsidRPr="00D76825">
        <w:rPr>
          <w:rFonts w:eastAsia="Times New Roman" w:cs="Times New Roman"/>
          <w:b/>
        </w:rPr>
        <w:t xml:space="preserve">      </w:t>
      </w:r>
      <w:proofErr w:type="gramStart"/>
      <w:r w:rsidRPr="00D76825">
        <w:rPr>
          <w:rFonts w:eastAsia="Times New Roman" w:cs="Times New Roman"/>
          <w:b/>
        </w:rPr>
        <w:t>register</w:t>
      </w:r>
      <w:proofErr w:type="gramEnd"/>
      <w:r w:rsidRPr="00D76825">
        <w:rPr>
          <w:rFonts w:eastAsia="Times New Roman" w:cs="Times New Roman"/>
          <w:b/>
        </w:rPr>
        <w:t>: ec2</w:t>
      </w:r>
    </w:p>
    <w:p w:rsidR="006779B2" w:rsidRPr="00D76825" w:rsidRDefault="006779B2" w:rsidP="00606351">
      <w:pPr>
        <w:numPr>
          <w:ilvl w:val="0"/>
          <w:numId w:val="11"/>
        </w:numPr>
        <w:suppressAutoHyphens/>
        <w:spacing w:after="0" w:line="360" w:lineRule="auto"/>
        <w:rPr>
          <w:rFonts w:eastAsia="Times New Roman" w:cs="Times New Roman"/>
          <w:sz w:val="24"/>
          <w:szCs w:val="24"/>
        </w:rPr>
      </w:pPr>
      <w:r w:rsidRPr="00D76825">
        <w:rPr>
          <w:rFonts w:eastAsia="Times New Roman" w:cs="Times New Roman"/>
          <w:sz w:val="24"/>
          <w:szCs w:val="24"/>
        </w:rPr>
        <w:t>The above playbook will create one ec2 instance with the configurations we mentioned in playbook.</w:t>
      </w:r>
    </w:p>
    <w:p w:rsidR="006779B2" w:rsidRPr="00D76825" w:rsidRDefault="006779B2" w:rsidP="00606351">
      <w:pPr>
        <w:numPr>
          <w:ilvl w:val="0"/>
          <w:numId w:val="11"/>
        </w:numPr>
        <w:suppressAutoHyphens/>
        <w:spacing w:after="0" w:line="360" w:lineRule="auto"/>
        <w:rPr>
          <w:rFonts w:eastAsia="Times New Roman" w:cs="Times New Roman"/>
          <w:sz w:val="24"/>
          <w:szCs w:val="24"/>
        </w:rPr>
      </w:pPr>
      <w:r w:rsidRPr="00D76825">
        <w:rPr>
          <w:rFonts w:eastAsia="Times New Roman" w:cs="Times New Roman"/>
          <w:sz w:val="24"/>
          <w:szCs w:val="24"/>
        </w:rPr>
        <w:t xml:space="preserve">You can also use </w:t>
      </w:r>
      <w:proofErr w:type="spellStart"/>
      <w:r w:rsidRPr="00D76825">
        <w:rPr>
          <w:rFonts w:eastAsia="Times New Roman" w:cs="Times New Roman"/>
          <w:sz w:val="24"/>
          <w:szCs w:val="24"/>
        </w:rPr>
        <w:t>ansible</w:t>
      </w:r>
      <w:proofErr w:type="spellEnd"/>
      <w:r w:rsidRPr="00D76825">
        <w:rPr>
          <w:rFonts w:eastAsia="Times New Roman" w:cs="Times New Roman"/>
          <w:sz w:val="24"/>
          <w:szCs w:val="24"/>
        </w:rPr>
        <w:t xml:space="preserve"> roles to launch instances. The roles are easy to configure.</w:t>
      </w:r>
    </w:p>
    <w:p w:rsidR="006779B2" w:rsidRPr="00D76825" w:rsidRDefault="006779B2" w:rsidP="00606351">
      <w:pPr>
        <w:numPr>
          <w:ilvl w:val="0"/>
          <w:numId w:val="11"/>
        </w:numPr>
        <w:suppressAutoHyphens/>
        <w:spacing w:after="0" w:line="360" w:lineRule="auto"/>
        <w:rPr>
          <w:rFonts w:eastAsia="Times New Roman" w:cs="Times New Roman"/>
          <w:sz w:val="24"/>
          <w:szCs w:val="24"/>
        </w:rPr>
      </w:pPr>
      <w:r w:rsidRPr="00D76825">
        <w:rPr>
          <w:rFonts w:eastAsia="Times New Roman" w:cs="Times New Roman"/>
          <w:sz w:val="24"/>
          <w:szCs w:val="24"/>
        </w:rPr>
        <w:t xml:space="preserve">Create an ec2 role with </w:t>
      </w:r>
      <w:proofErr w:type="spellStart"/>
      <w:r w:rsidRPr="00D76825">
        <w:rPr>
          <w:rFonts w:eastAsia="Times New Roman" w:cs="Times New Roman"/>
          <w:sz w:val="24"/>
          <w:szCs w:val="24"/>
        </w:rPr>
        <w:t>ansible</w:t>
      </w:r>
      <w:proofErr w:type="spellEnd"/>
      <w:r w:rsidRPr="00D76825">
        <w:rPr>
          <w:rFonts w:eastAsia="Times New Roman" w:cs="Times New Roman"/>
          <w:sz w:val="24"/>
          <w:szCs w:val="24"/>
        </w:rPr>
        <w:t xml:space="preserve"> galaxy command and configure the variables and tasks and create </w:t>
      </w:r>
      <w:proofErr w:type="gramStart"/>
      <w:r w:rsidRPr="00D76825">
        <w:rPr>
          <w:rFonts w:eastAsia="Times New Roman" w:cs="Times New Roman"/>
          <w:sz w:val="24"/>
          <w:szCs w:val="24"/>
        </w:rPr>
        <w:t>an</w:t>
      </w:r>
      <w:proofErr w:type="gramEnd"/>
      <w:r w:rsidRPr="00D76825">
        <w:rPr>
          <w:rFonts w:eastAsia="Times New Roman" w:cs="Times New Roman"/>
          <w:sz w:val="24"/>
          <w:szCs w:val="24"/>
        </w:rPr>
        <w:t xml:space="preserve"> playbook with that role to launch ec2 instances.</w:t>
      </w:r>
    </w:p>
    <w:p w:rsidR="006779B2" w:rsidRPr="00D76825" w:rsidRDefault="006779B2" w:rsidP="00606351">
      <w:pPr>
        <w:numPr>
          <w:ilvl w:val="0"/>
          <w:numId w:val="11"/>
        </w:numPr>
        <w:suppressAutoHyphens/>
        <w:spacing w:after="0" w:line="360" w:lineRule="auto"/>
        <w:rPr>
          <w:rFonts w:eastAsia="Times New Roman" w:cs="Times New Roman"/>
          <w:sz w:val="24"/>
          <w:szCs w:val="24"/>
        </w:rPr>
      </w:pPr>
      <w:r w:rsidRPr="00D76825">
        <w:rPr>
          <w:rFonts w:eastAsia="Times New Roman" w:cs="Times New Roman"/>
          <w:sz w:val="24"/>
          <w:szCs w:val="24"/>
        </w:rPr>
        <w:t xml:space="preserve">Ansible-galaxy init ec2 = </w:t>
      </w:r>
      <w:proofErr w:type="gramStart"/>
      <w:r w:rsidRPr="00D76825">
        <w:rPr>
          <w:rFonts w:eastAsia="Times New Roman" w:cs="Times New Roman"/>
          <w:sz w:val="24"/>
          <w:szCs w:val="24"/>
        </w:rPr>
        <w:t>To</w:t>
      </w:r>
      <w:proofErr w:type="gramEnd"/>
      <w:r w:rsidRPr="00D76825">
        <w:rPr>
          <w:rFonts w:eastAsia="Times New Roman" w:cs="Times New Roman"/>
          <w:sz w:val="24"/>
          <w:szCs w:val="24"/>
        </w:rPr>
        <w:t xml:space="preserve"> create an ec2 role.</w:t>
      </w:r>
    </w:p>
    <w:p w:rsidR="006779B2" w:rsidRPr="00D76825" w:rsidRDefault="006779B2" w:rsidP="00606351">
      <w:pPr>
        <w:numPr>
          <w:ilvl w:val="0"/>
          <w:numId w:val="11"/>
        </w:numPr>
        <w:suppressAutoHyphens/>
        <w:spacing w:after="0" w:line="360" w:lineRule="auto"/>
        <w:rPr>
          <w:rFonts w:eastAsia="Times New Roman" w:cs="Times New Roman"/>
          <w:sz w:val="24"/>
          <w:szCs w:val="24"/>
        </w:rPr>
      </w:pPr>
      <w:r w:rsidRPr="00D76825">
        <w:rPr>
          <w:rFonts w:eastAsia="Times New Roman" w:cs="Times New Roman"/>
          <w:sz w:val="24"/>
          <w:szCs w:val="24"/>
        </w:rPr>
        <w:t xml:space="preserve">Go to </w:t>
      </w:r>
      <w:proofErr w:type="spellStart"/>
      <w:r w:rsidRPr="00D76825">
        <w:rPr>
          <w:rFonts w:eastAsia="Times New Roman" w:cs="Times New Roman"/>
          <w:sz w:val="24"/>
          <w:szCs w:val="24"/>
        </w:rPr>
        <w:t>vars</w:t>
      </w:r>
      <w:proofErr w:type="spellEnd"/>
      <w:r w:rsidRPr="00D76825">
        <w:rPr>
          <w:rFonts w:eastAsia="Times New Roman" w:cs="Times New Roman"/>
          <w:sz w:val="24"/>
          <w:szCs w:val="24"/>
        </w:rPr>
        <w:t xml:space="preserve"> dir and edit the main.yml file, mention all the variables that you need to launch ec2.</w:t>
      </w:r>
    </w:p>
    <w:p w:rsidR="006779B2" w:rsidRPr="00D76825" w:rsidRDefault="006779B2" w:rsidP="00FC02B8">
      <w:pPr>
        <w:spacing w:after="0" w:line="240" w:lineRule="auto"/>
        <w:ind w:left="720"/>
        <w:rPr>
          <w:rFonts w:eastAsia="Times New Roman" w:cs="Times New Roman"/>
          <w:b/>
        </w:rPr>
      </w:pPr>
      <w:r w:rsidRPr="00D76825">
        <w:rPr>
          <w:rFonts w:eastAsia="Times New Roman" w:cs="Times New Roman"/>
          <w:b/>
        </w:rPr>
        <w:t>ec2:</w:t>
      </w:r>
    </w:p>
    <w:p w:rsidR="006779B2" w:rsidRPr="00D76825" w:rsidRDefault="006779B2" w:rsidP="00FC02B8">
      <w:pPr>
        <w:spacing w:after="0" w:line="240" w:lineRule="auto"/>
        <w:ind w:left="720"/>
        <w:rPr>
          <w:rFonts w:eastAsia="Times New Roman" w:cs="Times New Roman"/>
          <w:b/>
        </w:rPr>
      </w:pPr>
      <w:r w:rsidRPr="00D76825">
        <w:rPr>
          <w:rFonts w:eastAsia="Times New Roman" w:cs="Times New Roman"/>
          <w:b/>
        </w:rPr>
        <w:t xml:space="preserve">     </w:t>
      </w:r>
      <w:proofErr w:type="gramStart"/>
      <w:r w:rsidRPr="00D76825">
        <w:rPr>
          <w:rFonts w:eastAsia="Times New Roman" w:cs="Times New Roman"/>
          <w:b/>
        </w:rPr>
        <w:t>region</w:t>
      </w:r>
      <w:proofErr w:type="gramEnd"/>
      <w:r w:rsidRPr="00D76825">
        <w:rPr>
          <w:rFonts w:eastAsia="Times New Roman" w:cs="Times New Roman"/>
          <w:b/>
        </w:rPr>
        <w:t>: ap-south-1</w:t>
      </w:r>
    </w:p>
    <w:p w:rsidR="006779B2" w:rsidRPr="00D76825" w:rsidRDefault="006779B2" w:rsidP="00FC02B8">
      <w:pPr>
        <w:spacing w:after="0" w:line="240" w:lineRule="auto"/>
        <w:ind w:left="720"/>
        <w:rPr>
          <w:rFonts w:eastAsia="Times New Roman" w:cs="Times New Roman"/>
          <w:b/>
        </w:rPr>
      </w:pPr>
      <w:r w:rsidRPr="00D76825">
        <w:rPr>
          <w:rFonts w:eastAsia="Times New Roman" w:cs="Times New Roman"/>
          <w:b/>
        </w:rPr>
        <w:t xml:space="preserve">     </w:t>
      </w:r>
      <w:proofErr w:type="gramStart"/>
      <w:r w:rsidRPr="00D76825">
        <w:rPr>
          <w:rFonts w:eastAsia="Times New Roman" w:cs="Times New Roman"/>
          <w:b/>
        </w:rPr>
        <w:t>zone</w:t>
      </w:r>
      <w:proofErr w:type="gramEnd"/>
      <w:r w:rsidRPr="00D76825">
        <w:rPr>
          <w:rFonts w:eastAsia="Times New Roman" w:cs="Times New Roman"/>
          <w:b/>
        </w:rPr>
        <w:t>: ap-south-1a</w:t>
      </w:r>
    </w:p>
    <w:p w:rsidR="006779B2" w:rsidRPr="00D76825" w:rsidRDefault="006779B2" w:rsidP="00FC02B8">
      <w:pPr>
        <w:spacing w:after="0" w:line="240" w:lineRule="auto"/>
        <w:ind w:left="720"/>
        <w:rPr>
          <w:rFonts w:eastAsia="Times New Roman" w:cs="Times New Roman"/>
          <w:b/>
        </w:rPr>
      </w:pPr>
      <w:r w:rsidRPr="00D76825">
        <w:rPr>
          <w:rFonts w:eastAsia="Times New Roman" w:cs="Times New Roman"/>
          <w:b/>
        </w:rPr>
        <w:t xml:space="preserve">     </w:t>
      </w:r>
      <w:proofErr w:type="spellStart"/>
      <w:proofErr w:type="gramStart"/>
      <w:r w:rsidRPr="00D76825">
        <w:rPr>
          <w:rFonts w:eastAsia="Times New Roman" w:cs="Times New Roman"/>
          <w:b/>
        </w:rPr>
        <w:t>keypair</w:t>
      </w:r>
      <w:proofErr w:type="spellEnd"/>
      <w:proofErr w:type="gramEnd"/>
      <w:r w:rsidRPr="00D76825">
        <w:rPr>
          <w:rFonts w:eastAsia="Times New Roman" w:cs="Times New Roman"/>
          <w:b/>
        </w:rPr>
        <w:t xml:space="preserve">: </w:t>
      </w:r>
      <w:proofErr w:type="spellStart"/>
      <w:r w:rsidRPr="00D76825">
        <w:rPr>
          <w:rFonts w:eastAsia="Times New Roman" w:cs="Times New Roman"/>
          <w:b/>
        </w:rPr>
        <w:t>keypairname</w:t>
      </w:r>
      <w:proofErr w:type="spellEnd"/>
    </w:p>
    <w:p w:rsidR="006779B2" w:rsidRPr="00D76825" w:rsidRDefault="006779B2" w:rsidP="00FC02B8">
      <w:pPr>
        <w:spacing w:after="0" w:line="240" w:lineRule="auto"/>
        <w:ind w:left="720"/>
        <w:rPr>
          <w:rFonts w:eastAsia="Times New Roman" w:cs="Times New Roman"/>
          <w:b/>
        </w:rPr>
      </w:pPr>
      <w:r w:rsidRPr="00D76825">
        <w:rPr>
          <w:rFonts w:eastAsia="Times New Roman" w:cs="Times New Roman"/>
          <w:b/>
        </w:rPr>
        <w:t xml:space="preserve">     </w:t>
      </w:r>
      <w:proofErr w:type="gramStart"/>
      <w:r w:rsidRPr="00D76825">
        <w:rPr>
          <w:rFonts w:eastAsia="Times New Roman" w:cs="Times New Roman"/>
          <w:b/>
        </w:rPr>
        <w:t>image</w:t>
      </w:r>
      <w:proofErr w:type="gramEnd"/>
      <w:r w:rsidRPr="00D76825">
        <w:rPr>
          <w:rFonts w:eastAsia="Times New Roman" w:cs="Times New Roman"/>
          <w:b/>
        </w:rPr>
        <w:t xml:space="preserve">: </w:t>
      </w:r>
      <w:proofErr w:type="spellStart"/>
      <w:r w:rsidRPr="00D76825">
        <w:rPr>
          <w:rFonts w:eastAsia="Times New Roman" w:cs="Times New Roman"/>
          <w:b/>
        </w:rPr>
        <w:t>ami</w:t>
      </w:r>
      <w:proofErr w:type="spellEnd"/>
      <w:r w:rsidRPr="00D76825">
        <w:rPr>
          <w:rFonts w:eastAsia="Times New Roman" w:cs="Times New Roman"/>
          <w:b/>
        </w:rPr>
        <w:t>-id</w:t>
      </w:r>
    </w:p>
    <w:p w:rsidR="006779B2" w:rsidRPr="00D76825" w:rsidRDefault="006779B2" w:rsidP="00FC02B8">
      <w:pPr>
        <w:spacing w:after="0" w:line="240" w:lineRule="auto"/>
        <w:ind w:left="720"/>
        <w:rPr>
          <w:rFonts w:eastAsia="Times New Roman" w:cs="Times New Roman"/>
          <w:b/>
        </w:rPr>
      </w:pPr>
      <w:r w:rsidRPr="00D76825">
        <w:rPr>
          <w:rFonts w:eastAsia="Times New Roman" w:cs="Times New Roman"/>
          <w:b/>
        </w:rPr>
        <w:t xml:space="preserve">     </w:t>
      </w:r>
      <w:proofErr w:type="spellStart"/>
      <w:r w:rsidRPr="00D76825">
        <w:rPr>
          <w:rFonts w:eastAsia="Times New Roman" w:cs="Times New Roman"/>
          <w:b/>
        </w:rPr>
        <w:t>instance_type</w:t>
      </w:r>
      <w:proofErr w:type="spellEnd"/>
      <w:r w:rsidRPr="00D76825">
        <w:rPr>
          <w:rFonts w:eastAsia="Times New Roman" w:cs="Times New Roman"/>
          <w:b/>
        </w:rPr>
        <w:t>: t2.micro</w:t>
      </w:r>
    </w:p>
    <w:p w:rsidR="006779B2" w:rsidRPr="00D76825" w:rsidRDefault="006779B2" w:rsidP="00FC02B8">
      <w:pPr>
        <w:spacing w:after="0" w:line="240" w:lineRule="auto"/>
        <w:ind w:left="720"/>
        <w:rPr>
          <w:rFonts w:eastAsia="Times New Roman" w:cs="Times New Roman"/>
          <w:b/>
        </w:rPr>
      </w:pPr>
      <w:r w:rsidRPr="00D76825">
        <w:rPr>
          <w:rFonts w:eastAsia="Times New Roman" w:cs="Times New Roman"/>
          <w:b/>
        </w:rPr>
        <w:t xml:space="preserve">     </w:t>
      </w:r>
      <w:proofErr w:type="gramStart"/>
      <w:r w:rsidRPr="00D76825">
        <w:rPr>
          <w:rFonts w:eastAsia="Times New Roman" w:cs="Times New Roman"/>
          <w:b/>
        </w:rPr>
        <w:t>group</w:t>
      </w:r>
      <w:proofErr w:type="gramEnd"/>
      <w:r w:rsidRPr="00D76825">
        <w:rPr>
          <w:rFonts w:eastAsia="Times New Roman" w:cs="Times New Roman"/>
          <w:b/>
        </w:rPr>
        <w:t>: security group for ec2</w:t>
      </w:r>
    </w:p>
    <w:p w:rsidR="006779B2" w:rsidRPr="00D76825" w:rsidRDefault="006779B2" w:rsidP="00FC02B8">
      <w:pPr>
        <w:spacing w:after="0" w:line="240" w:lineRule="auto"/>
        <w:ind w:left="720"/>
        <w:rPr>
          <w:rFonts w:eastAsia="Times New Roman" w:cs="Times New Roman"/>
          <w:b/>
        </w:rPr>
      </w:pPr>
      <w:r w:rsidRPr="00D76825">
        <w:rPr>
          <w:rFonts w:eastAsia="Times New Roman" w:cs="Times New Roman"/>
          <w:b/>
        </w:rPr>
        <w:t xml:space="preserve">     </w:t>
      </w:r>
      <w:proofErr w:type="spellStart"/>
      <w:r w:rsidRPr="00D76825">
        <w:rPr>
          <w:rFonts w:eastAsia="Times New Roman" w:cs="Times New Roman"/>
          <w:b/>
        </w:rPr>
        <w:t>vpc_subnet_id</w:t>
      </w:r>
      <w:proofErr w:type="spellEnd"/>
      <w:r w:rsidRPr="00D76825">
        <w:rPr>
          <w:rFonts w:eastAsia="Times New Roman" w:cs="Times New Roman"/>
          <w:b/>
        </w:rPr>
        <w:t>: subnet to launch instance in.</w:t>
      </w:r>
    </w:p>
    <w:p w:rsidR="006779B2" w:rsidRPr="00D76825" w:rsidRDefault="006779B2" w:rsidP="00FC02B8">
      <w:pPr>
        <w:spacing w:after="0" w:line="240" w:lineRule="auto"/>
        <w:ind w:left="720"/>
        <w:rPr>
          <w:rFonts w:eastAsia="Times New Roman" w:cs="Times New Roman"/>
          <w:b/>
        </w:rPr>
      </w:pPr>
      <w:r w:rsidRPr="00D76825">
        <w:rPr>
          <w:rFonts w:eastAsia="Times New Roman" w:cs="Times New Roman"/>
          <w:b/>
        </w:rPr>
        <w:t xml:space="preserve">     </w:t>
      </w:r>
      <w:proofErr w:type="spellStart"/>
      <w:r w:rsidRPr="00D76825">
        <w:rPr>
          <w:rFonts w:eastAsia="Times New Roman" w:cs="Times New Roman"/>
          <w:b/>
        </w:rPr>
        <w:t>public_ip</w:t>
      </w:r>
      <w:proofErr w:type="spellEnd"/>
      <w:r w:rsidRPr="00D76825">
        <w:rPr>
          <w:rFonts w:eastAsia="Times New Roman" w:cs="Times New Roman"/>
          <w:b/>
        </w:rPr>
        <w:t>: yes</w:t>
      </w:r>
    </w:p>
    <w:p w:rsidR="006779B2" w:rsidRPr="00D76825" w:rsidRDefault="006779B2" w:rsidP="00FC02B8">
      <w:pPr>
        <w:spacing w:after="0" w:line="240" w:lineRule="auto"/>
        <w:ind w:left="720"/>
        <w:rPr>
          <w:rFonts w:eastAsia="Times New Roman" w:cs="Times New Roman"/>
          <w:b/>
        </w:rPr>
      </w:pPr>
      <w:r w:rsidRPr="00D76825">
        <w:rPr>
          <w:rFonts w:eastAsia="Times New Roman" w:cs="Times New Roman"/>
          <w:b/>
        </w:rPr>
        <w:t xml:space="preserve">     </w:t>
      </w:r>
      <w:proofErr w:type="gramStart"/>
      <w:r w:rsidRPr="00D76825">
        <w:rPr>
          <w:rFonts w:eastAsia="Times New Roman" w:cs="Times New Roman"/>
          <w:b/>
        </w:rPr>
        <w:t>count</w:t>
      </w:r>
      <w:proofErr w:type="gramEnd"/>
      <w:r w:rsidRPr="00D76825">
        <w:rPr>
          <w:rFonts w:eastAsia="Times New Roman" w:cs="Times New Roman"/>
          <w:b/>
        </w:rPr>
        <w:t>: 1</w:t>
      </w:r>
    </w:p>
    <w:p w:rsidR="006779B2" w:rsidRPr="00D76825" w:rsidRDefault="006779B2" w:rsidP="00FC02B8">
      <w:pPr>
        <w:spacing w:after="0" w:line="240" w:lineRule="auto"/>
        <w:ind w:left="720"/>
        <w:rPr>
          <w:rFonts w:eastAsia="Times New Roman" w:cs="Times New Roman"/>
          <w:b/>
        </w:rPr>
      </w:pPr>
      <w:r w:rsidRPr="00D76825">
        <w:rPr>
          <w:rFonts w:eastAsia="Times New Roman" w:cs="Times New Roman"/>
          <w:b/>
        </w:rPr>
        <w:t xml:space="preserve">     </w:t>
      </w:r>
      <w:proofErr w:type="spellStart"/>
      <w:r w:rsidRPr="00D76825">
        <w:rPr>
          <w:rFonts w:eastAsia="Times New Roman" w:cs="Times New Roman"/>
          <w:b/>
        </w:rPr>
        <w:t>instance_tags</w:t>
      </w:r>
      <w:proofErr w:type="spellEnd"/>
      <w:r w:rsidRPr="00D76825">
        <w:rPr>
          <w:rFonts w:eastAsia="Times New Roman" w:cs="Times New Roman"/>
          <w:b/>
        </w:rPr>
        <w:t xml:space="preserve">: </w:t>
      </w:r>
    </w:p>
    <w:p w:rsidR="006779B2" w:rsidRPr="00D76825" w:rsidRDefault="006779B2" w:rsidP="00FC02B8">
      <w:pPr>
        <w:spacing w:after="0" w:line="240" w:lineRule="auto"/>
        <w:ind w:left="720"/>
        <w:rPr>
          <w:rFonts w:eastAsia="Times New Roman" w:cs="Times New Roman"/>
          <w:b/>
        </w:rPr>
      </w:pPr>
      <w:r w:rsidRPr="00D76825">
        <w:rPr>
          <w:rFonts w:eastAsia="Times New Roman" w:cs="Times New Roman"/>
          <w:b/>
        </w:rPr>
        <w:t xml:space="preserve">         Name: name for ec2</w:t>
      </w:r>
    </w:p>
    <w:p w:rsidR="006779B2" w:rsidRPr="00D76825" w:rsidRDefault="006779B2" w:rsidP="00FC02B8">
      <w:pPr>
        <w:spacing w:after="0" w:line="240" w:lineRule="auto"/>
        <w:ind w:left="720"/>
        <w:rPr>
          <w:rFonts w:eastAsia="Times New Roman" w:cs="Times New Roman"/>
          <w:b/>
        </w:rPr>
      </w:pPr>
      <w:r w:rsidRPr="00D76825">
        <w:rPr>
          <w:rFonts w:eastAsia="Times New Roman" w:cs="Times New Roman"/>
          <w:b/>
        </w:rPr>
        <w:t xml:space="preserve">     </w:t>
      </w:r>
      <w:proofErr w:type="gramStart"/>
      <w:r w:rsidRPr="00D76825">
        <w:rPr>
          <w:rFonts w:eastAsia="Times New Roman" w:cs="Times New Roman"/>
          <w:b/>
        </w:rPr>
        <w:t>volumes</w:t>
      </w:r>
      <w:proofErr w:type="gramEnd"/>
      <w:r w:rsidRPr="00D76825">
        <w:rPr>
          <w:rFonts w:eastAsia="Times New Roman" w:cs="Times New Roman"/>
          <w:b/>
        </w:rPr>
        <w:t>:</w:t>
      </w:r>
    </w:p>
    <w:p w:rsidR="006779B2" w:rsidRPr="00D76825" w:rsidRDefault="006779B2" w:rsidP="00FC02B8">
      <w:pPr>
        <w:spacing w:after="0" w:line="240" w:lineRule="auto"/>
        <w:ind w:left="720"/>
        <w:rPr>
          <w:rFonts w:eastAsia="Times New Roman" w:cs="Times New Roman"/>
          <w:b/>
        </w:rPr>
      </w:pPr>
      <w:r w:rsidRPr="00D76825">
        <w:rPr>
          <w:rFonts w:eastAsia="Times New Roman" w:cs="Times New Roman"/>
          <w:b/>
        </w:rPr>
        <w:t xml:space="preserve">         - </w:t>
      </w:r>
      <w:proofErr w:type="spellStart"/>
      <w:r w:rsidRPr="00D76825">
        <w:rPr>
          <w:rFonts w:eastAsia="Times New Roman" w:cs="Times New Roman"/>
          <w:b/>
        </w:rPr>
        <w:t>device_name</w:t>
      </w:r>
      <w:proofErr w:type="spellEnd"/>
      <w:r w:rsidRPr="00D76825">
        <w:rPr>
          <w:rFonts w:eastAsia="Times New Roman" w:cs="Times New Roman"/>
          <w:b/>
        </w:rPr>
        <w:t>: /dev/</w:t>
      </w:r>
      <w:proofErr w:type="spellStart"/>
      <w:r w:rsidRPr="00D76825">
        <w:rPr>
          <w:rFonts w:eastAsia="Times New Roman" w:cs="Times New Roman"/>
          <w:b/>
        </w:rPr>
        <w:t>xvda</w:t>
      </w:r>
      <w:proofErr w:type="spellEnd"/>
    </w:p>
    <w:p w:rsidR="006779B2" w:rsidRPr="00D76825" w:rsidRDefault="006779B2" w:rsidP="00FC02B8">
      <w:pPr>
        <w:spacing w:after="0" w:line="240" w:lineRule="auto"/>
        <w:ind w:left="720"/>
        <w:rPr>
          <w:rFonts w:eastAsia="Times New Roman" w:cs="Times New Roman"/>
          <w:b/>
        </w:rPr>
      </w:pPr>
      <w:r w:rsidRPr="00D76825">
        <w:rPr>
          <w:rFonts w:eastAsia="Times New Roman" w:cs="Times New Roman"/>
          <w:b/>
        </w:rPr>
        <w:t xml:space="preserve">            </w:t>
      </w:r>
      <w:proofErr w:type="spellStart"/>
      <w:r w:rsidRPr="00D76825">
        <w:rPr>
          <w:rFonts w:eastAsia="Times New Roman" w:cs="Times New Roman"/>
          <w:b/>
        </w:rPr>
        <w:t>volume_type</w:t>
      </w:r>
      <w:proofErr w:type="spellEnd"/>
      <w:r w:rsidRPr="00D76825">
        <w:rPr>
          <w:rFonts w:eastAsia="Times New Roman" w:cs="Times New Roman"/>
          <w:b/>
        </w:rPr>
        <w:t>: standard</w:t>
      </w:r>
    </w:p>
    <w:p w:rsidR="006779B2" w:rsidRPr="00D76825" w:rsidRDefault="006779B2" w:rsidP="00364C67">
      <w:pPr>
        <w:spacing w:after="0" w:line="360" w:lineRule="auto"/>
        <w:ind w:left="720"/>
        <w:rPr>
          <w:rFonts w:eastAsia="Times New Roman" w:cs="Times New Roman"/>
          <w:b/>
        </w:rPr>
      </w:pPr>
      <w:r w:rsidRPr="00D76825">
        <w:rPr>
          <w:rFonts w:eastAsia="Times New Roman" w:cs="Times New Roman"/>
          <w:b/>
        </w:rPr>
        <w:t xml:space="preserve">            </w:t>
      </w:r>
      <w:proofErr w:type="spellStart"/>
      <w:r w:rsidRPr="00D76825">
        <w:rPr>
          <w:rFonts w:eastAsia="Times New Roman" w:cs="Times New Roman"/>
          <w:b/>
        </w:rPr>
        <w:t>volume_size</w:t>
      </w:r>
      <w:proofErr w:type="spellEnd"/>
      <w:r w:rsidRPr="00D76825">
        <w:rPr>
          <w:rFonts w:eastAsia="Times New Roman" w:cs="Times New Roman"/>
          <w:b/>
        </w:rPr>
        <w:t>: 10</w:t>
      </w:r>
    </w:p>
    <w:p w:rsidR="006779B2" w:rsidRPr="00D76825" w:rsidRDefault="006779B2" w:rsidP="00606351">
      <w:pPr>
        <w:numPr>
          <w:ilvl w:val="0"/>
          <w:numId w:val="11"/>
        </w:numPr>
        <w:suppressAutoHyphens/>
        <w:spacing w:after="0" w:line="360" w:lineRule="auto"/>
        <w:rPr>
          <w:rFonts w:eastAsia="Times New Roman" w:cs="Times New Roman"/>
          <w:sz w:val="24"/>
          <w:szCs w:val="24"/>
        </w:rPr>
      </w:pPr>
      <w:r w:rsidRPr="00D76825">
        <w:rPr>
          <w:rFonts w:eastAsia="Times New Roman" w:cs="Times New Roman"/>
          <w:sz w:val="24"/>
          <w:szCs w:val="24"/>
        </w:rPr>
        <w:t xml:space="preserve">The ec2 at the top of the script is nothing but the ec2 module we are using to launch ec2 instances with </w:t>
      </w:r>
      <w:proofErr w:type="spellStart"/>
      <w:r w:rsidRPr="00D76825">
        <w:rPr>
          <w:rFonts w:eastAsia="Times New Roman" w:cs="Times New Roman"/>
          <w:sz w:val="24"/>
          <w:szCs w:val="24"/>
        </w:rPr>
        <w:t>ansible</w:t>
      </w:r>
      <w:proofErr w:type="spellEnd"/>
      <w:r w:rsidRPr="00D76825">
        <w:rPr>
          <w:rFonts w:eastAsia="Times New Roman" w:cs="Times New Roman"/>
          <w:sz w:val="24"/>
          <w:szCs w:val="24"/>
        </w:rPr>
        <w:t>.</w:t>
      </w:r>
    </w:p>
    <w:p w:rsidR="006779B2" w:rsidRPr="00D76825" w:rsidRDefault="006779B2" w:rsidP="00606351">
      <w:pPr>
        <w:numPr>
          <w:ilvl w:val="0"/>
          <w:numId w:val="11"/>
        </w:numPr>
        <w:suppressAutoHyphens/>
        <w:spacing w:after="0" w:line="360" w:lineRule="auto"/>
        <w:rPr>
          <w:rFonts w:eastAsia="Times New Roman" w:cs="Times New Roman"/>
          <w:sz w:val="24"/>
          <w:szCs w:val="24"/>
        </w:rPr>
      </w:pPr>
      <w:r w:rsidRPr="00D76825">
        <w:rPr>
          <w:rFonts w:eastAsia="Times New Roman" w:cs="Times New Roman"/>
          <w:sz w:val="24"/>
          <w:szCs w:val="24"/>
        </w:rPr>
        <w:lastRenderedPageBreak/>
        <w:t xml:space="preserve">You can mention infinite number of variables in the </w:t>
      </w:r>
      <w:proofErr w:type="spellStart"/>
      <w:r w:rsidRPr="00D76825">
        <w:rPr>
          <w:rFonts w:eastAsia="Times New Roman" w:cs="Times New Roman"/>
          <w:sz w:val="24"/>
          <w:szCs w:val="24"/>
        </w:rPr>
        <w:t>vars</w:t>
      </w:r>
      <w:proofErr w:type="spellEnd"/>
      <w:r w:rsidRPr="00D76825">
        <w:rPr>
          <w:rFonts w:eastAsia="Times New Roman" w:cs="Times New Roman"/>
          <w:sz w:val="24"/>
          <w:szCs w:val="24"/>
        </w:rPr>
        <w:t xml:space="preserve"> dir. After mentioning variables a</w:t>
      </w:r>
      <w:r w:rsidR="00542023" w:rsidRPr="00D76825">
        <w:rPr>
          <w:rFonts w:eastAsia="Times New Roman" w:cs="Times New Roman"/>
          <w:sz w:val="24"/>
          <w:szCs w:val="24"/>
        </w:rPr>
        <w:t>d</w:t>
      </w:r>
      <w:r w:rsidRPr="00D76825">
        <w:rPr>
          <w:rFonts w:eastAsia="Times New Roman" w:cs="Times New Roman"/>
          <w:sz w:val="24"/>
          <w:szCs w:val="24"/>
        </w:rPr>
        <w:t>d them to tasks to execute them.</w:t>
      </w:r>
    </w:p>
    <w:p w:rsidR="006779B2" w:rsidRPr="00D76825" w:rsidRDefault="006779B2" w:rsidP="00606351">
      <w:pPr>
        <w:numPr>
          <w:ilvl w:val="0"/>
          <w:numId w:val="11"/>
        </w:numPr>
        <w:suppressAutoHyphens/>
        <w:spacing w:after="0" w:line="360" w:lineRule="auto"/>
        <w:rPr>
          <w:rFonts w:eastAsia="Times New Roman" w:cs="Times New Roman"/>
          <w:sz w:val="24"/>
          <w:szCs w:val="24"/>
        </w:rPr>
      </w:pPr>
      <w:r w:rsidRPr="00D76825">
        <w:rPr>
          <w:rFonts w:eastAsia="Times New Roman" w:cs="Times New Roman"/>
          <w:sz w:val="24"/>
          <w:szCs w:val="24"/>
        </w:rPr>
        <w:t>Go to tasks dir and edit the main.yml file and mention all these variables in that file.</w:t>
      </w:r>
    </w:p>
    <w:p w:rsidR="006779B2" w:rsidRPr="00D76825" w:rsidRDefault="006779B2" w:rsidP="00FC02B8">
      <w:pPr>
        <w:spacing w:after="0" w:line="240" w:lineRule="auto"/>
        <w:ind w:left="720"/>
        <w:rPr>
          <w:rFonts w:eastAsia="Times New Roman" w:cs="Times New Roman"/>
          <w:b/>
        </w:rPr>
      </w:pPr>
      <w:r w:rsidRPr="00D76825">
        <w:rPr>
          <w:rFonts w:eastAsia="Times New Roman" w:cs="Times New Roman"/>
          <w:b/>
        </w:rPr>
        <w:t xml:space="preserve"> - </w:t>
      </w:r>
      <w:proofErr w:type="gramStart"/>
      <w:r w:rsidRPr="00D76825">
        <w:rPr>
          <w:rFonts w:eastAsia="Times New Roman" w:cs="Times New Roman"/>
          <w:b/>
        </w:rPr>
        <w:t>name</w:t>
      </w:r>
      <w:proofErr w:type="gramEnd"/>
      <w:r w:rsidRPr="00D76825">
        <w:rPr>
          <w:rFonts w:eastAsia="Times New Roman" w:cs="Times New Roman"/>
          <w:b/>
        </w:rPr>
        <w:t>: launch ec2</w:t>
      </w:r>
    </w:p>
    <w:p w:rsidR="006779B2" w:rsidRPr="00D76825" w:rsidRDefault="006779B2" w:rsidP="00FC02B8">
      <w:pPr>
        <w:spacing w:after="0" w:line="240" w:lineRule="auto"/>
        <w:ind w:left="720"/>
        <w:rPr>
          <w:rFonts w:eastAsia="Times New Roman" w:cs="Times New Roman"/>
          <w:b/>
        </w:rPr>
      </w:pPr>
      <w:r w:rsidRPr="00D76825">
        <w:rPr>
          <w:rFonts w:eastAsia="Times New Roman" w:cs="Times New Roman"/>
          <w:b/>
        </w:rPr>
        <w:t xml:space="preserve">   ec2:</w:t>
      </w:r>
    </w:p>
    <w:p w:rsidR="006779B2" w:rsidRPr="00D76825" w:rsidRDefault="006779B2" w:rsidP="00FC02B8">
      <w:pPr>
        <w:spacing w:after="0" w:line="240" w:lineRule="auto"/>
        <w:ind w:left="720"/>
        <w:rPr>
          <w:rFonts w:eastAsia="Times New Roman" w:cs="Times New Roman"/>
          <w:b/>
        </w:rPr>
      </w:pPr>
      <w:r w:rsidRPr="00D76825">
        <w:rPr>
          <w:rFonts w:eastAsia="Times New Roman" w:cs="Times New Roman"/>
          <w:b/>
        </w:rPr>
        <w:t xml:space="preserve">        </w:t>
      </w:r>
      <w:proofErr w:type="gramStart"/>
      <w:r w:rsidRPr="00D76825">
        <w:rPr>
          <w:rFonts w:eastAsia="Times New Roman" w:cs="Times New Roman"/>
          <w:b/>
        </w:rPr>
        <w:t>region</w:t>
      </w:r>
      <w:proofErr w:type="gramEnd"/>
      <w:r w:rsidRPr="00D76825">
        <w:rPr>
          <w:rFonts w:eastAsia="Times New Roman" w:cs="Times New Roman"/>
          <w:b/>
        </w:rPr>
        <w:t>: “{{ ec2.region }}”</w:t>
      </w:r>
    </w:p>
    <w:p w:rsidR="006779B2" w:rsidRPr="00D76825" w:rsidRDefault="006779B2" w:rsidP="00FC02B8">
      <w:pPr>
        <w:spacing w:after="0" w:line="240" w:lineRule="auto"/>
        <w:ind w:left="720"/>
        <w:rPr>
          <w:rFonts w:eastAsia="Times New Roman" w:cs="Times New Roman"/>
          <w:b/>
        </w:rPr>
      </w:pPr>
      <w:r w:rsidRPr="00D76825">
        <w:rPr>
          <w:rFonts w:eastAsia="Times New Roman" w:cs="Times New Roman"/>
          <w:b/>
        </w:rPr>
        <w:t xml:space="preserve">        </w:t>
      </w:r>
      <w:proofErr w:type="gramStart"/>
      <w:r w:rsidRPr="00D76825">
        <w:rPr>
          <w:rFonts w:eastAsia="Times New Roman" w:cs="Times New Roman"/>
          <w:b/>
        </w:rPr>
        <w:t>zone</w:t>
      </w:r>
      <w:proofErr w:type="gramEnd"/>
      <w:r w:rsidRPr="00D76825">
        <w:rPr>
          <w:rFonts w:eastAsia="Times New Roman" w:cs="Times New Roman"/>
          <w:b/>
        </w:rPr>
        <w:t>: “{{ ec2.zone }}”</w:t>
      </w:r>
    </w:p>
    <w:p w:rsidR="006779B2" w:rsidRPr="00D76825" w:rsidRDefault="006779B2" w:rsidP="00FC02B8">
      <w:pPr>
        <w:spacing w:after="0" w:line="240" w:lineRule="auto"/>
        <w:ind w:left="720"/>
        <w:rPr>
          <w:rFonts w:eastAsia="Times New Roman" w:cs="Times New Roman"/>
          <w:b/>
        </w:rPr>
      </w:pPr>
      <w:r w:rsidRPr="00D76825">
        <w:rPr>
          <w:rFonts w:eastAsia="Times New Roman" w:cs="Times New Roman"/>
          <w:b/>
        </w:rPr>
        <w:t xml:space="preserve">        </w:t>
      </w:r>
      <w:proofErr w:type="gramStart"/>
      <w:r w:rsidRPr="00D76825">
        <w:rPr>
          <w:rFonts w:eastAsia="Times New Roman" w:cs="Times New Roman"/>
          <w:b/>
        </w:rPr>
        <w:t>image</w:t>
      </w:r>
      <w:proofErr w:type="gramEnd"/>
      <w:r w:rsidRPr="00D76825">
        <w:rPr>
          <w:rFonts w:eastAsia="Times New Roman" w:cs="Times New Roman"/>
          <w:b/>
        </w:rPr>
        <w:t>: “{{ ec2.image }}”</w:t>
      </w:r>
    </w:p>
    <w:p w:rsidR="006779B2" w:rsidRPr="00D76825" w:rsidRDefault="006779B2" w:rsidP="00FC02B8">
      <w:pPr>
        <w:spacing w:after="0" w:line="240" w:lineRule="auto"/>
        <w:ind w:left="720"/>
        <w:rPr>
          <w:rFonts w:eastAsia="Times New Roman" w:cs="Times New Roman"/>
          <w:b/>
        </w:rPr>
      </w:pPr>
      <w:r w:rsidRPr="00D76825">
        <w:rPr>
          <w:rFonts w:eastAsia="Times New Roman" w:cs="Times New Roman"/>
          <w:b/>
        </w:rPr>
        <w:t xml:space="preserve">        </w:t>
      </w:r>
      <w:proofErr w:type="spellStart"/>
      <w:proofErr w:type="gramStart"/>
      <w:r w:rsidRPr="00D76825">
        <w:rPr>
          <w:rFonts w:eastAsia="Times New Roman" w:cs="Times New Roman"/>
          <w:b/>
        </w:rPr>
        <w:t>keypair</w:t>
      </w:r>
      <w:proofErr w:type="spellEnd"/>
      <w:proofErr w:type="gramEnd"/>
      <w:r w:rsidRPr="00D76825">
        <w:rPr>
          <w:rFonts w:eastAsia="Times New Roman" w:cs="Times New Roman"/>
          <w:b/>
        </w:rPr>
        <w:t>: “{{ ec2.keypair }}”</w:t>
      </w:r>
    </w:p>
    <w:p w:rsidR="006779B2" w:rsidRPr="00D76825" w:rsidRDefault="006779B2" w:rsidP="00FC02B8">
      <w:pPr>
        <w:spacing w:after="0" w:line="240" w:lineRule="auto"/>
        <w:ind w:left="720"/>
        <w:rPr>
          <w:rFonts w:eastAsia="Times New Roman" w:cs="Times New Roman"/>
          <w:b/>
        </w:rPr>
      </w:pPr>
      <w:r w:rsidRPr="00D76825">
        <w:rPr>
          <w:rFonts w:eastAsia="Times New Roman" w:cs="Times New Roman"/>
          <w:b/>
        </w:rPr>
        <w:t xml:space="preserve">        </w:t>
      </w:r>
      <w:proofErr w:type="gramStart"/>
      <w:r w:rsidRPr="00D76825">
        <w:rPr>
          <w:rFonts w:eastAsia="Times New Roman" w:cs="Times New Roman"/>
          <w:b/>
        </w:rPr>
        <w:t>group</w:t>
      </w:r>
      <w:proofErr w:type="gramEnd"/>
      <w:r w:rsidRPr="00D76825">
        <w:rPr>
          <w:rFonts w:eastAsia="Times New Roman" w:cs="Times New Roman"/>
          <w:b/>
        </w:rPr>
        <w:t>: “{{ ec2.sg }}”</w:t>
      </w:r>
    </w:p>
    <w:p w:rsidR="006779B2" w:rsidRPr="00D76825" w:rsidRDefault="006779B2" w:rsidP="00FC02B8">
      <w:pPr>
        <w:spacing w:after="0" w:line="240" w:lineRule="auto"/>
        <w:ind w:left="720"/>
        <w:rPr>
          <w:rFonts w:eastAsia="Times New Roman" w:cs="Times New Roman"/>
          <w:b/>
        </w:rPr>
      </w:pPr>
      <w:r w:rsidRPr="00D76825">
        <w:rPr>
          <w:rFonts w:eastAsia="Times New Roman" w:cs="Times New Roman"/>
          <w:b/>
        </w:rPr>
        <w:t xml:space="preserve">        </w:t>
      </w:r>
      <w:proofErr w:type="spellStart"/>
      <w:r w:rsidRPr="00D76825">
        <w:rPr>
          <w:rFonts w:eastAsia="Times New Roman" w:cs="Times New Roman"/>
          <w:b/>
        </w:rPr>
        <w:t>vpc_subnet_id</w:t>
      </w:r>
      <w:proofErr w:type="spellEnd"/>
      <w:r w:rsidRPr="00D76825">
        <w:rPr>
          <w:rFonts w:eastAsia="Times New Roman" w:cs="Times New Roman"/>
          <w:b/>
        </w:rPr>
        <w:t>: “{</w:t>
      </w:r>
      <w:proofErr w:type="gramStart"/>
      <w:r w:rsidRPr="00D76825">
        <w:rPr>
          <w:rFonts w:eastAsia="Times New Roman" w:cs="Times New Roman"/>
          <w:b/>
        </w:rPr>
        <w:t>{ ec2.vpc</w:t>
      </w:r>
      <w:proofErr w:type="gramEnd"/>
      <w:r w:rsidRPr="00D76825">
        <w:rPr>
          <w:rFonts w:eastAsia="Times New Roman" w:cs="Times New Roman"/>
          <w:b/>
        </w:rPr>
        <w:t>_subnet_id }}”</w:t>
      </w:r>
    </w:p>
    <w:p w:rsidR="006779B2" w:rsidRPr="00D76825" w:rsidRDefault="006779B2" w:rsidP="00FC02B8">
      <w:pPr>
        <w:spacing w:after="0" w:line="240" w:lineRule="auto"/>
        <w:ind w:left="720"/>
        <w:rPr>
          <w:rFonts w:eastAsia="Times New Roman" w:cs="Times New Roman"/>
          <w:b/>
        </w:rPr>
      </w:pPr>
      <w:r w:rsidRPr="00D76825">
        <w:rPr>
          <w:rFonts w:eastAsia="Times New Roman" w:cs="Times New Roman"/>
          <w:b/>
        </w:rPr>
        <w:t xml:space="preserve">        </w:t>
      </w:r>
      <w:proofErr w:type="spellStart"/>
      <w:r w:rsidRPr="00D76825">
        <w:rPr>
          <w:rFonts w:eastAsia="Times New Roman" w:cs="Times New Roman"/>
          <w:b/>
        </w:rPr>
        <w:t>assign_public_ip</w:t>
      </w:r>
      <w:proofErr w:type="spellEnd"/>
      <w:r w:rsidRPr="00D76825">
        <w:rPr>
          <w:rFonts w:eastAsia="Times New Roman" w:cs="Times New Roman"/>
          <w:b/>
        </w:rPr>
        <w:t>: “{</w:t>
      </w:r>
      <w:proofErr w:type="gramStart"/>
      <w:r w:rsidRPr="00D76825">
        <w:rPr>
          <w:rFonts w:eastAsia="Times New Roman" w:cs="Times New Roman"/>
          <w:b/>
        </w:rPr>
        <w:t>{ ec2.public</w:t>
      </w:r>
      <w:proofErr w:type="gramEnd"/>
      <w:r w:rsidRPr="00D76825">
        <w:rPr>
          <w:rFonts w:eastAsia="Times New Roman" w:cs="Times New Roman"/>
          <w:b/>
        </w:rPr>
        <w:t>_ip }}”</w:t>
      </w:r>
    </w:p>
    <w:p w:rsidR="006779B2" w:rsidRPr="00D76825" w:rsidRDefault="006779B2" w:rsidP="00FC02B8">
      <w:pPr>
        <w:spacing w:after="0" w:line="240" w:lineRule="auto"/>
        <w:ind w:left="720"/>
        <w:rPr>
          <w:rFonts w:eastAsia="Times New Roman" w:cs="Times New Roman"/>
          <w:b/>
        </w:rPr>
      </w:pPr>
      <w:r w:rsidRPr="00D76825">
        <w:rPr>
          <w:rFonts w:eastAsia="Times New Roman" w:cs="Times New Roman"/>
          <w:b/>
        </w:rPr>
        <w:t xml:space="preserve">        </w:t>
      </w:r>
      <w:proofErr w:type="spellStart"/>
      <w:r w:rsidRPr="00D76825">
        <w:rPr>
          <w:rFonts w:eastAsia="Times New Roman" w:cs="Times New Roman"/>
          <w:b/>
        </w:rPr>
        <w:t>instance_tags</w:t>
      </w:r>
      <w:proofErr w:type="spellEnd"/>
      <w:r w:rsidRPr="00D76825">
        <w:rPr>
          <w:rFonts w:eastAsia="Times New Roman" w:cs="Times New Roman"/>
          <w:b/>
        </w:rPr>
        <w:t>: “{</w:t>
      </w:r>
      <w:proofErr w:type="gramStart"/>
      <w:r w:rsidRPr="00D76825">
        <w:rPr>
          <w:rFonts w:eastAsia="Times New Roman" w:cs="Times New Roman"/>
          <w:b/>
        </w:rPr>
        <w:t>{ ec2.instance</w:t>
      </w:r>
      <w:proofErr w:type="gramEnd"/>
      <w:r w:rsidRPr="00D76825">
        <w:rPr>
          <w:rFonts w:eastAsia="Times New Roman" w:cs="Times New Roman"/>
          <w:b/>
        </w:rPr>
        <w:t>_tags }}”</w:t>
      </w:r>
    </w:p>
    <w:p w:rsidR="006779B2" w:rsidRPr="00D76825" w:rsidRDefault="006779B2" w:rsidP="00364C67">
      <w:pPr>
        <w:spacing w:after="0" w:line="360" w:lineRule="auto"/>
        <w:ind w:left="720"/>
        <w:rPr>
          <w:rFonts w:eastAsia="Times New Roman" w:cs="Times New Roman"/>
          <w:b/>
        </w:rPr>
      </w:pPr>
      <w:r w:rsidRPr="00D76825">
        <w:rPr>
          <w:rFonts w:eastAsia="Times New Roman" w:cs="Times New Roman"/>
          <w:b/>
        </w:rPr>
        <w:t xml:space="preserve">        </w:t>
      </w:r>
      <w:proofErr w:type="gramStart"/>
      <w:r w:rsidRPr="00D76825">
        <w:rPr>
          <w:rFonts w:eastAsia="Times New Roman" w:cs="Times New Roman"/>
          <w:b/>
        </w:rPr>
        <w:t>wait</w:t>
      </w:r>
      <w:proofErr w:type="gramEnd"/>
      <w:r w:rsidRPr="00D76825">
        <w:rPr>
          <w:rFonts w:eastAsia="Times New Roman" w:cs="Times New Roman"/>
          <w:b/>
        </w:rPr>
        <w:t>: true</w:t>
      </w:r>
    </w:p>
    <w:p w:rsidR="006779B2" w:rsidRPr="00D76825" w:rsidRDefault="006779B2" w:rsidP="00606351">
      <w:pPr>
        <w:numPr>
          <w:ilvl w:val="0"/>
          <w:numId w:val="11"/>
        </w:numPr>
        <w:suppressAutoHyphens/>
        <w:spacing w:after="0" w:line="360" w:lineRule="auto"/>
        <w:rPr>
          <w:rFonts w:eastAsia="Times New Roman" w:cs="Times New Roman"/>
          <w:sz w:val="24"/>
          <w:szCs w:val="24"/>
        </w:rPr>
      </w:pPr>
      <w:r w:rsidRPr="00D76825">
        <w:rPr>
          <w:rFonts w:eastAsia="Times New Roman" w:cs="Times New Roman"/>
          <w:sz w:val="24"/>
          <w:szCs w:val="24"/>
        </w:rPr>
        <w:t>Create a playbook and specify this ec2 role to launch ec2 instances.</w:t>
      </w:r>
    </w:p>
    <w:p w:rsidR="006779B2" w:rsidRPr="00D76825" w:rsidRDefault="006779B2" w:rsidP="00FC02B8">
      <w:pPr>
        <w:spacing w:after="0" w:line="240" w:lineRule="auto"/>
        <w:ind w:left="720"/>
        <w:rPr>
          <w:rFonts w:eastAsia="Times New Roman" w:cs="Times New Roman"/>
          <w:b/>
        </w:rPr>
      </w:pPr>
      <w:r w:rsidRPr="00D76825">
        <w:rPr>
          <w:rFonts w:eastAsia="Times New Roman" w:cs="Times New Roman"/>
          <w:b/>
        </w:rPr>
        <w:t>---</w:t>
      </w:r>
    </w:p>
    <w:p w:rsidR="006779B2" w:rsidRPr="00D76825" w:rsidRDefault="006779B2" w:rsidP="00FC02B8">
      <w:pPr>
        <w:spacing w:after="0" w:line="240" w:lineRule="auto"/>
        <w:ind w:left="720"/>
        <w:rPr>
          <w:rFonts w:eastAsia="Times New Roman" w:cs="Times New Roman"/>
          <w:b/>
        </w:rPr>
      </w:pPr>
      <w:r w:rsidRPr="00D76825">
        <w:rPr>
          <w:rFonts w:eastAsia="Times New Roman" w:cs="Times New Roman"/>
          <w:b/>
        </w:rPr>
        <w:t xml:space="preserve"> - </w:t>
      </w:r>
      <w:proofErr w:type="gramStart"/>
      <w:r w:rsidRPr="00D76825">
        <w:rPr>
          <w:rFonts w:eastAsia="Times New Roman" w:cs="Times New Roman"/>
          <w:b/>
        </w:rPr>
        <w:t>hosts</w:t>
      </w:r>
      <w:proofErr w:type="gramEnd"/>
      <w:r w:rsidRPr="00D76825">
        <w:rPr>
          <w:rFonts w:eastAsia="Times New Roman" w:cs="Times New Roman"/>
          <w:b/>
        </w:rPr>
        <w:t xml:space="preserve">: </w:t>
      </w:r>
      <w:proofErr w:type="spellStart"/>
      <w:r w:rsidRPr="00D76825">
        <w:rPr>
          <w:rFonts w:eastAsia="Times New Roman" w:cs="Times New Roman"/>
          <w:b/>
        </w:rPr>
        <w:t>localhost</w:t>
      </w:r>
      <w:proofErr w:type="spellEnd"/>
    </w:p>
    <w:p w:rsidR="006779B2" w:rsidRPr="00D76825" w:rsidRDefault="006779B2" w:rsidP="00FC02B8">
      <w:pPr>
        <w:spacing w:after="0" w:line="240" w:lineRule="auto"/>
        <w:ind w:left="720"/>
        <w:rPr>
          <w:rFonts w:eastAsia="Times New Roman" w:cs="Times New Roman"/>
          <w:b/>
        </w:rPr>
      </w:pPr>
      <w:r w:rsidRPr="00D76825">
        <w:rPr>
          <w:rFonts w:eastAsia="Times New Roman" w:cs="Times New Roman"/>
          <w:b/>
        </w:rPr>
        <w:t xml:space="preserve">   </w:t>
      </w:r>
      <w:proofErr w:type="gramStart"/>
      <w:r w:rsidRPr="00D76825">
        <w:rPr>
          <w:rFonts w:eastAsia="Times New Roman" w:cs="Times New Roman"/>
          <w:b/>
        </w:rPr>
        <w:t>connection</w:t>
      </w:r>
      <w:proofErr w:type="gramEnd"/>
      <w:r w:rsidRPr="00D76825">
        <w:rPr>
          <w:rFonts w:eastAsia="Times New Roman" w:cs="Times New Roman"/>
          <w:b/>
        </w:rPr>
        <w:t>: local</w:t>
      </w:r>
    </w:p>
    <w:p w:rsidR="006779B2" w:rsidRPr="00D76825" w:rsidRDefault="006779B2" w:rsidP="00FC02B8">
      <w:pPr>
        <w:spacing w:after="0" w:line="240" w:lineRule="auto"/>
        <w:ind w:left="720"/>
        <w:rPr>
          <w:rFonts w:eastAsia="Times New Roman" w:cs="Times New Roman"/>
          <w:b/>
        </w:rPr>
      </w:pPr>
      <w:r w:rsidRPr="00D76825">
        <w:rPr>
          <w:rFonts w:eastAsia="Times New Roman" w:cs="Times New Roman"/>
          <w:b/>
        </w:rPr>
        <w:t xml:space="preserve">   </w:t>
      </w:r>
      <w:proofErr w:type="gramStart"/>
      <w:r w:rsidRPr="00D76825">
        <w:rPr>
          <w:rFonts w:eastAsia="Times New Roman" w:cs="Times New Roman"/>
          <w:b/>
        </w:rPr>
        <w:t>roles</w:t>
      </w:r>
      <w:proofErr w:type="gramEnd"/>
      <w:r w:rsidRPr="00D76825">
        <w:rPr>
          <w:rFonts w:eastAsia="Times New Roman" w:cs="Times New Roman"/>
          <w:b/>
        </w:rPr>
        <w:t>:</w:t>
      </w:r>
    </w:p>
    <w:p w:rsidR="006779B2" w:rsidRPr="00D76825" w:rsidRDefault="006779B2" w:rsidP="00364C67">
      <w:pPr>
        <w:spacing w:after="0" w:line="360" w:lineRule="auto"/>
        <w:ind w:left="720"/>
        <w:rPr>
          <w:rFonts w:eastAsia="Times New Roman" w:cs="Times New Roman"/>
          <w:b/>
        </w:rPr>
      </w:pPr>
      <w:r w:rsidRPr="00D76825">
        <w:rPr>
          <w:rFonts w:eastAsia="Times New Roman" w:cs="Times New Roman"/>
          <w:b/>
        </w:rPr>
        <w:t xml:space="preserve">        - ec2</w:t>
      </w:r>
    </w:p>
    <w:p w:rsidR="006779B2" w:rsidRPr="00D76825" w:rsidRDefault="006779B2" w:rsidP="00606351">
      <w:pPr>
        <w:numPr>
          <w:ilvl w:val="0"/>
          <w:numId w:val="11"/>
        </w:numPr>
        <w:suppressAutoHyphens/>
        <w:spacing w:after="0" w:line="360" w:lineRule="auto"/>
        <w:rPr>
          <w:rFonts w:eastAsia="Times New Roman" w:cs="Times New Roman"/>
          <w:sz w:val="24"/>
          <w:szCs w:val="24"/>
        </w:rPr>
      </w:pPr>
      <w:r w:rsidRPr="00D76825">
        <w:rPr>
          <w:rFonts w:eastAsia="Times New Roman" w:cs="Times New Roman"/>
          <w:sz w:val="24"/>
          <w:szCs w:val="24"/>
        </w:rPr>
        <w:t>Once you execute this playbook, it will launch ec2 instances with specified configurations.</w:t>
      </w:r>
    </w:p>
    <w:p w:rsidR="006779B2" w:rsidRPr="00D76825" w:rsidRDefault="006779B2" w:rsidP="00606351">
      <w:pPr>
        <w:numPr>
          <w:ilvl w:val="0"/>
          <w:numId w:val="11"/>
        </w:numPr>
        <w:suppressAutoHyphens/>
        <w:spacing w:after="0" w:line="360" w:lineRule="auto"/>
        <w:rPr>
          <w:rFonts w:eastAsia="Times New Roman" w:cs="Times New Roman"/>
          <w:sz w:val="24"/>
          <w:szCs w:val="24"/>
        </w:rPr>
      </w:pPr>
      <w:r w:rsidRPr="00D76825">
        <w:rPr>
          <w:rFonts w:eastAsia="Times New Roman" w:cs="Times New Roman"/>
          <w:sz w:val="24"/>
          <w:szCs w:val="24"/>
        </w:rPr>
        <w:t>In the above example, we wrote the variables and tasks separately and mentioned the variables in tasks to perform actions.</w:t>
      </w:r>
    </w:p>
    <w:p w:rsidR="006779B2" w:rsidRPr="00D76825" w:rsidRDefault="006779B2" w:rsidP="00606351">
      <w:pPr>
        <w:numPr>
          <w:ilvl w:val="0"/>
          <w:numId w:val="11"/>
        </w:numPr>
        <w:suppressAutoHyphens/>
        <w:spacing w:after="0" w:line="360" w:lineRule="auto"/>
        <w:rPr>
          <w:rFonts w:eastAsia="Times New Roman" w:cs="Times New Roman"/>
          <w:sz w:val="24"/>
          <w:szCs w:val="24"/>
        </w:rPr>
      </w:pPr>
      <w:r w:rsidRPr="00D76825">
        <w:rPr>
          <w:rFonts w:eastAsia="Times New Roman" w:cs="Times New Roman"/>
          <w:sz w:val="24"/>
          <w:szCs w:val="24"/>
        </w:rPr>
        <w:t xml:space="preserve">The </w:t>
      </w:r>
      <w:proofErr w:type="gramStart"/>
      <w:r w:rsidRPr="00D76825">
        <w:rPr>
          <w:rFonts w:eastAsia="Times New Roman" w:cs="Times New Roman"/>
          <w:sz w:val="24"/>
          <w:szCs w:val="24"/>
        </w:rPr>
        <w:t xml:space="preserve">values in the </w:t>
      </w:r>
      <w:proofErr w:type="spellStart"/>
      <w:r w:rsidRPr="00D76825">
        <w:rPr>
          <w:rFonts w:eastAsia="Times New Roman" w:cs="Times New Roman"/>
          <w:sz w:val="24"/>
          <w:szCs w:val="24"/>
        </w:rPr>
        <w:t>bracets</w:t>
      </w:r>
      <w:proofErr w:type="spellEnd"/>
      <w:r w:rsidRPr="00D76825">
        <w:rPr>
          <w:rFonts w:eastAsia="Times New Roman" w:cs="Times New Roman"/>
          <w:sz w:val="24"/>
          <w:szCs w:val="24"/>
        </w:rPr>
        <w:t xml:space="preserve"> represents</w:t>
      </w:r>
      <w:proofErr w:type="gramEnd"/>
      <w:r w:rsidRPr="00D76825">
        <w:rPr>
          <w:rFonts w:eastAsia="Times New Roman" w:cs="Times New Roman"/>
          <w:sz w:val="24"/>
          <w:szCs w:val="24"/>
        </w:rPr>
        <w:t xml:space="preserve"> the values in </w:t>
      </w:r>
      <w:proofErr w:type="spellStart"/>
      <w:r w:rsidRPr="00D76825">
        <w:rPr>
          <w:rFonts w:eastAsia="Times New Roman" w:cs="Times New Roman"/>
          <w:sz w:val="24"/>
          <w:szCs w:val="24"/>
        </w:rPr>
        <w:t>vars</w:t>
      </w:r>
      <w:proofErr w:type="spellEnd"/>
      <w:r w:rsidRPr="00D76825">
        <w:rPr>
          <w:rFonts w:eastAsia="Times New Roman" w:cs="Times New Roman"/>
          <w:sz w:val="24"/>
          <w:szCs w:val="24"/>
        </w:rPr>
        <w:t xml:space="preserve"> directory. As here in tasks dir, we mentioned the variables along with role (ec2).</w:t>
      </w:r>
    </w:p>
    <w:p w:rsidR="00A911C5" w:rsidRPr="00D76825" w:rsidRDefault="006779B2" w:rsidP="00606351">
      <w:pPr>
        <w:numPr>
          <w:ilvl w:val="0"/>
          <w:numId w:val="11"/>
        </w:numPr>
        <w:suppressAutoHyphens/>
        <w:spacing w:after="240" w:line="360" w:lineRule="auto"/>
        <w:rPr>
          <w:rFonts w:eastAsia="Times New Roman" w:cs="Times New Roman"/>
          <w:sz w:val="24"/>
          <w:szCs w:val="24"/>
        </w:rPr>
      </w:pPr>
      <w:r w:rsidRPr="00D76825">
        <w:rPr>
          <w:rFonts w:eastAsia="Times New Roman" w:cs="Times New Roman"/>
          <w:sz w:val="24"/>
          <w:szCs w:val="24"/>
        </w:rPr>
        <w:t xml:space="preserve">While executing the playbook, </w:t>
      </w:r>
      <w:proofErr w:type="spellStart"/>
      <w:r w:rsidRPr="00D76825">
        <w:rPr>
          <w:rFonts w:eastAsia="Times New Roman" w:cs="Times New Roman"/>
          <w:sz w:val="24"/>
          <w:szCs w:val="24"/>
        </w:rPr>
        <w:t>ansible</w:t>
      </w:r>
      <w:proofErr w:type="spellEnd"/>
      <w:r w:rsidRPr="00D76825">
        <w:rPr>
          <w:rFonts w:eastAsia="Times New Roman" w:cs="Times New Roman"/>
          <w:sz w:val="24"/>
          <w:szCs w:val="24"/>
        </w:rPr>
        <w:t xml:space="preserve"> goes to that role we specified in playbook, search for tasks dir to execute the actions and </w:t>
      </w:r>
      <w:proofErr w:type="gramStart"/>
      <w:r w:rsidRPr="00D76825">
        <w:rPr>
          <w:rFonts w:eastAsia="Times New Roman" w:cs="Times New Roman"/>
          <w:sz w:val="24"/>
          <w:szCs w:val="24"/>
        </w:rPr>
        <w:t>pulls</w:t>
      </w:r>
      <w:proofErr w:type="gramEnd"/>
      <w:r w:rsidRPr="00D76825">
        <w:rPr>
          <w:rFonts w:eastAsia="Times New Roman" w:cs="Times New Roman"/>
          <w:sz w:val="24"/>
          <w:szCs w:val="24"/>
        </w:rPr>
        <w:t xml:space="preserve"> the data from </w:t>
      </w:r>
      <w:proofErr w:type="spellStart"/>
      <w:r w:rsidRPr="00D76825">
        <w:rPr>
          <w:rFonts w:eastAsia="Times New Roman" w:cs="Times New Roman"/>
          <w:sz w:val="24"/>
          <w:szCs w:val="24"/>
        </w:rPr>
        <w:t>vars</w:t>
      </w:r>
      <w:proofErr w:type="spellEnd"/>
      <w:r w:rsidRPr="00D76825">
        <w:rPr>
          <w:rFonts w:eastAsia="Times New Roman" w:cs="Times New Roman"/>
          <w:sz w:val="24"/>
          <w:szCs w:val="24"/>
        </w:rPr>
        <w:t xml:space="preserve"> dir, if we mentioned any variables.</w:t>
      </w:r>
    </w:p>
    <w:p w:rsidR="00606351" w:rsidRPr="00D76825" w:rsidRDefault="00606351" w:rsidP="00606351">
      <w:pPr>
        <w:suppressAutoHyphens/>
        <w:spacing w:after="0" w:line="360" w:lineRule="auto"/>
        <w:ind w:left="720"/>
        <w:rPr>
          <w:rFonts w:eastAsia="Times New Roman" w:cs="Times New Roman"/>
          <w:sz w:val="24"/>
          <w:szCs w:val="24"/>
        </w:rPr>
      </w:pPr>
    </w:p>
    <w:p w:rsidR="006779B2" w:rsidRPr="00D76825" w:rsidRDefault="006779B2" w:rsidP="00606351">
      <w:pPr>
        <w:spacing w:line="360" w:lineRule="auto"/>
        <w:rPr>
          <w:rFonts w:eastAsia="Times New Roman" w:cs="Times New Roman"/>
          <w:b/>
          <w:u w:val="single"/>
        </w:rPr>
      </w:pPr>
      <w:r w:rsidRPr="00D76825">
        <w:rPr>
          <w:rFonts w:eastAsia="Times New Roman" w:cs="Times New Roman"/>
          <w:b/>
          <w:u w:val="single"/>
        </w:rPr>
        <w:t>VAULT</w:t>
      </w:r>
    </w:p>
    <w:p w:rsidR="006779B2" w:rsidRPr="00D76825" w:rsidRDefault="006779B2" w:rsidP="00606351">
      <w:pPr>
        <w:pStyle w:val="ListParagraph"/>
        <w:widowControl/>
        <w:numPr>
          <w:ilvl w:val="0"/>
          <w:numId w:val="14"/>
        </w:numPr>
        <w:spacing w:before="0" w:line="360" w:lineRule="auto"/>
        <w:rPr>
          <w:rFonts w:eastAsia="Times New Roman" w:cs="Times New Roman"/>
          <w:color w:val="auto"/>
          <w:sz w:val="24"/>
          <w:szCs w:val="24"/>
        </w:rPr>
      </w:pPr>
      <w:r w:rsidRPr="00D76825">
        <w:rPr>
          <w:rFonts w:eastAsia="Times New Roman" w:cs="Times New Roman"/>
          <w:color w:val="auto"/>
          <w:sz w:val="24"/>
          <w:szCs w:val="24"/>
        </w:rPr>
        <w:t xml:space="preserve">Ansible vault can encrypt anything inside </w:t>
      </w:r>
      <w:proofErr w:type="gramStart"/>
      <w:r w:rsidRPr="00D76825">
        <w:rPr>
          <w:rFonts w:eastAsia="Times New Roman" w:cs="Times New Roman"/>
          <w:color w:val="auto"/>
          <w:sz w:val="24"/>
          <w:szCs w:val="24"/>
        </w:rPr>
        <w:t>an</w:t>
      </w:r>
      <w:proofErr w:type="gramEnd"/>
      <w:r w:rsidRPr="00D76825">
        <w:rPr>
          <w:rFonts w:eastAsia="Times New Roman" w:cs="Times New Roman"/>
          <w:color w:val="auto"/>
          <w:sz w:val="24"/>
          <w:szCs w:val="24"/>
        </w:rPr>
        <w:t xml:space="preserve"> </w:t>
      </w:r>
      <w:proofErr w:type="spellStart"/>
      <w:r w:rsidRPr="00D76825">
        <w:rPr>
          <w:rFonts w:eastAsia="Times New Roman" w:cs="Times New Roman"/>
          <w:color w:val="auto"/>
          <w:sz w:val="24"/>
          <w:szCs w:val="24"/>
        </w:rPr>
        <w:t>yaml</w:t>
      </w:r>
      <w:proofErr w:type="spellEnd"/>
      <w:r w:rsidRPr="00D76825">
        <w:rPr>
          <w:rFonts w:eastAsia="Times New Roman" w:cs="Times New Roman"/>
          <w:color w:val="auto"/>
          <w:sz w:val="24"/>
          <w:szCs w:val="24"/>
        </w:rPr>
        <w:t xml:space="preserve"> file, with password of your choice.</w:t>
      </w:r>
    </w:p>
    <w:p w:rsidR="006779B2" w:rsidRPr="00D76825" w:rsidRDefault="006779B2" w:rsidP="00606351">
      <w:pPr>
        <w:pStyle w:val="ListParagraph"/>
        <w:widowControl/>
        <w:numPr>
          <w:ilvl w:val="0"/>
          <w:numId w:val="14"/>
        </w:numPr>
        <w:spacing w:before="0" w:line="360" w:lineRule="auto"/>
        <w:rPr>
          <w:rFonts w:eastAsia="Times New Roman" w:cs="Times New Roman"/>
          <w:color w:val="auto"/>
          <w:sz w:val="24"/>
          <w:szCs w:val="24"/>
        </w:rPr>
      </w:pPr>
      <w:r w:rsidRPr="00D76825">
        <w:rPr>
          <w:rFonts w:eastAsia="Times New Roman" w:cs="Times New Roman"/>
          <w:color w:val="auto"/>
          <w:sz w:val="24"/>
          <w:szCs w:val="24"/>
        </w:rPr>
        <w:t xml:space="preserve">It can be </w:t>
      </w:r>
      <w:proofErr w:type="spellStart"/>
      <w:proofErr w:type="gramStart"/>
      <w:r w:rsidRPr="00D76825">
        <w:rPr>
          <w:rFonts w:eastAsia="Times New Roman" w:cs="Times New Roman"/>
          <w:color w:val="auto"/>
          <w:sz w:val="24"/>
          <w:szCs w:val="24"/>
        </w:rPr>
        <w:t>ssh</w:t>
      </w:r>
      <w:proofErr w:type="spellEnd"/>
      <w:proofErr w:type="gramEnd"/>
      <w:r w:rsidRPr="00D76825">
        <w:rPr>
          <w:rFonts w:eastAsia="Times New Roman" w:cs="Times New Roman"/>
          <w:color w:val="auto"/>
          <w:sz w:val="24"/>
          <w:szCs w:val="24"/>
        </w:rPr>
        <w:t xml:space="preserve"> keys, </w:t>
      </w:r>
      <w:proofErr w:type="spellStart"/>
      <w:r w:rsidRPr="00D76825">
        <w:rPr>
          <w:rFonts w:eastAsia="Times New Roman" w:cs="Times New Roman"/>
          <w:color w:val="auto"/>
          <w:sz w:val="24"/>
          <w:szCs w:val="24"/>
        </w:rPr>
        <w:t>ssl</w:t>
      </w:r>
      <w:proofErr w:type="spellEnd"/>
      <w:r w:rsidRPr="00D76825">
        <w:rPr>
          <w:rFonts w:eastAsia="Times New Roman" w:cs="Times New Roman"/>
          <w:color w:val="auto"/>
          <w:sz w:val="24"/>
          <w:szCs w:val="24"/>
        </w:rPr>
        <w:t xml:space="preserve"> certificates, </w:t>
      </w:r>
      <w:proofErr w:type="spellStart"/>
      <w:r w:rsidRPr="00D76825">
        <w:rPr>
          <w:rFonts w:eastAsia="Times New Roman" w:cs="Times New Roman"/>
          <w:color w:val="auto"/>
          <w:sz w:val="24"/>
          <w:szCs w:val="24"/>
        </w:rPr>
        <w:t>api</w:t>
      </w:r>
      <w:proofErr w:type="spellEnd"/>
      <w:r w:rsidRPr="00D76825">
        <w:rPr>
          <w:rFonts w:eastAsia="Times New Roman" w:cs="Times New Roman"/>
          <w:color w:val="auto"/>
          <w:sz w:val="24"/>
          <w:szCs w:val="24"/>
        </w:rPr>
        <w:t xml:space="preserve"> tokens etc.</w:t>
      </w:r>
    </w:p>
    <w:p w:rsidR="006779B2" w:rsidRPr="00D76825" w:rsidRDefault="006779B2" w:rsidP="00606351">
      <w:pPr>
        <w:pStyle w:val="ListParagraph"/>
        <w:widowControl/>
        <w:numPr>
          <w:ilvl w:val="0"/>
          <w:numId w:val="14"/>
        </w:numPr>
        <w:spacing w:before="0" w:line="360" w:lineRule="auto"/>
        <w:rPr>
          <w:rFonts w:eastAsia="Times New Roman" w:cs="Times New Roman"/>
          <w:color w:val="auto"/>
          <w:sz w:val="24"/>
          <w:szCs w:val="24"/>
        </w:rPr>
      </w:pPr>
      <w:r w:rsidRPr="00D76825">
        <w:rPr>
          <w:rFonts w:eastAsia="Times New Roman" w:cs="Times New Roman"/>
          <w:color w:val="auto"/>
          <w:sz w:val="24"/>
          <w:szCs w:val="24"/>
        </w:rPr>
        <w:t xml:space="preserve">You can’t see (or) </w:t>
      </w:r>
      <w:proofErr w:type="gramStart"/>
      <w:r w:rsidRPr="00D76825">
        <w:rPr>
          <w:rFonts w:eastAsia="Times New Roman" w:cs="Times New Roman"/>
          <w:color w:val="auto"/>
          <w:sz w:val="24"/>
          <w:szCs w:val="24"/>
        </w:rPr>
        <w:t>edit  the</w:t>
      </w:r>
      <w:proofErr w:type="gramEnd"/>
      <w:r w:rsidRPr="00D76825">
        <w:rPr>
          <w:rFonts w:eastAsia="Times New Roman" w:cs="Times New Roman"/>
          <w:color w:val="auto"/>
          <w:sz w:val="24"/>
          <w:szCs w:val="24"/>
        </w:rPr>
        <w:t xml:space="preserve"> file once it is encrypted with vault. You can’t even run the playbook after encrypting, which gives you an error.</w:t>
      </w:r>
    </w:p>
    <w:p w:rsidR="006779B2" w:rsidRPr="00D76825" w:rsidRDefault="006779B2" w:rsidP="00606351">
      <w:pPr>
        <w:pStyle w:val="ListParagraph"/>
        <w:widowControl/>
        <w:numPr>
          <w:ilvl w:val="0"/>
          <w:numId w:val="14"/>
        </w:numPr>
        <w:spacing w:before="0" w:line="360" w:lineRule="auto"/>
        <w:rPr>
          <w:rFonts w:eastAsia="Times New Roman" w:cs="Times New Roman"/>
          <w:color w:val="auto"/>
          <w:sz w:val="24"/>
          <w:szCs w:val="24"/>
        </w:rPr>
      </w:pPr>
      <w:r w:rsidRPr="00D76825">
        <w:rPr>
          <w:rFonts w:eastAsia="Times New Roman" w:cs="Times New Roman"/>
          <w:color w:val="auto"/>
          <w:sz w:val="24"/>
          <w:szCs w:val="24"/>
        </w:rPr>
        <w:t xml:space="preserve">With the help of </w:t>
      </w:r>
      <w:proofErr w:type="spellStart"/>
      <w:r w:rsidRPr="00D76825">
        <w:rPr>
          <w:rFonts w:eastAsia="Times New Roman" w:cs="Times New Roman"/>
          <w:color w:val="auto"/>
        </w:rPr>
        <w:t>ansible</w:t>
      </w:r>
      <w:proofErr w:type="spellEnd"/>
      <w:r w:rsidRPr="00D76825">
        <w:rPr>
          <w:rFonts w:eastAsia="Times New Roman" w:cs="Times New Roman"/>
          <w:b/>
          <w:color w:val="auto"/>
        </w:rPr>
        <w:t>-</w:t>
      </w:r>
      <w:r w:rsidRPr="00D76825">
        <w:rPr>
          <w:rFonts w:eastAsia="Times New Roman" w:cs="Times New Roman"/>
          <w:color w:val="auto"/>
        </w:rPr>
        <w:t>vault</w:t>
      </w:r>
      <w:r w:rsidRPr="00D76825">
        <w:rPr>
          <w:rFonts w:eastAsia="Times New Roman" w:cs="Times New Roman"/>
          <w:color w:val="auto"/>
          <w:sz w:val="24"/>
          <w:szCs w:val="24"/>
        </w:rPr>
        <w:t xml:space="preserve"> command, you can encrypt and decrypt playbooks.</w:t>
      </w:r>
    </w:p>
    <w:p w:rsidR="006779B2" w:rsidRPr="00D76825" w:rsidRDefault="006779B2" w:rsidP="00606351">
      <w:pPr>
        <w:pStyle w:val="ListParagraph"/>
        <w:widowControl/>
        <w:numPr>
          <w:ilvl w:val="0"/>
          <w:numId w:val="14"/>
        </w:numPr>
        <w:spacing w:before="0" w:line="360" w:lineRule="auto"/>
        <w:rPr>
          <w:rFonts w:eastAsia="Times New Roman" w:cs="Times New Roman"/>
          <w:color w:val="auto"/>
          <w:sz w:val="24"/>
          <w:szCs w:val="24"/>
        </w:rPr>
      </w:pPr>
      <w:r w:rsidRPr="00D76825">
        <w:rPr>
          <w:rFonts w:eastAsia="Times New Roman" w:cs="Times New Roman"/>
          <w:color w:val="auto"/>
          <w:sz w:val="24"/>
          <w:szCs w:val="24"/>
        </w:rPr>
        <w:t>The most common encrypted files are variable files which have sensitive data.</w:t>
      </w:r>
    </w:p>
    <w:p w:rsidR="006779B2" w:rsidRPr="00D76825" w:rsidRDefault="006779B2" w:rsidP="00606351">
      <w:pPr>
        <w:pStyle w:val="ListParagraph"/>
        <w:widowControl/>
        <w:spacing w:before="0" w:line="360" w:lineRule="auto"/>
        <w:ind w:left="720" w:firstLine="0"/>
        <w:rPr>
          <w:rFonts w:eastAsia="Times New Roman" w:cs="Times New Roman"/>
          <w:color w:val="auto"/>
          <w:sz w:val="24"/>
          <w:szCs w:val="24"/>
        </w:rPr>
      </w:pPr>
      <w:r w:rsidRPr="00D76825">
        <w:rPr>
          <w:rFonts w:eastAsia="Times New Roman" w:cs="Times New Roman"/>
          <w:color w:val="auto"/>
          <w:sz w:val="24"/>
          <w:szCs w:val="24"/>
        </w:rPr>
        <w:t xml:space="preserve">             Ex: defaults/main.yml, </w:t>
      </w:r>
      <w:proofErr w:type="spellStart"/>
      <w:r w:rsidRPr="00D76825">
        <w:rPr>
          <w:rFonts w:eastAsia="Times New Roman" w:cs="Times New Roman"/>
          <w:color w:val="auto"/>
          <w:sz w:val="24"/>
          <w:szCs w:val="24"/>
        </w:rPr>
        <w:t>vars</w:t>
      </w:r>
      <w:proofErr w:type="spellEnd"/>
      <w:r w:rsidRPr="00D76825">
        <w:rPr>
          <w:rFonts w:eastAsia="Times New Roman" w:cs="Times New Roman"/>
          <w:color w:val="auto"/>
          <w:sz w:val="24"/>
          <w:szCs w:val="24"/>
        </w:rPr>
        <w:t>/main.yml</w:t>
      </w:r>
    </w:p>
    <w:p w:rsidR="006779B2" w:rsidRPr="00D76825" w:rsidRDefault="006779B2" w:rsidP="00606351">
      <w:pPr>
        <w:pStyle w:val="ListParagraph"/>
        <w:widowControl/>
        <w:numPr>
          <w:ilvl w:val="0"/>
          <w:numId w:val="14"/>
        </w:numPr>
        <w:spacing w:before="0" w:line="360" w:lineRule="auto"/>
        <w:rPr>
          <w:rFonts w:eastAsia="Times New Roman" w:cs="Times New Roman"/>
          <w:color w:val="auto"/>
          <w:sz w:val="24"/>
          <w:szCs w:val="24"/>
        </w:rPr>
      </w:pPr>
      <w:r w:rsidRPr="00D76825">
        <w:rPr>
          <w:rFonts w:eastAsia="Times New Roman" w:cs="Times New Roman"/>
          <w:color w:val="auto"/>
          <w:sz w:val="24"/>
          <w:szCs w:val="24"/>
        </w:rPr>
        <w:lastRenderedPageBreak/>
        <w:t>The encrypted files can be distributed (or) can place in version control. The file</w:t>
      </w:r>
      <w:r w:rsidR="001A556F">
        <w:rPr>
          <w:rFonts w:eastAsia="Times New Roman" w:cs="Times New Roman"/>
          <w:color w:val="auto"/>
          <w:sz w:val="24"/>
          <w:szCs w:val="24"/>
        </w:rPr>
        <w:t xml:space="preserve"> will be in encrypted mode </w:t>
      </w:r>
      <w:r w:rsidRPr="00D76825">
        <w:rPr>
          <w:rFonts w:eastAsia="Times New Roman" w:cs="Times New Roman"/>
          <w:color w:val="auto"/>
          <w:sz w:val="24"/>
          <w:szCs w:val="24"/>
        </w:rPr>
        <w:t>even in version control.</w:t>
      </w:r>
    </w:p>
    <w:p w:rsidR="006779B2" w:rsidRPr="00D76825" w:rsidRDefault="006779B2" w:rsidP="00606351">
      <w:pPr>
        <w:pStyle w:val="ListParagraph"/>
        <w:widowControl/>
        <w:numPr>
          <w:ilvl w:val="0"/>
          <w:numId w:val="15"/>
        </w:numPr>
        <w:spacing w:line="360" w:lineRule="auto"/>
        <w:rPr>
          <w:rFonts w:eastAsia="Times New Roman" w:cs="Times New Roman"/>
          <w:color w:val="auto"/>
          <w:sz w:val="24"/>
          <w:szCs w:val="24"/>
        </w:rPr>
      </w:pPr>
      <w:r w:rsidRPr="00D76825">
        <w:rPr>
          <w:rFonts w:eastAsia="Times New Roman" w:cs="Times New Roman"/>
          <w:color w:val="auto"/>
          <w:sz w:val="24"/>
          <w:szCs w:val="24"/>
        </w:rPr>
        <w:t xml:space="preserve">Whenever you are using </w:t>
      </w:r>
      <w:proofErr w:type="gramStart"/>
      <w:r w:rsidRPr="00D76825">
        <w:rPr>
          <w:rFonts w:eastAsia="Times New Roman" w:cs="Times New Roman"/>
          <w:color w:val="auto"/>
          <w:sz w:val="24"/>
          <w:szCs w:val="24"/>
        </w:rPr>
        <w:t>an</w:t>
      </w:r>
      <w:proofErr w:type="gramEnd"/>
      <w:r w:rsidRPr="00D76825">
        <w:rPr>
          <w:rFonts w:eastAsia="Times New Roman" w:cs="Times New Roman"/>
          <w:color w:val="auto"/>
          <w:sz w:val="24"/>
          <w:szCs w:val="24"/>
        </w:rPr>
        <w:t xml:space="preserve"> vault command, it will prompt you to give password for </w:t>
      </w:r>
      <w:r w:rsidRPr="00D76825">
        <w:rPr>
          <w:rFonts w:eastAsia="Times New Roman" w:cs="Times New Roman"/>
          <w:b/>
          <w:color w:val="auto"/>
        </w:rPr>
        <w:t>encrypt</w:t>
      </w:r>
      <w:r w:rsidRPr="00D76825">
        <w:rPr>
          <w:rFonts w:eastAsia="Times New Roman" w:cs="Times New Roman"/>
          <w:color w:val="auto"/>
          <w:sz w:val="24"/>
          <w:szCs w:val="24"/>
        </w:rPr>
        <w:t xml:space="preserve">, </w:t>
      </w:r>
      <w:r w:rsidRPr="00D76825">
        <w:rPr>
          <w:rFonts w:eastAsia="Times New Roman" w:cs="Times New Roman"/>
          <w:b/>
          <w:color w:val="auto"/>
        </w:rPr>
        <w:t>decrypt</w:t>
      </w:r>
      <w:r w:rsidRPr="00D76825">
        <w:rPr>
          <w:rFonts w:eastAsia="Times New Roman" w:cs="Times New Roman"/>
          <w:color w:val="auto"/>
          <w:sz w:val="24"/>
          <w:szCs w:val="24"/>
        </w:rPr>
        <w:t xml:space="preserve">, </w:t>
      </w:r>
      <w:r w:rsidRPr="00D76825">
        <w:rPr>
          <w:rFonts w:eastAsia="Times New Roman" w:cs="Times New Roman"/>
          <w:b/>
          <w:color w:val="auto"/>
        </w:rPr>
        <w:t>create</w:t>
      </w:r>
      <w:r w:rsidRPr="00D76825">
        <w:rPr>
          <w:rFonts w:eastAsia="Times New Roman" w:cs="Times New Roman"/>
          <w:color w:val="auto"/>
          <w:sz w:val="24"/>
          <w:szCs w:val="24"/>
        </w:rPr>
        <w:t xml:space="preserve"> and </w:t>
      </w:r>
      <w:r w:rsidRPr="00D76825">
        <w:rPr>
          <w:rFonts w:eastAsia="Times New Roman" w:cs="Times New Roman"/>
          <w:b/>
          <w:color w:val="auto"/>
        </w:rPr>
        <w:t>edit</w:t>
      </w:r>
      <w:r w:rsidRPr="00D76825">
        <w:rPr>
          <w:rFonts w:eastAsia="Times New Roman" w:cs="Times New Roman"/>
          <w:color w:val="auto"/>
          <w:sz w:val="24"/>
          <w:szCs w:val="24"/>
        </w:rPr>
        <w:t xml:space="preserve"> actions.</w:t>
      </w:r>
    </w:p>
    <w:p w:rsidR="006779B2" w:rsidRPr="00D76825" w:rsidRDefault="006779B2" w:rsidP="00606351">
      <w:pPr>
        <w:pStyle w:val="ListParagraph"/>
        <w:widowControl/>
        <w:numPr>
          <w:ilvl w:val="0"/>
          <w:numId w:val="15"/>
        </w:numPr>
        <w:spacing w:line="360" w:lineRule="auto"/>
        <w:rPr>
          <w:rFonts w:eastAsia="Times New Roman" w:cs="Times New Roman"/>
          <w:color w:val="auto"/>
          <w:sz w:val="24"/>
          <w:szCs w:val="24"/>
        </w:rPr>
      </w:pPr>
      <w:proofErr w:type="spellStart"/>
      <w:proofErr w:type="gramStart"/>
      <w:r w:rsidRPr="00D76825">
        <w:rPr>
          <w:rFonts w:eastAsia="Times New Roman" w:cs="Times New Roman"/>
          <w:b/>
          <w:color w:val="auto"/>
        </w:rPr>
        <w:t>ansible</w:t>
      </w:r>
      <w:proofErr w:type="spellEnd"/>
      <w:r w:rsidRPr="00D76825">
        <w:rPr>
          <w:rFonts w:eastAsia="Times New Roman" w:cs="Times New Roman"/>
          <w:b/>
          <w:color w:val="auto"/>
        </w:rPr>
        <w:t>-vault</w:t>
      </w:r>
      <w:proofErr w:type="gramEnd"/>
      <w:r w:rsidRPr="00D76825">
        <w:rPr>
          <w:rFonts w:eastAsia="Times New Roman" w:cs="Times New Roman"/>
          <w:b/>
          <w:color w:val="auto"/>
        </w:rPr>
        <w:t xml:space="preserve"> encrypt file.yml</w:t>
      </w:r>
      <w:r w:rsidRPr="00D76825">
        <w:rPr>
          <w:rFonts w:eastAsia="Times New Roman" w:cs="Times New Roman"/>
          <w:color w:val="auto"/>
          <w:sz w:val="24"/>
          <w:szCs w:val="24"/>
        </w:rPr>
        <w:t xml:space="preserve"> = To encrypt an existing file.</w:t>
      </w:r>
    </w:p>
    <w:p w:rsidR="006779B2" w:rsidRPr="00D76825" w:rsidRDefault="006779B2" w:rsidP="00606351">
      <w:pPr>
        <w:pStyle w:val="ListParagraph"/>
        <w:widowControl/>
        <w:numPr>
          <w:ilvl w:val="0"/>
          <w:numId w:val="15"/>
        </w:numPr>
        <w:spacing w:line="360" w:lineRule="auto"/>
        <w:rPr>
          <w:rFonts w:eastAsia="Times New Roman" w:cs="Times New Roman"/>
          <w:color w:val="auto"/>
          <w:sz w:val="24"/>
          <w:szCs w:val="24"/>
        </w:rPr>
      </w:pPr>
      <w:proofErr w:type="spellStart"/>
      <w:proofErr w:type="gramStart"/>
      <w:r w:rsidRPr="00D76825">
        <w:rPr>
          <w:rFonts w:eastAsia="Times New Roman" w:cs="Times New Roman"/>
          <w:b/>
          <w:color w:val="auto"/>
        </w:rPr>
        <w:t>ansible</w:t>
      </w:r>
      <w:proofErr w:type="spellEnd"/>
      <w:r w:rsidRPr="00D76825">
        <w:rPr>
          <w:rFonts w:eastAsia="Times New Roman" w:cs="Times New Roman"/>
          <w:b/>
          <w:color w:val="auto"/>
        </w:rPr>
        <w:t>-vault</w:t>
      </w:r>
      <w:proofErr w:type="gramEnd"/>
      <w:r w:rsidRPr="00D76825">
        <w:rPr>
          <w:rFonts w:eastAsia="Times New Roman" w:cs="Times New Roman"/>
          <w:b/>
          <w:color w:val="auto"/>
        </w:rPr>
        <w:t xml:space="preserve"> decrypt file.yml</w:t>
      </w:r>
      <w:r w:rsidRPr="00D76825">
        <w:rPr>
          <w:rFonts w:eastAsia="Times New Roman" w:cs="Times New Roman"/>
          <w:color w:val="auto"/>
          <w:sz w:val="24"/>
          <w:szCs w:val="24"/>
        </w:rPr>
        <w:t xml:space="preserve"> = To decrypt an file.</w:t>
      </w:r>
    </w:p>
    <w:p w:rsidR="006779B2" w:rsidRPr="00D76825" w:rsidRDefault="006779B2" w:rsidP="00606351">
      <w:pPr>
        <w:pStyle w:val="ListParagraph"/>
        <w:widowControl/>
        <w:numPr>
          <w:ilvl w:val="0"/>
          <w:numId w:val="15"/>
        </w:numPr>
        <w:spacing w:line="360" w:lineRule="auto"/>
        <w:rPr>
          <w:rFonts w:eastAsia="Times New Roman" w:cs="Times New Roman"/>
          <w:color w:val="auto"/>
          <w:sz w:val="24"/>
          <w:szCs w:val="24"/>
        </w:rPr>
      </w:pPr>
      <w:proofErr w:type="spellStart"/>
      <w:proofErr w:type="gramStart"/>
      <w:r w:rsidRPr="00D76825">
        <w:rPr>
          <w:rFonts w:eastAsia="Times New Roman" w:cs="Times New Roman"/>
          <w:b/>
          <w:color w:val="auto"/>
        </w:rPr>
        <w:t>ansible</w:t>
      </w:r>
      <w:proofErr w:type="spellEnd"/>
      <w:r w:rsidRPr="00D76825">
        <w:rPr>
          <w:rFonts w:eastAsia="Times New Roman" w:cs="Times New Roman"/>
          <w:b/>
          <w:color w:val="auto"/>
        </w:rPr>
        <w:t>-vault</w:t>
      </w:r>
      <w:proofErr w:type="gramEnd"/>
      <w:r w:rsidRPr="00D76825">
        <w:rPr>
          <w:rFonts w:eastAsia="Times New Roman" w:cs="Times New Roman"/>
          <w:b/>
          <w:color w:val="auto"/>
        </w:rPr>
        <w:t xml:space="preserve"> create file.yml</w:t>
      </w:r>
      <w:r w:rsidRPr="00D76825">
        <w:rPr>
          <w:rFonts w:eastAsia="Times New Roman" w:cs="Times New Roman"/>
          <w:color w:val="auto"/>
          <w:sz w:val="24"/>
          <w:szCs w:val="24"/>
        </w:rPr>
        <w:t xml:space="preserve"> = To create a new file with encryption.</w:t>
      </w:r>
    </w:p>
    <w:p w:rsidR="006779B2" w:rsidRPr="00D76825" w:rsidRDefault="006779B2" w:rsidP="00606351">
      <w:pPr>
        <w:pStyle w:val="ListParagraph"/>
        <w:widowControl/>
        <w:numPr>
          <w:ilvl w:val="0"/>
          <w:numId w:val="15"/>
        </w:numPr>
        <w:spacing w:line="360" w:lineRule="auto"/>
        <w:rPr>
          <w:rFonts w:eastAsia="Times New Roman" w:cs="Times New Roman"/>
          <w:color w:val="auto"/>
          <w:sz w:val="24"/>
          <w:szCs w:val="24"/>
        </w:rPr>
      </w:pPr>
      <w:proofErr w:type="spellStart"/>
      <w:proofErr w:type="gramStart"/>
      <w:r w:rsidRPr="00D76825">
        <w:rPr>
          <w:rFonts w:eastAsia="Times New Roman" w:cs="Times New Roman"/>
          <w:b/>
          <w:color w:val="auto"/>
        </w:rPr>
        <w:t>ansble</w:t>
      </w:r>
      <w:proofErr w:type="spellEnd"/>
      <w:r w:rsidRPr="00D76825">
        <w:rPr>
          <w:rFonts w:eastAsia="Times New Roman" w:cs="Times New Roman"/>
          <w:b/>
          <w:color w:val="auto"/>
        </w:rPr>
        <w:t>-vault</w:t>
      </w:r>
      <w:proofErr w:type="gramEnd"/>
      <w:r w:rsidRPr="00D76825">
        <w:rPr>
          <w:rFonts w:eastAsia="Times New Roman" w:cs="Times New Roman"/>
          <w:b/>
          <w:color w:val="auto"/>
        </w:rPr>
        <w:t xml:space="preserve"> edit file.yml</w:t>
      </w:r>
      <w:r w:rsidRPr="00D76825">
        <w:rPr>
          <w:rFonts w:eastAsia="Times New Roman" w:cs="Times New Roman"/>
          <w:color w:val="auto"/>
          <w:sz w:val="24"/>
          <w:szCs w:val="24"/>
        </w:rPr>
        <w:t xml:space="preserve"> = To edit an encrypted file.</w:t>
      </w:r>
    </w:p>
    <w:p w:rsidR="006779B2" w:rsidRPr="00D76825" w:rsidRDefault="006779B2" w:rsidP="00606351">
      <w:pPr>
        <w:pStyle w:val="ListParagraph"/>
        <w:widowControl/>
        <w:numPr>
          <w:ilvl w:val="0"/>
          <w:numId w:val="15"/>
        </w:numPr>
        <w:spacing w:line="360" w:lineRule="auto"/>
        <w:rPr>
          <w:rFonts w:eastAsia="Times New Roman" w:cs="Times New Roman"/>
          <w:color w:val="auto"/>
          <w:sz w:val="24"/>
          <w:szCs w:val="24"/>
        </w:rPr>
      </w:pPr>
      <w:proofErr w:type="spellStart"/>
      <w:proofErr w:type="gramStart"/>
      <w:r w:rsidRPr="00D76825">
        <w:rPr>
          <w:rFonts w:eastAsia="Times New Roman" w:cs="Times New Roman"/>
          <w:b/>
          <w:color w:val="auto"/>
        </w:rPr>
        <w:t>ansible</w:t>
      </w:r>
      <w:proofErr w:type="spellEnd"/>
      <w:r w:rsidRPr="00D76825">
        <w:rPr>
          <w:rFonts w:eastAsia="Times New Roman" w:cs="Times New Roman"/>
          <w:b/>
          <w:color w:val="auto"/>
        </w:rPr>
        <w:t>-playbook</w:t>
      </w:r>
      <w:proofErr w:type="gramEnd"/>
      <w:r w:rsidRPr="00D76825">
        <w:rPr>
          <w:rFonts w:eastAsia="Times New Roman" w:cs="Times New Roman"/>
          <w:b/>
          <w:color w:val="auto"/>
        </w:rPr>
        <w:t xml:space="preserve"> file.yml --ask-vault-pass</w:t>
      </w:r>
      <w:r w:rsidRPr="00D76825">
        <w:rPr>
          <w:rFonts w:eastAsia="Times New Roman" w:cs="Times New Roman"/>
          <w:color w:val="auto"/>
          <w:sz w:val="24"/>
          <w:szCs w:val="24"/>
        </w:rPr>
        <w:t xml:space="preserve"> = To run an encrypted playbook. It will ask you vault password to execute the playbook.</w:t>
      </w:r>
    </w:p>
    <w:p w:rsidR="00E726B2" w:rsidRDefault="006779B2" w:rsidP="002A3049">
      <w:pPr>
        <w:pStyle w:val="ListParagraph"/>
        <w:widowControl/>
        <w:numPr>
          <w:ilvl w:val="0"/>
          <w:numId w:val="15"/>
        </w:numPr>
        <w:spacing w:before="0" w:after="240" w:line="360" w:lineRule="auto"/>
        <w:rPr>
          <w:rFonts w:eastAsia="Times New Roman" w:cs="Times New Roman"/>
          <w:color w:val="auto"/>
          <w:sz w:val="24"/>
          <w:szCs w:val="24"/>
        </w:rPr>
      </w:pPr>
      <w:proofErr w:type="spellStart"/>
      <w:proofErr w:type="gramStart"/>
      <w:r w:rsidRPr="00D76825">
        <w:rPr>
          <w:rFonts w:eastAsia="Times New Roman" w:cs="Times New Roman"/>
          <w:b/>
          <w:color w:val="auto"/>
        </w:rPr>
        <w:t>ansible</w:t>
      </w:r>
      <w:proofErr w:type="spellEnd"/>
      <w:r w:rsidRPr="00D76825">
        <w:rPr>
          <w:rFonts w:eastAsia="Times New Roman" w:cs="Times New Roman"/>
          <w:b/>
          <w:color w:val="auto"/>
        </w:rPr>
        <w:t>-vault</w:t>
      </w:r>
      <w:proofErr w:type="gramEnd"/>
      <w:r w:rsidRPr="00D76825">
        <w:rPr>
          <w:rFonts w:eastAsia="Times New Roman" w:cs="Times New Roman"/>
          <w:b/>
          <w:color w:val="auto"/>
        </w:rPr>
        <w:t xml:space="preserve"> rekey file.yml </w:t>
      </w:r>
      <w:r w:rsidRPr="00D76825">
        <w:rPr>
          <w:rFonts w:eastAsia="Times New Roman" w:cs="Times New Roman"/>
          <w:color w:val="auto"/>
          <w:sz w:val="24"/>
          <w:szCs w:val="24"/>
        </w:rPr>
        <w:t>= To change vault password. It will prompt you to type old password and give a new password to vault.</w:t>
      </w:r>
    </w:p>
    <w:p w:rsidR="002A3049" w:rsidRPr="002A3049" w:rsidRDefault="002A3049" w:rsidP="002A3049">
      <w:pPr>
        <w:pStyle w:val="ListParagraph"/>
        <w:widowControl/>
        <w:spacing w:before="0" w:line="360" w:lineRule="auto"/>
        <w:ind w:left="720" w:firstLine="0"/>
        <w:rPr>
          <w:rFonts w:eastAsia="Times New Roman" w:cs="Times New Roman"/>
          <w:color w:val="auto"/>
          <w:sz w:val="24"/>
          <w:szCs w:val="24"/>
        </w:rPr>
      </w:pPr>
    </w:p>
    <w:p w:rsidR="00E071C5" w:rsidRDefault="00E071C5" w:rsidP="00364C67">
      <w:pPr>
        <w:spacing w:after="240" w:line="360" w:lineRule="auto"/>
        <w:rPr>
          <w:rFonts w:eastAsia="Times New Roman" w:cs="Times New Roman"/>
          <w:b/>
          <w:u w:val="single"/>
        </w:rPr>
      </w:pPr>
      <w:r>
        <w:rPr>
          <w:rFonts w:eastAsia="Times New Roman" w:cs="Times New Roman"/>
          <w:b/>
          <w:u w:val="single"/>
        </w:rPr>
        <w:t>PARALLELISM:</w:t>
      </w:r>
    </w:p>
    <w:p w:rsidR="00364C67" w:rsidRPr="00364C67" w:rsidRDefault="0016480D" w:rsidP="00364C67">
      <w:pPr>
        <w:spacing w:after="240" w:line="360" w:lineRule="auto"/>
        <w:rPr>
          <w:rFonts w:eastAsia="Times New Roman" w:cs="Times New Roman"/>
          <w:b/>
          <w:u w:val="single"/>
        </w:rPr>
      </w:pPr>
      <w:r>
        <w:rPr>
          <w:rFonts w:eastAsia="Times New Roman" w:cs="Times New Roman"/>
          <w:b/>
          <w:u w:val="single"/>
        </w:rPr>
        <w:t>SERIAL</w:t>
      </w:r>
      <w:r w:rsidR="00364C67" w:rsidRPr="00364C67">
        <w:rPr>
          <w:rFonts w:eastAsia="Times New Roman" w:cs="Times New Roman"/>
          <w:b/>
          <w:u w:val="single"/>
        </w:rPr>
        <w:t>:</w:t>
      </w:r>
    </w:p>
    <w:p w:rsidR="00364C67" w:rsidRDefault="002A3049" w:rsidP="0016480D">
      <w:pPr>
        <w:pStyle w:val="ListParagraph"/>
        <w:numPr>
          <w:ilvl w:val="0"/>
          <w:numId w:val="19"/>
        </w:numPr>
        <w:spacing w:before="0" w:line="360" w:lineRule="auto"/>
        <w:rPr>
          <w:rFonts w:eastAsia="Times New Roman" w:cs="Times New Roman"/>
          <w:sz w:val="24"/>
          <w:szCs w:val="24"/>
        </w:rPr>
      </w:pPr>
      <w:r>
        <w:rPr>
          <w:rFonts w:eastAsia="Times New Roman" w:cs="Times New Roman"/>
          <w:sz w:val="24"/>
          <w:szCs w:val="24"/>
        </w:rPr>
        <w:t xml:space="preserve">When we execute a playbook </w:t>
      </w:r>
      <w:proofErr w:type="spellStart"/>
      <w:r>
        <w:rPr>
          <w:rFonts w:eastAsia="Times New Roman" w:cs="Times New Roman"/>
          <w:sz w:val="24"/>
          <w:szCs w:val="24"/>
        </w:rPr>
        <w:t>ansible</w:t>
      </w:r>
      <w:proofErr w:type="spellEnd"/>
      <w:r>
        <w:rPr>
          <w:rFonts w:eastAsia="Times New Roman" w:cs="Times New Roman"/>
          <w:sz w:val="24"/>
          <w:szCs w:val="24"/>
        </w:rPr>
        <w:t xml:space="preserve"> execute first task in all machines and continues to 2</w:t>
      </w:r>
      <w:r w:rsidRPr="002A3049">
        <w:rPr>
          <w:rFonts w:eastAsia="Times New Roman" w:cs="Times New Roman"/>
          <w:sz w:val="24"/>
          <w:szCs w:val="24"/>
          <w:vertAlign w:val="superscript"/>
        </w:rPr>
        <w:t>nd</w:t>
      </w:r>
      <w:r>
        <w:rPr>
          <w:rFonts w:eastAsia="Times New Roman" w:cs="Times New Roman"/>
          <w:sz w:val="24"/>
          <w:szCs w:val="24"/>
        </w:rPr>
        <w:t xml:space="preserve"> one, </w:t>
      </w:r>
      <w:r w:rsidR="0016480D">
        <w:rPr>
          <w:rFonts w:eastAsia="Times New Roman" w:cs="Times New Roman"/>
          <w:sz w:val="24"/>
          <w:szCs w:val="24"/>
        </w:rPr>
        <w:t xml:space="preserve">which </w:t>
      </w:r>
      <w:r>
        <w:rPr>
          <w:rFonts w:eastAsia="Times New Roman" w:cs="Times New Roman"/>
          <w:sz w:val="24"/>
          <w:szCs w:val="24"/>
        </w:rPr>
        <w:t>will take more time to finish playbook and</w:t>
      </w:r>
      <w:r w:rsidR="0016480D">
        <w:rPr>
          <w:rFonts w:eastAsia="Times New Roman" w:cs="Times New Roman"/>
          <w:sz w:val="24"/>
          <w:szCs w:val="24"/>
        </w:rPr>
        <w:t xml:space="preserve"> not good for deployments because it requires downtime. </w:t>
      </w:r>
    </w:p>
    <w:p w:rsidR="0016480D" w:rsidRDefault="00781CEF" w:rsidP="0016480D">
      <w:pPr>
        <w:pStyle w:val="ListParagraph"/>
        <w:numPr>
          <w:ilvl w:val="0"/>
          <w:numId w:val="19"/>
        </w:numPr>
        <w:spacing w:before="0" w:line="360" w:lineRule="auto"/>
        <w:rPr>
          <w:rFonts w:eastAsia="Times New Roman" w:cs="Times New Roman"/>
          <w:sz w:val="24"/>
          <w:szCs w:val="24"/>
        </w:rPr>
      </w:pPr>
      <w:r>
        <w:rPr>
          <w:rFonts w:eastAsia="Times New Roman" w:cs="Times New Roman"/>
          <w:sz w:val="24"/>
          <w:szCs w:val="24"/>
        </w:rPr>
        <w:t>We can divide the servers for deployment with the help of “</w:t>
      </w:r>
      <w:r w:rsidRPr="00781CEF">
        <w:rPr>
          <w:rFonts w:eastAsia="Times New Roman" w:cs="Times New Roman"/>
          <w:b/>
        </w:rPr>
        <w:t>serial</w:t>
      </w:r>
      <w:r>
        <w:rPr>
          <w:rFonts w:eastAsia="Times New Roman" w:cs="Times New Roman"/>
          <w:sz w:val="24"/>
          <w:szCs w:val="24"/>
        </w:rPr>
        <w:t>” keyword.</w:t>
      </w:r>
    </w:p>
    <w:p w:rsidR="00781CEF" w:rsidRDefault="000876A4" w:rsidP="0016480D">
      <w:pPr>
        <w:pStyle w:val="ListParagraph"/>
        <w:numPr>
          <w:ilvl w:val="0"/>
          <w:numId w:val="19"/>
        </w:numPr>
        <w:spacing w:before="0" w:line="360" w:lineRule="auto"/>
        <w:rPr>
          <w:rFonts w:eastAsia="Times New Roman" w:cs="Times New Roman"/>
          <w:sz w:val="24"/>
          <w:szCs w:val="24"/>
        </w:rPr>
      </w:pPr>
      <w:r>
        <w:rPr>
          <w:rFonts w:eastAsia="Times New Roman" w:cs="Times New Roman"/>
          <w:sz w:val="24"/>
          <w:szCs w:val="24"/>
        </w:rPr>
        <w:t xml:space="preserve">You can set </w:t>
      </w:r>
      <w:r w:rsidRPr="000876A4">
        <w:rPr>
          <w:rFonts w:eastAsia="Times New Roman" w:cs="Times New Roman"/>
          <w:b/>
        </w:rPr>
        <w:t>number</w:t>
      </w:r>
      <w:r>
        <w:rPr>
          <w:rFonts w:eastAsia="Times New Roman" w:cs="Times New Roman"/>
          <w:sz w:val="24"/>
          <w:szCs w:val="24"/>
        </w:rPr>
        <w:t xml:space="preserve"> for serial. So that </w:t>
      </w:r>
      <w:proofErr w:type="spellStart"/>
      <w:r>
        <w:rPr>
          <w:rFonts w:eastAsia="Times New Roman" w:cs="Times New Roman"/>
          <w:sz w:val="24"/>
          <w:szCs w:val="24"/>
        </w:rPr>
        <w:t>ansible</w:t>
      </w:r>
      <w:proofErr w:type="spellEnd"/>
      <w:r>
        <w:rPr>
          <w:rFonts w:eastAsia="Times New Roman" w:cs="Times New Roman"/>
          <w:sz w:val="24"/>
          <w:szCs w:val="24"/>
        </w:rPr>
        <w:t xml:space="preserve"> would complete the play before going to next hosts.</w:t>
      </w:r>
    </w:p>
    <w:p w:rsidR="000876A4" w:rsidRPr="000876A4" w:rsidRDefault="000876A4" w:rsidP="000876A4">
      <w:pPr>
        <w:pStyle w:val="ListParagraph"/>
        <w:spacing w:before="0" w:line="360" w:lineRule="auto"/>
        <w:ind w:left="1440" w:firstLine="720"/>
        <w:rPr>
          <w:rFonts w:eastAsia="Times New Roman" w:cs="Times New Roman"/>
          <w:b/>
        </w:rPr>
      </w:pPr>
      <w:proofErr w:type="gramStart"/>
      <w:r w:rsidRPr="000876A4">
        <w:rPr>
          <w:rFonts w:eastAsia="Times New Roman" w:cs="Times New Roman"/>
          <w:b/>
        </w:rPr>
        <w:t>serial</w:t>
      </w:r>
      <w:proofErr w:type="gramEnd"/>
      <w:r w:rsidRPr="000876A4">
        <w:rPr>
          <w:rFonts w:eastAsia="Times New Roman" w:cs="Times New Roman"/>
          <w:b/>
        </w:rPr>
        <w:t>:</w:t>
      </w:r>
      <w:r>
        <w:rPr>
          <w:rFonts w:eastAsia="Times New Roman" w:cs="Times New Roman"/>
          <w:b/>
        </w:rPr>
        <w:t xml:space="preserve"> </w:t>
      </w:r>
      <w:r w:rsidRPr="000876A4">
        <w:rPr>
          <w:rFonts w:eastAsia="Times New Roman" w:cs="Times New Roman"/>
          <w:b/>
        </w:rPr>
        <w:t xml:space="preserve"> 3</w:t>
      </w:r>
    </w:p>
    <w:p w:rsidR="000876A4" w:rsidRDefault="000876A4" w:rsidP="0016480D">
      <w:pPr>
        <w:pStyle w:val="ListParagraph"/>
        <w:numPr>
          <w:ilvl w:val="0"/>
          <w:numId w:val="19"/>
        </w:numPr>
        <w:spacing w:before="0" w:line="360" w:lineRule="auto"/>
        <w:rPr>
          <w:rFonts w:eastAsia="Times New Roman" w:cs="Times New Roman"/>
          <w:sz w:val="24"/>
          <w:szCs w:val="24"/>
        </w:rPr>
      </w:pPr>
      <w:r>
        <w:rPr>
          <w:rFonts w:eastAsia="Times New Roman" w:cs="Times New Roman"/>
          <w:sz w:val="24"/>
          <w:szCs w:val="24"/>
        </w:rPr>
        <w:t>In the above example, we specified serial as 3, it will divide 3 hosts per batch and completes the play in 3 hosts and jump into next 3 hosts.</w:t>
      </w:r>
    </w:p>
    <w:p w:rsidR="000876A4" w:rsidRDefault="000876A4" w:rsidP="0016480D">
      <w:pPr>
        <w:pStyle w:val="ListParagraph"/>
        <w:numPr>
          <w:ilvl w:val="0"/>
          <w:numId w:val="19"/>
        </w:numPr>
        <w:spacing w:before="0" w:line="360" w:lineRule="auto"/>
        <w:rPr>
          <w:rFonts w:eastAsia="Times New Roman" w:cs="Times New Roman"/>
          <w:sz w:val="24"/>
          <w:szCs w:val="24"/>
        </w:rPr>
      </w:pPr>
      <w:r>
        <w:rPr>
          <w:rFonts w:eastAsia="Times New Roman" w:cs="Times New Roman"/>
          <w:sz w:val="24"/>
          <w:szCs w:val="24"/>
        </w:rPr>
        <w:t xml:space="preserve">You can specify </w:t>
      </w:r>
      <w:r w:rsidRPr="000876A4">
        <w:rPr>
          <w:rFonts w:eastAsia="Times New Roman" w:cs="Times New Roman"/>
          <w:b/>
        </w:rPr>
        <w:t>percentage</w:t>
      </w:r>
      <w:r>
        <w:rPr>
          <w:rFonts w:eastAsia="Times New Roman" w:cs="Times New Roman"/>
          <w:sz w:val="24"/>
          <w:szCs w:val="24"/>
        </w:rPr>
        <w:t xml:space="preserve"> also in serial. The percentage will be applied to total number of hosts in a play </w:t>
      </w:r>
      <w:proofErr w:type="spellStart"/>
      <w:r>
        <w:rPr>
          <w:rFonts w:eastAsia="Times New Roman" w:cs="Times New Roman"/>
          <w:sz w:val="24"/>
          <w:szCs w:val="24"/>
        </w:rPr>
        <w:t>inorder</w:t>
      </w:r>
      <w:proofErr w:type="spellEnd"/>
      <w:r>
        <w:rPr>
          <w:rFonts w:eastAsia="Times New Roman" w:cs="Times New Roman"/>
          <w:sz w:val="24"/>
          <w:szCs w:val="24"/>
        </w:rPr>
        <w:t xml:space="preserve"> to determine number of hosts per batch.</w:t>
      </w:r>
    </w:p>
    <w:p w:rsidR="000876A4" w:rsidRPr="000876A4" w:rsidRDefault="000876A4" w:rsidP="000876A4">
      <w:pPr>
        <w:pStyle w:val="ListParagraph"/>
        <w:spacing w:before="0" w:line="360" w:lineRule="auto"/>
        <w:ind w:left="1440" w:firstLine="720"/>
        <w:rPr>
          <w:rFonts w:eastAsia="Times New Roman" w:cs="Times New Roman"/>
          <w:b/>
        </w:rPr>
      </w:pPr>
      <w:proofErr w:type="gramStart"/>
      <w:r w:rsidRPr="000876A4">
        <w:rPr>
          <w:rFonts w:eastAsia="Times New Roman" w:cs="Times New Roman"/>
          <w:b/>
        </w:rPr>
        <w:t>serial</w:t>
      </w:r>
      <w:proofErr w:type="gramEnd"/>
      <w:r w:rsidRPr="000876A4">
        <w:rPr>
          <w:rFonts w:eastAsia="Times New Roman" w:cs="Times New Roman"/>
          <w:b/>
        </w:rPr>
        <w:t>:  “50%”</w:t>
      </w:r>
    </w:p>
    <w:p w:rsidR="000876A4" w:rsidRDefault="000876A4" w:rsidP="0016480D">
      <w:pPr>
        <w:pStyle w:val="ListParagraph"/>
        <w:numPr>
          <w:ilvl w:val="0"/>
          <w:numId w:val="19"/>
        </w:numPr>
        <w:spacing w:before="0" w:line="360" w:lineRule="auto"/>
        <w:rPr>
          <w:rFonts w:eastAsia="Times New Roman" w:cs="Times New Roman"/>
          <w:sz w:val="24"/>
          <w:szCs w:val="24"/>
        </w:rPr>
      </w:pPr>
      <w:r>
        <w:rPr>
          <w:rFonts w:eastAsia="Times New Roman" w:cs="Times New Roman"/>
          <w:sz w:val="24"/>
          <w:szCs w:val="24"/>
        </w:rPr>
        <w:t>In the above example, we hav</w:t>
      </w:r>
      <w:r w:rsidR="00A92A04">
        <w:rPr>
          <w:rFonts w:eastAsia="Times New Roman" w:cs="Times New Roman"/>
          <w:sz w:val="24"/>
          <w:szCs w:val="24"/>
        </w:rPr>
        <w:t>e</w:t>
      </w:r>
      <w:r>
        <w:rPr>
          <w:rFonts w:eastAsia="Times New Roman" w:cs="Times New Roman"/>
          <w:sz w:val="24"/>
          <w:szCs w:val="24"/>
        </w:rPr>
        <w:t xml:space="preserve"> set 50%. So, </w:t>
      </w:r>
      <w:proofErr w:type="spellStart"/>
      <w:r>
        <w:rPr>
          <w:rFonts w:eastAsia="Times New Roman" w:cs="Times New Roman"/>
          <w:sz w:val="24"/>
          <w:szCs w:val="24"/>
        </w:rPr>
        <w:t>ansible</w:t>
      </w:r>
      <w:proofErr w:type="spellEnd"/>
      <w:r>
        <w:rPr>
          <w:rFonts w:eastAsia="Times New Roman" w:cs="Times New Roman"/>
          <w:sz w:val="24"/>
          <w:szCs w:val="24"/>
        </w:rPr>
        <w:t xml:space="preserve"> will divide hosts into batches by this percentage and run play in </w:t>
      </w:r>
      <w:r w:rsidR="00A92A04">
        <w:rPr>
          <w:rFonts w:eastAsia="Times New Roman" w:cs="Times New Roman"/>
          <w:sz w:val="24"/>
          <w:szCs w:val="24"/>
        </w:rPr>
        <w:t xml:space="preserve">batches </w:t>
      </w:r>
      <w:r>
        <w:rPr>
          <w:rFonts w:eastAsia="Times New Roman" w:cs="Times New Roman"/>
          <w:sz w:val="24"/>
          <w:szCs w:val="24"/>
        </w:rPr>
        <w:t>serial</w:t>
      </w:r>
      <w:r w:rsidR="00A92A04">
        <w:rPr>
          <w:rFonts w:eastAsia="Times New Roman" w:cs="Times New Roman"/>
          <w:sz w:val="24"/>
          <w:szCs w:val="24"/>
        </w:rPr>
        <w:t xml:space="preserve"> order</w:t>
      </w:r>
      <w:r>
        <w:rPr>
          <w:rFonts w:eastAsia="Times New Roman" w:cs="Times New Roman"/>
          <w:sz w:val="24"/>
          <w:szCs w:val="24"/>
        </w:rPr>
        <w:t>.</w:t>
      </w:r>
      <w:r w:rsidR="00A92A04">
        <w:rPr>
          <w:rFonts w:eastAsia="Times New Roman" w:cs="Times New Roman"/>
          <w:sz w:val="24"/>
          <w:szCs w:val="24"/>
        </w:rPr>
        <w:t xml:space="preserve"> If the number of hosts does not divide equally the last batch will contain a remainder.</w:t>
      </w:r>
    </w:p>
    <w:p w:rsidR="000876A4" w:rsidRDefault="00A92A04" w:rsidP="0016480D">
      <w:pPr>
        <w:pStyle w:val="ListParagraph"/>
        <w:numPr>
          <w:ilvl w:val="0"/>
          <w:numId w:val="19"/>
        </w:numPr>
        <w:spacing w:before="0" w:line="360" w:lineRule="auto"/>
        <w:rPr>
          <w:rFonts w:eastAsia="Times New Roman" w:cs="Times New Roman"/>
          <w:sz w:val="24"/>
          <w:szCs w:val="24"/>
        </w:rPr>
      </w:pPr>
      <w:r>
        <w:rPr>
          <w:rFonts w:eastAsia="Times New Roman" w:cs="Times New Roman"/>
          <w:sz w:val="24"/>
          <w:szCs w:val="24"/>
        </w:rPr>
        <w:t>We can also specify batch sizes, so it will divide the hosts based on the number.</w:t>
      </w:r>
    </w:p>
    <w:p w:rsidR="00A92A04" w:rsidRPr="00A92A04" w:rsidRDefault="00A92A04" w:rsidP="00A92A04">
      <w:pPr>
        <w:pStyle w:val="ListParagraph"/>
        <w:spacing w:before="0"/>
        <w:ind w:left="1440" w:firstLine="720"/>
        <w:rPr>
          <w:rFonts w:eastAsia="Times New Roman" w:cs="Times New Roman"/>
          <w:b/>
        </w:rPr>
      </w:pPr>
      <w:proofErr w:type="gramStart"/>
      <w:r w:rsidRPr="00A92A04">
        <w:rPr>
          <w:rFonts w:eastAsia="Times New Roman" w:cs="Times New Roman"/>
          <w:b/>
        </w:rPr>
        <w:lastRenderedPageBreak/>
        <w:t>serial</w:t>
      </w:r>
      <w:proofErr w:type="gramEnd"/>
      <w:r w:rsidRPr="00A92A04">
        <w:rPr>
          <w:rFonts w:eastAsia="Times New Roman" w:cs="Times New Roman"/>
          <w:b/>
        </w:rPr>
        <w:t>:</w:t>
      </w:r>
    </w:p>
    <w:p w:rsidR="00A92A04" w:rsidRPr="00A92A04" w:rsidRDefault="00A92A04" w:rsidP="00A92A04">
      <w:pPr>
        <w:pStyle w:val="ListParagraph"/>
        <w:spacing w:before="0"/>
        <w:ind w:left="1440" w:firstLine="720"/>
        <w:rPr>
          <w:rFonts w:eastAsia="Times New Roman" w:cs="Times New Roman"/>
          <w:b/>
        </w:rPr>
      </w:pPr>
      <w:r w:rsidRPr="00A92A04">
        <w:rPr>
          <w:rFonts w:eastAsia="Times New Roman" w:cs="Times New Roman"/>
          <w:b/>
        </w:rPr>
        <w:t>-  1</w:t>
      </w:r>
    </w:p>
    <w:p w:rsidR="00A92A04" w:rsidRPr="00A92A04" w:rsidRDefault="00A92A04" w:rsidP="00A92A04">
      <w:pPr>
        <w:pStyle w:val="ListParagraph"/>
        <w:spacing w:before="0"/>
        <w:ind w:left="1440" w:firstLine="720"/>
        <w:rPr>
          <w:rFonts w:eastAsia="Times New Roman" w:cs="Times New Roman"/>
          <w:b/>
        </w:rPr>
      </w:pPr>
      <w:r w:rsidRPr="00A92A04">
        <w:rPr>
          <w:rFonts w:eastAsia="Times New Roman" w:cs="Times New Roman"/>
          <w:b/>
        </w:rPr>
        <w:t>-  5</w:t>
      </w:r>
    </w:p>
    <w:p w:rsidR="00A92A04" w:rsidRPr="00A92A04" w:rsidRDefault="00A92A04" w:rsidP="00A92A04">
      <w:pPr>
        <w:pStyle w:val="ListParagraph"/>
        <w:spacing w:before="0" w:line="360" w:lineRule="auto"/>
        <w:ind w:left="1440" w:firstLine="720"/>
        <w:rPr>
          <w:rFonts w:eastAsia="Times New Roman" w:cs="Times New Roman"/>
          <w:b/>
        </w:rPr>
      </w:pPr>
      <w:r w:rsidRPr="00A92A04">
        <w:rPr>
          <w:rFonts w:eastAsia="Times New Roman" w:cs="Times New Roman"/>
          <w:b/>
        </w:rPr>
        <w:t>-  10</w:t>
      </w:r>
    </w:p>
    <w:p w:rsidR="00A92A04" w:rsidRDefault="00A92A04" w:rsidP="0016480D">
      <w:pPr>
        <w:pStyle w:val="ListParagraph"/>
        <w:numPr>
          <w:ilvl w:val="0"/>
          <w:numId w:val="19"/>
        </w:numPr>
        <w:spacing w:before="0" w:line="360" w:lineRule="auto"/>
        <w:rPr>
          <w:rFonts w:eastAsia="Times New Roman" w:cs="Times New Roman"/>
          <w:sz w:val="24"/>
          <w:szCs w:val="24"/>
        </w:rPr>
      </w:pPr>
      <w:r>
        <w:rPr>
          <w:rFonts w:eastAsia="Times New Roman" w:cs="Times New Roman"/>
          <w:sz w:val="24"/>
          <w:szCs w:val="24"/>
        </w:rPr>
        <w:t>In the above example, we specified that</w:t>
      </w:r>
    </w:p>
    <w:p w:rsidR="00A92A04" w:rsidRPr="00A92A04" w:rsidRDefault="00A92A04" w:rsidP="0016480D">
      <w:pPr>
        <w:pStyle w:val="ListParagraph"/>
        <w:numPr>
          <w:ilvl w:val="0"/>
          <w:numId w:val="19"/>
        </w:numPr>
        <w:spacing w:before="0" w:line="360" w:lineRule="auto"/>
        <w:rPr>
          <w:rFonts w:eastAsia="Times New Roman" w:cs="Times New Roman"/>
          <w:b/>
        </w:rPr>
      </w:pPr>
      <w:r w:rsidRPr="00A92A04">
        <w:rPr>
          <w:rFonts w:eastAsia="Times New Roman" w:cs="Times New Roman"/>
          <w:b/>
        </w:rPr>
        <w:t>First batch will have 1 host</w:t>
      </w:r>
    </w:p>
    <w:p w:rsidR="00A92A04" w:rsidRPr="00A92A04" w:rsidRDefault="00A92A04" w:rsidP="0016480D">
      <w:pPr>
        <w:pStyle w:val="ListParagraph"/>
        <w:numPr>
          <w:ilvl w:val="0"/>
          <w:numId w:val="19"/>
        </w:numPr>
        <w:spacing w:before="0" w:line="360" w:lineRule="auto"/>
        <w:rPr>
          <w:rFonts w:eastAsia="Times New Roman" w:cs="Times New Roman"/>
          <w:b/>
        </w:rPr>
      </w:pPr>
      <w:r w:rsidRPr="00A92A04">
        <w:rPr>
          <w:rFonts w:eastAsia="Times New Roman" w:cs="Times New Roman"/>
          <w:b/>
        </w:rPr>
        <w:t>2</w:t>
      </w:r>
      <w:r w:rsidRPr="00A92A04">
        <w:rPr>
          <w:rFonts w:eastAsia="Times New Roman" w:cs="Times New Roman"/>
          <w:b/>
          <w:vertAlign w:val="superscript"/>
        </w:rPr>
        <w:t>nd</w:t>
      </w:r>
      <w:r w:rsidRPr="00A92A04">
        <w:rPr>
          <w:rFonts w:eastAsia="Times New Roman" w:cs="Times New Roman"/>
          <w:b/>
        </w:rPr>
        <w:t xml:space="preserve"> batch will have 5 hosts</w:t>
      </w:r>
    </w:p>
    <w:p w:rsidR="00A92A04" w:rsidRPr="00A92A04" w:rsidRDefault="00A92A04" w:rsidP="0016480D">
      <w:pPr>
        <w:pStyle w:val="ListParagraph"/>
        <w:numPr>
          <w:ilvl w:val="0"/>
          <w:numId w:val="19"/>
        </w:numPr>
        <w:spacing w:before="0" w:line="360" w:lineRule="auto"/>
        <w:rPr>
          <w:rFonts w:eastAsia="Times New Roman" w:cs="Times New Roman"/>
          <w:b/>
        </w:rPr>
      </w:pPr>
      <w:r w:rsidRPr="00A92A04">
        <w:rPr>
          <w:rFonts w:eastAsia="Times New Roman" w:cs="Times New Roman"/>
          <w:b/>
        </w:rPr>
        <w:t>3</w:t>
      </w:r>
      <w:r w:rsidRPr="00A92A04">
        <w:rPr>
          <w:rFonts w:eastAsia="Times New Roman" w:cs="Times New Roman"/>
          <w:b/>
          <w:vertAlign w:val="superscript"/>
        </w:rPr>
        <w:t>rd</w:t>
      </w:r>
      <w:r w:rsidRPr="00A92A04">
        <w:rPr>
          <w:rFonts w:eastAsia="Times New Roman" w:cs="Times New Roman"/>
          <w:b/>
        </w:rPr>
        <w:t xml:space="preserve"> and following batches will have 10 hosts until all hosts are finished.</w:t>
      </w:r>
    </w:p>
    <w:p w:rsidR="00A92A04" w:rsidRDefault="00A92A04" w:rsidP="0016480D">
      <w:pPr>
        <w:pStyle w:val="ListParagraph"/>
        <w:numPr>
          <w:ilvl w:val="0"/>
          <w:numId w:val="19"/>
        </w:numPr>
        <w:spacing w:before="0" w:line="360" w:lineRule="auto"/>
        <w:rPr>
          <w:rFonts w:eastAsia="Times New Roman" w:cs="Times New Roman"/>
          <w:sz w:val="24"/>
          <w:szCs w:val="24"/>
        </w:rPr>
      </w:pPr>
      <w:r>
        <w:rPr>
          <w:rFonts w:eastAsia="Times New Roman" w:cs="Times New Roman"/>
          <w:sz w:val="24"/>
          <w:szCs w:val="24"/>
        </w:rPr>
        <w:t>We can also specify batch sizes as percentage.</w:t>
      </w:r>
    </w:p>
    <w:p w:rsidR="00A92A04" w:rsidRPr="00A92A04" w:rsidRDefault="00A92A04" w:rsidP="00A92A04">
      <w:pPr>
        <w:pStyle w:val="ListParagraph"/>
        <w:spacing w:before="0"/>
        <w:ind w:left="1440" w:firstLine="720"/>
        <w:rPr>
          <w:rFonts w:eastAsia="Times New Roman" w:cs="Times New Roman"/>
          <w:b/>
        </w:rPr>
      </w:pPr>
      <w:proofErr w:type="gramStart"/>
      <w:r w:rsidRPr="00A92A04">
        <w:rPr>
          <w:rFonts w:eastAsia="Times New Roman" w:cs="Times New Roman"/>
          <w:b/>
        </w:rPr>
        <w:t>serial</w:t>
      </w:r>
      <w:proofErr w:type="gramEnd"/>
      <w:r w:rsidRPr="00A92A04">
        <w:rPr>
          <w:rFonts w:eastAsia="Times New Roman" w:cs="Times New Roman"/>
          <w:b/>
        </w:rPr>
        <w:t>:</w:t>
      </w:r>
    </w:p>
    <w:p w:rsidR="00A92A04" w:rsidRPr="00A92A04" w:rsidRDefault="00A92A04" w:rsidP="00A92A04">
      <w:pPr>
        <w:pStyle w:val="ListParagraph"/>
        <w:spacing w:before="0"/>
        <w:ind w:left="1440" w:firstLine="720"/>
        <w:rPr>
          <w:rFonts w:eastAsia="Times New Roman" w:cs="Times New Roman"/>
          <w:b/>
        </w:rPr>
      </w:pPr>
      <w:r w:rsidRPr="00A92A04">
        <w:rPr>
          <w:rFonts w:eastAsia="Times New Roman" w:cs="Times New Roman"/>
          <w:b/>
        </w:rPr>
        <w:t xml:space="preserve">- </w:t>
      </w:r>
      <w:r>
        <w:rPr>
          <w:rFonts w:eastAsia="Times New Roman" w:cs="Times New Roman"/>
          <w:b/>
        </w:rPr>
        <w:t xml:space="preserve"> </w:t>
      </w:r>
      <w:r w:rsidRPr="00A92A04">
        <w:rPr>
          <w:rFonts w:eastAsia="Times New Roman" w:cs="Times New Roman"/>
          <w:b/>
        </w:rPr>
        <w:t>“30”</w:t>
      </w:r>
    </w:p>
    <w:p w:rsidR="00A92A04" w:rsidRPr="00A92A04" w:rsidRDefault="00A92A04" w:rsidP="00A92A04">
      <w:pPr>
        <w:pStyle w:val="ListParagraph"/>
        <w:spacing w:before="0"/>
        <w:ind w:left="1440" w:firstLine="720"/>
        <w:rPr>
          <w:rFonts w:eastAsia="Times New Roman" w:cs="Times New Roman"/>
          <w:b/>
        </w:rPr>
      </w:pPr>
      <w:r w:rsidRPr="00A92A04">
        <w:rPr>
          <w:rFonts w:eastAsia="Times New Roman" w:cs="Times New Roman"/>
          <w:b/>
        </w:rPr>
        <w:t>-</w:t>
      </w:r>
      <w:r>
        <w:rPr>
          <w:rFonts w:eastAsia="Times New Roman" w:cs="Times New Roman"/>
          <w:b/>
        </w:rPr>
        <w:t xml:space="preserve"> </w:t>
      </w:r>
      <w:r w:rsidRPr="00A92A04">
        <w:rPr>
          <w:rFonts w:eastAsia="Times New Roman" w:cs="Times New Roman"/>
          <w:b/>
        </w:rPr>
        <w:t xml:space="preserve"> “50”</w:t>
      </w:r>
    </w:p>
    <w:p w:rsidR="00A92A04" w:rsidRPr="00A92A04" w:rsidRDefault="00A92A04" w:rsidP="00A92A04">
      <w:pPr>
        <w:pStyle w:val="ListParagraph"/>
        <w:spacing w:before="0" w:line="360" w:lineRule="auto"/>
        <w:ind w:left="1440" w:firstLine="720"/>
        <w:rPr>
          <w:rFonts w:eastAsia="Times New Roman" w:cs="Times New Roman"/>
          <w:b/>
        </w:rPr>
      </w:pPr>
      <w:r w:rsidRPr="00A92A04">
        <w:rPr>
          <w:rFonts w:eastAsia="Times New Roman" w:cs="Times New Roman"/>
          <w:b/>
        </w:rPr>
        <w:t>-</w:t>
      </w:r>
      <w:r>
        <w:rPr>
          <w:rFonts w:eastAsia="Times New Roman" w:cs="Times New Roman"/>
          <w:b/>
        </w:rPr>
        <w:t xml:space="preserve"> </w:t>
      </w:r>
      <w:r w:rsidRPr="00A92A04">
        <w:rPr>
          <w:rFonts w:eastAsia="Times New Roman" w:cs="Times New Roman"/>
          <w:b/>
        </w:rPr>
        <w:t xml:space="preserve"> “100”</w:t>
      </w:r>
    </w:p>
    <w:p w:rsidR="00A92A04" w:rsidRDefault="00A92A04" w:rsidP="0016480D">
      <w:pPr>
        <w:pStyle w:val="ListParagraph"/>
        <w:numPr>
          <w:ilvl w:val="0"/>
          <w:numId w:val="19"/>
        </w:numPr>
        <w:spacing w:before="0" w:line="360" w:lineRule="auto"/>
        <w:rPr>
          <w:rFonts w:eastAsia="Times New Roman" w:cs="Times New Roman"/>
          <w:sz w:val="24"/>
          <w:szCs w:val="24"/>
        </w:rPr>
      </w:pPr>
      <w:r>
        <w:rPr>
          <w:rFonts w:eastAsia="Times New Roman" w:cs="Times New Roman"/>
          <w:sz w:val="24"/>
          <w:szCs w:val="24"/>
        </w:rPr>
        <w:t>You can mix and match the values.</w:t>
      </w:r>
    </w:p>
    <w:p w:rsidR="00A92A04" w:rsidRPr="00A92A04" w:rsidRDefault="00A92A04" w:rsidP="00A92A04">
      <w:pPr>
        <w:pStyle w:val="ListParagraph"/>
        <w:spacing w:before="0"/>
        <w:ind w:left="1440" w:firstLine="720"/>
        <w:rPr>
          <w:rFonts w:eastAsia="Times New Roman" w:cs="Times New Roman"/>
          <w:b/>
        </w:rPr>
      </w:pPr>
      <w:proofErr w:type="gramStart"/>
      <w:r w:rsidRPr="00A92A04">
        <w:rPr>
          <w:rFonts w:eastAsia="Times New Roman" w:cs="Times New Roman"/>
          <w:b/>
        </w:rPr>
        <w:t>serial</w:t>
      </w:r>
      <w:proofErr w:type="gramEnd"/>
    </w:p>
    <w:p w:rsidR="00A92A04" w:rsidRPr="00A92A04" w:rsidRDefault="00A92A04" w:rsidP="00A92A04">
      <w:pPr>
        <w:pStyle w:val="ListParagraph"/>
        <w:spacing w:before="0"/>
        <w:ind w:left="1440" w:firstLine="720"/>
        <w:rPr>
          <w:rFonts w:eastAsia="Times New Roman" w:cs="Times New Roman"/>
          <w:b/>
        </w:rPr>
      </w:pPr>
      <w:r w:rsidRPr="00A92A04">
        <w:rPr>
          <w:rFonts w:eastAsia="Times New Roman" w:cs="Times New Roman"/>
          <w:b/>
        </w:rPr>
        <w:t>- 3</w:t>
      </w:r>
    </w:p>
    <w:p w:rsidR="00A92A04" w:rsidRPr="00A92A04" w:rsidRDefault="00A92A04" w:rsidP="00A92A04">
      <w:pPr>
        <w:pStyle w:val="ListParagraph"/>
        <w:spacing w:before="0" w:line="360" w:lineRule="auto"/>
        <w:ind w:left="1440" w:firstLine="720"/>
        <w:rPr>
          <w:rFonts w:eastAsia="Times New Roman" w:cs="Times New Roman"/>
          <w:b/>
        </w:rPr>
      </w:pPr>
      <w:r w:rsidRPr="00A92A04">
        <w:rPr>
          <w:rFonts w:eastAsia="Times New Roman" w:cs="Times New Roman"/>
          <w:b/>
        </w:rPr>
        <w:t>- “40”</w:t>
      </w:r>
    </w:p>
    <w:p w:rsidR="00A92A04" w:rsidRDefault="003C408A" w:rsidP="00A92A04">
      <w:pPr>
        <w:pStyle w:val="ListParagraph"/>
        <w:numPr>
          <w:ilvl w:val="0"/>
          <w:numId w:val="19"/>
        </w:numPr>
        <w:spacing w:before="0" w:line="360" w:lineRule="auto"/>
        <w:rPr>
          <w:rFonts w:eastAsia="Times New Roman" w:cs="Times New Roman"/>
          <w:sz w:val="24"/>
          <w:szCs w:val="24"/>
        </w:rPr>
      </w:pPr>
      <w:r>
        <w:rPr>
          <w:rFonts w:eastAsia="Times New Roman" w:cs="Times New Roman"/>
          <w:sz w:val="24"/>
          <w:szCs w:val="24"/>
        </w:rPr>
        <w:t xml:space="preserve">In some situations, we have to abort the play because of </w:t>
      </w:r>
      <w:proofErr w:type="gramStart"/>
      <w:r>
        <w:rPr>
          <w:rFonts w:eastAsia="Times New Roman" w:cs="Times New Roman"/>
          <w:sz w:val="24"/>
          <w:szCs w:val="24"/>
        </w:rPr>
        <w:t>hosts</w:t>
      </w:r>
      <w:proofErr w:type="gramEnd"/>
      <w:r>
        <w:rPr>
          <w:rFonts w:eastAsia="Times New Roman" w:cs="Times New Roman"/>
          <w:sz w:val="24"/>
          <w:szCs w:val="24"/>
        </w:rPr>
        <w:t xml:space="preserve"> failures. For this, we can set a threshold with serial parameter. Where </w:t>
      </w:r>
      <w:proofErr w:type="spellStart"/>
      <w:r>
        <w:rPr>
          <w:rFonts w:eastAsia="Times New Roman" w:cs="Times New Roman"/>
          <w:sz w:val="24"/>
          <w:szCs w:val="24"/>
        </w:rPr>
        <w:t>ansible</w:t>
      </w:r>
      <w:proofErr w:type="spellEnd"/>
      <w:r>
        <w:rPr>
          <w:rFonts w:eastAsia="Times New Roman" w:cs="Times New Roman"/>
          <w:sz w:val="24"/>
          <w:szCs w:val="24"/>
        </w:rPr>
        <w:t xml:space="preserve"> will abort the play if the certain threshold met.</w:t>
      </w:r>
    </w:p>
    <w:p w:rsidR="003C408A" w:rsidRPr="003C408A" w:rsidRDefault="003C408A" w:rsidP="003C408A">
      <w:pPr>
        <w:pStyle w:val="ListParagraph"/>
        <w:spacing w:before="0"/>
        <w:ind w:left="1440" w:firstLine="720"/>
        <w:rPr>
          <w:rFonts w:eastAsia="Times New Roman" w:cs="Times New Roman"/>
          <w:b/>
        </w:rPr>
      </w:pPr>
      <w:proofErr w:type="spellStart"/>
      <w:r w:rsidRPr="003C408A">
        <w:rPr>
          <w:rFonts w:eastAsia="Times New Roman" w:cs="Times New Roman"/>
          <w:b/>
        </w:rPr>
        <w:t>max_fail_percentage</w:t>
      </w:r>
      <w:proofErr w:type="spellEnd"/>
      <w:r w:rsidRPr="003C408A">
        <w:rPr>
          <w:rFonts w:eastAsia="Times New Roman" w:cs="Times New Roman"/>
          <w:b/>
        </w:rPr>
        <w:t>: 30</w:t>
      </w:r>
    </w:p>
    <w:p w:rsidR="003C408A" w:rsidRPr="003C408A" w:rsidRDefault="003C408A" w:rsidP="003C408A">
      <w:pPr>
        <w:pStyle w:val="ListParagraph"/>
        <w:spacing w:before="0" w:line="360" w:lineRule="auto"/>
        <w:ind w:left="1440" w:firstLine="720"/>
        <w:rPr>
          <w:rFonts w:eastAsia="Times New Roman" w:cs="Times New Roman"/>
          <w:b/>
        </w:rPr>
      </w:pPr>
      <w:proofErr w:type="gramStart"/>
      <w:r w:rsidRPr="003C408A">
        <w:rPr>
          <w:rFonts w:eastAsia="Times New Roman" w:cs="Times New Roman"/>
          <w:b/>
        </w:rPr>
        <w:t>serial</w:t>
      </w:r>
      <w:proofErr w:type="gramEnd"/>
      <w:r w:rsidRPr="003C408A">
        <w:rPr>
          <w:rFonts w:eastAsia="Times New Roman" w:cs="Times New Roman"/>
          <w:b/>
        </w:rPr>
        <w:t>: 10</w:t>
      </w:r>
    </w:p>
    <w:p w:rsidR="002A3049" w:rsidRDefault="003C408A" w:rsidP="002A3049">
      <w:pPr>
        <w:pStyle w:val="ListParagraph"/>
        <w:numPr>
          <w:ilvl w:val="0"/>
          <w:numId w:val="19"/>
        </w:numPr>
        <w:spacing w:before="0" w:after="240" w:line="360" w:lineRule="auto"/>
        <w:rPr>
          <w:rFonts w:eastAsia="Times New Roman" w:cs="Times New Roman"/>
          <w:sz w:val="24"/>
          <w:szCs w:val="24"/>
        </w:rPr>
      </w:pPr>
      <w:r>
        <w:rPr>
          <w:rFonts w:eastAsia="Times New Roman" w:cs="Times New Roman"/>
          <w:sz w:val="24"/>
          <w:szCs w:val="24"/>
        </w:rPr>
        <w:t>In the above example, if 30% of failures happen in 10 hosts, the play will be aborted.</w:t>
      </w:r>
    </w:p>
    <w:p w:rsidR="002A3049" w:rsidRPr="002A3049" w:rsidRDefault="002A3049" w:rsidP="002A3049">
      <w:pPr>
        <w:pStyle w:val="ListParagraph"/>
        <w:spacing w:before="0" w:line="360" w:lineRule="auto"/>
        <w:ind w:left="720" w:firstLine="0"/>
        <w:rPr>
          <w:rFonts w:eastAsia="Times New Roman" w:cs="Times New Roman"/>
          <w:sz w:val="24"/>
          <w:szCs w:val="24"/>
        </w:rPr>
      </w:pPr>
    </w:p>
    <w:p w:rsidR="002A3049" w:rsidRPr="002A3049" w:rsidRDefault="002A3049" w:rsidP="002A3049">
      <w:pPr>
        <w:spacing w:line="360" w:lineRule="auto"/>
        <w:rPr>
          <w:rFonts w:eastAsia="Times New Roman" w:cs="Times New Roman"/>
          <w:b/>
          <w:u w:val="single"/>
        </w:rPr>
      </w:pPr>
      <w:r w:rsidRPr="002A3049">
        <w:rPr>
          <w:rFonts w:eastAsia="Times New Roman" w:cs="Times New Roman"/>
          <w:b/>
          <w:u w:val="single"/>
        </w:rPr>
        <w:t>FORKS:</w:t>
      </w:r>
    </w:p>
    <w:p w:rsidR="00E071C5" w:rsidRDefault="005972D7" w:rsidP="002A3049">
      <w:pPr>
        <w:pStyle w:val="ListParagraph"/>
        <w:numPr>
          <w:ilvl w:val="0"/>
          <w:numId w:val="19"/>
        </w:numPr>
        <w:spacing w:line="360" w:lineRule="auto"/>
        <w:rPr>
          <w:rFonts w:eastAsia="Times New Roman" w:cs="Times New Roman"/>
          <w:sz w:val="24"/>
          <w:szCs w:val="24"/>
        </w:rPr>
      </w:pPr>
      <w:r>
        <w:rPr>
          <w:rFonts w:eastAsia="Times New Roman" w:cs="Times New Roman"/>
          <w:sz w:val="24"/>
          <w:szCs w:val="24"/>
        </w:rPr>
        <w:t xml:space="preserve">Forking means </w:t>
      </w:r>
      <w:proofErr w:type="spellStart"/>
      <w:r>
        <w:rPr>
          <w:rFonts w:eastAsia="Times New Roman" w:cs="Times New Roman"/>
          <w:sz w:val="24"/>
          <w:szCs w:val="24"/>
        </w:rPr>
        <w:t>ans</w:t>
      </w:r>
      <w:r w:rsidR="00E071C5">
        <w:rPr>
          <w:rFonts w:eastAsia="Times New Roman" w:cs="Times New Roman"/>
          <w:sz w:val="24"/>
          <w:szCs w:val="24"/>
        </w:rPr>
        <w:t>ible</w:t>
      </w:r>
      <w:proofErr w:type="spellEnd"/>
      <w:r w:rsidR="00E071C5">
        <w:rPr>
          <w:rFonts w:eastAsia="Times New Roman" w:cs="Times New Roman"/>
          <w:sz w:val="24"/>
          <w:szCs w:val="24"/>
        </w:rPr>
        <w:t xml:space="preserve"> executes first task </w:t>
      </w:r>
      <w:proofErr w:type="spellStart"/>
      <w:r w:rsidR="00E071C5">
        <w:rPr>
          <w:rFonts w:eastAsia="Times New Roman" w:cs="Times New Roman"/>
          <w:sz w:val="24"/>
          <w:szCs w:val="24"/>
        </w:rPr>
        <w:t>parallelly</w:t>
      </w:r>
      <w:proofErr w:type="spellEnd"/>
      <w:r w:rsidR="00E071C5">
        <w:rPr>
          <w:rFonts w:eastAsia="Times New Roman" w:cs="Times New Roman"/>
          <w:sz w:val="24"/>
          <w:szCs w:val="24"/>
        </w:rPr>
        <w:t xml:space="preserve"> on some hosts and </w:t>
      </w:r>
      <w:r>
        <w:rPr>
          <w:rFonts w:eastAsia="Times New Roman" w:cs="Times New Roman"/>
          <w:sz w:val="24"/>
          <w:szCs w:val="24"/>
        </w:rPr>
        <w:t xml:space="preserve">waits for </w:t>
      </w:r>
      <w:r w:rsidR="00E071C5">
        <w:rPr>
          <w:rFonts w:eastAsia="Times New Roman" w:cs="Times New Roman"/>
          <w:sz w:val="24"/>
          <w:szCs w:val="24"/>
        </w:rPr>
        <w:t xml:space="preserve">it </w:t>
      </w:r>
      <w:r>
        <w:rPr>
          <w:rFonts w:eastAsia="Times New Roman" w:cs="Times New Roman"/>
          <w:sz w:val="24"/>
          <w:szCs w:val="24"/>
        </w:rPr>
        <w:t>to finish and go on to another host</w:t>
      </w:r>
      <w:r w:rsidR="00E071C5">
        <w:rPr>
          <w:rFonts w:eastAsia="Times New Roman" w:cs="Times New Roman"/>
          <w:sz w:val="24"/>
          <w:szCs w:val="24"/>
        </w:rPr>
        <w:t xml:space="preserve">s. By default </w:t>
      </w:r>
      <w:r w:rsidR="00E071C5" w:rsidRPr="00E071C5">
        <w:rPr>
          <w:rFonts w:eastAsia="Times New Roman" w:cs="Times New Roman"/>
          <w:b/>
        </w:rPr>
        <w:t>forks = 5</w:t>
      </w:r>
      <w:r w:rsidR="00E071C5">
        <w:rPr>
          <w:rFonts w:eastAsia="Times New Roman" w:cs="Times New Roman"/>
          <w:sz w:val="24"/>
          <w:szCs w:val="24"/>
        </w:rPr>
        <w:t xml:space="preserve">. </w:t>
      </w:r>
    </w:p>
    <w:p w:rsidR="002A3049" w:rsidRDefault="00E071C5" w:rsidP="002A3049">
      <w:pPr>
        <w:pStyle w:val="ListParagraph"/>
        <w:numPr>
          <w:ilvl w:val="0"/>
          <w:numId w:val="19"/>
        </w:numPr>
        <w:spacing w:line="360" w:lineRule="auto"/>
        <w:rPr>
          <w:rFonts w:eastAsia="Times New Roman" w:cs="Times New Roman"/>
          <w:sz w:val="24"/>
          <w:szCs w:val="24"/>
        </w:rPr>
      </w:pPr>
      <w:r>
        <w:rPr>
          <w:rFonts w:eastAsia="Times New Roman" w:cs="Times New Roman"/>
          <w:sz w:val="24"/>
          <w:szCs w:val="24"/>
        </w:rPr>
        <w:t xml:space="preserve">But, </w:t>
      </w:r>
      <w:proofErr w:type="gramStart"/>
      <w:r>
        <w:rPr>
          <w:rFonts w:eastAsia="Times New Roman" w:cs="Times New Roman"/>
          <w:sz w:val="24"/>
          <w:szCs w:val="24"/>
        </w:rPr>
        <w:t>I</w:t>
      </w:r>
      <w:r w:rsidR="005972D7">
        <w:rPr>
          <w:rFonts w:eastAsia="Times New Roman" w:cs="Times New Roman"/>
          <w:sz w:val="24"/>
          <w:szCs w:val="24"/>
        </w:rPr>
        <w:t>f</w:t>
      </w:r>
      <w:proofErr w:type="gramEnd"/>
      <w:r w:rsidR="005972D7">
        <w:rPr>
          <w:rFonts w:eastAsia="Times New Roman" w:cs="Times New Roman"/>
          <w:sz w:val="24"/>
          <w:szCs w:val="24"/>
        </w:rPr>
        <w:t xml:space="preserve"> you have 100 hosts, it w</w:t>
      </w:r>
      <w:r>
        <w:rPr>
          <w:rFonts w:eastAsia="Times New Roman" w:cs="Times New Roman"/>
          <w:sz w:val="24"/>
          <w:szCs w:val="24"/>
        </w:rPr>
        <w:t>ill execute one task on 5 hosts</w:t>
      </w:r>
      <w:r w:rsidR="005972D7">
        <w:rPr>
          <w:rFonts w:eastAsia="Times New Roman" w:cs="Times New Roman"/>
          <w:sz w:val="24"/>
          <w:szCs w:val="24"/>
        </w:rPr>
        <w:t xml:space="preserve"> at a time.</w:t>
      </w:r>
      <w:r>
        <w:rPr>
          <w:rFonts w:eastAsia="Times New Roman" w:cs="Times New Roman"/>
          <w:sz w:val="24"/>
          <w:szCs w:val="24"/>
        </w:rPr>
        <w:t xml:space="preserve"> </w:t>
      </w:r>
      <w:proofErr w:type="gramStart"/>
      <w:r>
        <w:rPr>
          <w:rFonts w:eastAsia="Times New Roman" w:cs="Times New Roman"/>
          <w:sz w:val="24"/>
          <w:szCs w:val="24"/>
        </w:rPr>
        <w:t>Which will take more time to complete the task.</w:t>
      </w:r>
      <w:proofErr w:type="gramEnd"/>
    </w:p>
    <w:p w:rsidR="005972D7" w:rsidRDefault="00A04C48" w:rsidP="002A3049">
      <w:pPr>
        <w:pStyle w:val="ListParagraph"/>
        <w:numPr>
          <w:ilvl w:val="0"/>
          <w:numId w:val="19"/>
        </w:numPr>
        <w:spacing w:line="360" w:lineRule="auto"/>
        <w:rPr>
          <w:rFonts w:eastAsia="Times New Roman" w:cs="Times New Roman"/>
          <w:sz w:val="24"/>
          <w:szCs w:val="24"/>
        </w:rPr>
      </w:pPr>
      <w:r>
        <w:rPr>
          <w:rFonts w:eastAsia="Times New Roman" w:cs="Times New Roman"/>
          <w:sz w:val="24"/>
          <w:szCs w:val="24"/>
        </w:rPr>
        <w:t xml:space="preserve">You can specify forks value in </w:t>
      </w:r>
      <w:proofErr w:type="spellStart"/>
      <w:r>
        <w:rPr>
          <w:rFonts w:eastAsia="Times New Roman" w:cs="Times New Roman"/>
          <w:sz w:val="24"/>
          <w:szCs w:val="24"/>
        </w:rPr>
        <w:t>ansible</w:t>
      </w:r>
      <w:proofErr w:type="spellEnd"/>
      <w:r>
        <w:rPr>
          <w:rFonts w:eastAsia="Times New Roman" w:cs="Times New Roman"/>
          <w:sz w:val="24"/>
          <w:szCs w:val="24"/>
        </w:rPr>
        <w:t xml:space="preserve"> configuration file (or) you can specify while </w:t>
      </w:r>
      <w:proofErr w:type="spellStart"/>
      <w:r>
        <w:rPr>
          <w:rFonts w:eastAsia="Times New Roman" w:cs="Times New Roman"/>
          <w:sz w:val="24"/>
          <w:szCs w:val="24"/>
        </w:rPr>
        <w:t>excuting</w:t>
      </w:r>
      <w:proofErr w:type="spellEnd"/>
      <w:r>
        <w:rPr>
          <w:rFonts w:eastAsia="Times New Roman" w:cs="Times New Roman"/>
          <w:sz w:val="24"/>
          <w:szCs w:val="24"/>
        </w:rPr>
        <w:t xml:space="preserve"> playbook.</w:t>
      </w:r>
    </w:p>
    <w:p w:rsidR="00A04C48" w:rsidRPr="00A04C48" w:rsidRDefault="00A04C48" w:rsidP="00A04C48">
      <w:pPr>
        <w:pStyle w:val="ListParagraph"/>
        <w:spacing w:line="276" w:lineRule="auto"/>
        <w:ind w:left="1440" w:firstLine="720"/>
        <w:rPr>
          <w:rFonts w:eastAsia="Times New Roman" w:cs="Times New Roman"/>
          <w:b/>
        </w:rPr>
      </w:pPr>
      <w:r w:rsidRPr="00A04C48">
        <w:rPr>
          <w:rFonts w:eastAsia="Times New Roman" w:cs="Times New Roman"/>
          <w:b/>
        </w:rPr>
        <w:t>Edit /etc/</w:t>
      </w:r>
      <w:proofErr w:type="spellStart"/>
      <w:r w:rsidRPr="00A04C48">
        <w:rPr>
          <w:rFonts w:eastAsia="Times New Roman" w:cs="Times New Roman"/>
          <w:b/>
        </w:rPr>
        <w:t>ansible</w:t>
      </w:r>
      <w:proofErr w:type="spellEnd"/>
      <w:r w:rsidRPr="00A04C48">
        <w:rPr>
          <w:rFonts w:eastAsia="Times New Roman" w:cs="Times New Roman"/>
          <w:b/>
        </w:rPr>
        <w:t>/ansible.cfg</w:t>
      </w:r>
    </w:p>
    <w:p w:rsidR="00A04C48" w:rsidRPr="00A04C48" w:rsidRDefault="00A04C48" w:rsidP="00A04C48">
      <w:pPr>
        <w:pStyle w:val="ListParagraph"/>
        <w:spacing w:line="276" w:lineRule="auto"/>
        <w:ind w:left="1440" w:firstLine="720"/>
        <w:rPr>
          <w:rFonts w:eastAsia="Times New Roman" w:cs="Times New Roman"/>
          <w:b/>
        </w:rPr>
      </w:pPr>
      <w:r w:rsidRPr="00A04C48">
        <w:rPr>
          <w:rFonts w:eastAsia="Times New Roman" w:cs="Times New Roman"/>
          <w:b/>
        </w:rPr>
        <w:t>Uncomment forks line and specify the value.</w:t>
      </w:r>
    </w:p>
    <w:p w:rsidR="00A04C48" w:rsidRDefault="00A04C48" w:rsidP="002A3049">
      <w:pPr>
        <w:pStyle w:val="ListParagraph"/>
        <w:numPr>
          <w:ilvl w:val="0"/>
          <w:numId w:val="19"/>
        </w:numPr>
        <w:spacing w:line="360" w:lineRule="auto"/>
        <w:rPr>
          <w:rFonts w:eastAsia="Times New Roman" w:cs="Times New Roman"/>
          <w:sz w:val="24"/>
          <w:szCs w:val="24"/>
        </w:rPr>
      </w:pPr>
      <w:r>
        <w:rPr>
          <w:rFonts w:eastAsia="Times New Roman" w:cs="Times New Roman"/>
          <w:sz w:val="24"/>
          <w:szCs w:val="24"/>
        </w:rPr>
        <w:t>To specify while executing a playbook.</w:t>
      </w:r>
    </w:p>
    <w:p w:rsidR="00A04C48" w:rsidRPr="00A04C48" w:rsidRDefault="00A04C48" w:rsidP="00A04C48">
      <w:pPr>
        <w:pStyle w:val="ListParagraph"/>
        <w:spacing w:line="276" w:lineRule="auto"/>
        <w:ind w:left="1440" w:firstLine="720"/>
        <w:rPr>
          <w:rFonts w:eastAsia="Times New Roman" w:cs="Times New Roman"/>
          <w:b/>
        </w:rPr>
      </w:pPr>
      <w:proofErr w:type="spellStart"/>
      <w:proofErr w:type="gramStart"/>
      <w:r w:rsidRPr="00A04C48">
        <w:rPr>
          <w:rFonts w:eastAsia="Times New Roman" w:cs="Times New Roman"/>
          <w:b/>
        </w:rPr>
        <w:t>ansible</w:t>
      </w:r>
      <w:proofErr w:type="spellEnd"/>
      <w:r w:rsidRPr="00A04C48">
        <w:rPr>
          <w:rFonts w:eastAsia="Times New Roman" w:cs="Times New Roman"/>
          <w:b/>
        </w:rPr>
        <w:t>-playbook</w:t>
      </w:r>
      <w:proofErr w:type="gramEnd"/>
      <w:r w:rsidRPr="00A04C48">
        <w:rPr>
          <w:rFonts w:eastAsia="Times New Roman" w:cs="Times New Roman"/>
          <w:b/>
        </w:rPr>
        <w:t xml:space="preserve"> web.yml --forks=value</w:t>
      </w:r>
    </w:p>
    <w:p w:rsidR="00A04C48" w:rsidRPr="002A3049" w:rsidRDefault="00A04C48" w:rsidP="002A3049">
      <w:pPr>
        <w:pStyle w:val="ListParagraph"/>
        <w:numPr>
          <w:ilvl w:val="0"/>
          <w:numId w:val="19"/>
        </w:numPr>
        <w:spacing w:line="360" w:lineRule="auto"/>
        <w:rPr>
          <w:rFonts w:eastAsia="Times New Roman" w:cs="Times New Roman"/>
          <w:sz w:val="24"/>
          <w:szCs w:val="24"/>
        </w:rPr>
      </w:pPr>
      <w:r>
        <w:rPr>
          <w:rFonts w:eastAsia="Times New Roman" w:cs="Times New Roman"/>
          <w:sz w:val="24"/>
          <w:szCs w:val="24"/>
        </w:rPr>
        <w:t xml:space="preserve">Based on the forks value, </w:t>
      </w:r>
      <w:proofErr w:type="spellStart"/>
      <w:r>
        <w:rPr>
          <w:rFonts w:eastAsia="Times New Roman" w:cs="Times New Roman"/>
          <w:sz w:val="24"/>
          <w:szCs w:val="24"/>
        </w:rPr>
        <w:t>ansible</w:t>
      </w:r>
      <w:proofErr w:type="spellEnd"/>
      <w:r>
        <w:rPr>
          <w:rFonts w:eastAsia="Times New Roman" w:cs="Times New Roman"/>
          <w:sz w:val="24"/>
          <w:szCs w:val="24"/>
        </w:rPr>
        <w:t xml:space="preserve"> executes the task on hosts.</w:t>
      </w:r>
    </w:p>
    <w:p w:rsidR="001E7F6E" w:rsidRDefault="001E7F6E" w:rsidP="00606351">
      <w:pPr>
        <w:spacing w:line="360" w:lineRule="auto"/>
      </w:pPr>
    </w:p>
    <w:p w:rsidR="00DD0E8E" w:rsidRDefault="00DD0E8E" w:rsidP="00C5240C">
      <w:pPr>
        <w:spacing w:before="240" w:line="240" w:lineRule="auto"/>
      </w:pPr>
    </w:p>
    <w:p w:rsidR="006E792E" w:rsidRPr="006E792E" w:rsidRDefault="006E792E" w:rsidP="00C5240C">
      <w:pPr>
        <w:spacing w:after="0" w:line="240" w:lineRule="auto"/>
        <w:rPr>
          <w:b/>
        </w:rPr>
      </w:pPr>
      <w:r w:rsidRPr="006E792E">
        <w:rPr>
          <w:b/>
        </w:rPr>
        <w:t>Inventory/dynamic inventory</w:t>
      </w:r>
    </w:p>
    <w:p w:rsidR="006E792E" w:rsidRPr="006E792E" w:rsidRDefault="006E792E" w:rsidP="00C5240C">
      <w:pPr>
        <w:spacing w:after="0" w:line="240" w:lineRule="auto"/>
        <w:rPr>
          <w:b/>
        </w:rPr>
      </w:pPr>
      <w:r w:rsidRPr="006E792E">
        <w:rPr>
          <w:b/>
        </w:rPr>
        <w:t>Modules</w:t>
      </w:r>
    </w:p>
    <w:p w:rsidR="006E792E" w:rsidRPr="006E792E" w:rsidRDefault="006E792E" w:rsidP="00C5240C">
      <w:pPr>
        <w:spacing w:after="0" w:line="240" w:lineRule="auto"/>
        <w:rPr>
          <w:b/>
        </w:rPr>
      </w:pPr>
      <w:r w:rsidRPr="006E792E">
        <w:rPr>
          <w:b/>
        </w:rPr>
        <w:t>Ad-hoc commands</w:t>
      </w:r>
    </w:p>
    <w:p w:rsidR="006E792E" w:rsidRPr="006E792E" w:rsidRDefault="006E792E" w:rsidP="00C5240C">
      <w:pPr>
        <w:spacing w:after="0" w:line="240" w:lineRule="auto"/>
        <w:rPr>
          <w:b/>
        </w:rPr>
      </w:pPr>
      <w:r w:rsidRPr="006E792E">
        <w:rPr>
          <w:b/>
        </w:rPr>
        <w:t>Playbooks (</w:t>
      </w:r>
      <w:proofErr w:type="spellStart"/>
      <w:r w:rsidRPr="006E792E">
        <w:rPr>
          <w:b/>
        </w:rPr>
        <w:t>vars</w:t>
      </w:r>
      <w:proofErr w:type="gramStart"/>
      <w:r w:rsidRPr="006E792E">
        <w:rPr>
          <w:b/>
        </w:rPr>
        <w:t>,handler,prompts,tags,hosts</w:t>
      </w:r>
      <w:proofErr w:type="spellEnd"/>
      <w:proofErr w:type="gramEnd"/>
      <w:r w:rsidRPr="006E792E">
        <w:rPr>
          <w:b/>
        </w:rPr>
        <w:t>)</w:t>
      </w:r>
    </w:p>
    <w:p w:rsidR="006E792E" w:rsidRPr="006E792E" w:rsidRDefault="006E792E" w:rsidP="00C5240C">
      <w:pPr>
        <w:spacing w:after="0" w:line="240" w:lineRule="auto"/>
        <w:rPr>
          <w:b/>
        </w:rPr>
      </w:pPr>
      <w:r w:rsidRPr="006E792E">
        <w:rPr>
          <w:b/>
        </w:rPr>
        <w:t>Include/import</w:t>
      </w:r>
    </w:p>
    <w:p w:rsidR="006E792E" w:rsidRPr="006E792E" w:rsidRDefault="006E792E" w:rsidP="00C5240C">
      <w:pPr>
        <w:spacing w:after="0" w:line="240" w:lineRule="auto"/>
        <w:rPr>
          <w:b/>
        </w:rPr>
      </w:pPr>
      <w:proofErr w:type="spellStart"/>
      <w:r w:rsidRPr="006E792E">
        <w:rPr>
          <w:b/>
        </w:rPr>
        <w:t>Hostvars</w:t>
      </w:r>
      <w:proofErr w:type="spellEnd"/>
      <w:r w:rsidRPr="006E792E">
        <w:rPr>
          <w:b/>
        </w:rPr>
        <w:t>/</w:t>
      </w:r>
      <w:proofErr w:type="spellStart"/>
      <w:r w:rsidRPr="006E792E">
        <w:rPr>
          <w:b/>
        </w:rPr>
        <w:t>groupvars</w:t>
      </w:r>
      <w:proofErr w:type="spellEnd"/>
    </w:p>
    <w:p w:rsidR="006E792E" w:rsidRPr="006E792E" w:rsidRDefault="006E792E" w:rsidP="00C5240C">
      <w:pPr>
        <w:spacing w:after="0" w:line="240" w:lineRule="auto"/>
        <w:rPr>
          <w:b/>
        </w:rPr>
      </w:pPr>
      <w:r w:rsidRPr="006E792E">
        <w:rPr>
          <w:b/>
        </w:rPr>
        <w:t>Vault</w:t>
      </w:r>
    </w:p>
    <w:p w:rsidR="006E792E" w:rsidRPr="006E792E" w:rsidRDefault="006E792E" w:rsidP="00C5240C">
      <w:pPr>
        <w:spacing w:after="0" w:line="240" w:lineRule="auto"/>
        <w:rPr>
          <w:b/>
        </w:rPr>
      </w:pPr>
      <w:r w:rsidRPr="006E792E">
        <w:rPr>
          <w:b/>
        </w:rPr>
        <w:t>Role</w:t>
      </w:r>
    </w:p>
    <w:p w:rsidR="006E792E" w:rsidRPr="006E792E" w:rsidRDefault="006E792E" w:rsidP="00C5240C">
      <w:pPr>
        <w:spacing w:after="0" w:line="240" w:lineRule="auto"/>
        <w:rPr>
          <w:b/>
        </w:rPr>
      </w:pPr>
      <w:r w:rsidRPr="006E792E">
        <w:rPr>
          <w:b/>
        </w:rPr>
        <w:t>Serial \fork</w:t>
      </w:r>
    </w:p>
    <w:p w:rsidR="006E792E" w:rsidRPr="006E792E" w:rsidRDefault="006E792E" w:rsidP="00C5240C">
      <w:pPr>
        <w:spacing w:after="0" w:line="240" w:lineRule="auto"/>
        <w:rPr>
          <w:b/>
        </w:rPr>
      </w:pPr>
      <w:proofErr w:type="spellStart"/>
      <w:r w:rsidRPr="006E792E">
        <w:rPr>
          <w:b/>
        </w:rPr>
        <w:t>Deligate</w:t>
      </w:r>
      <w:proofErr w:type="spellEnd"/>
    </w:p>
    <w:p w:rsidR="006E792E" w:rsidRPr="006E792E" w:rsidRDefault="006E792E" w:rsidP="00C5240C">
      <w:pPr>
        <w:spacing w:after="0" w:line="240" w:lineRule="auto"/>
        <w:rPr>
          <w:b/>
        </w:rPr>
      </w:pPr>
      <w:proofErr w:type="spellStart"/>
      <w:r w:rsidRPr="006E792E">
        <w:rPr>
          <w:b/>
        </w:rPr>
        <w:t>Run_once</w:t>
      </w:r>
      <w:proofErr w:type="spellEnd"/>
    </w:p>
    <w:p w:rsidR="006E792E" w:rsidRPr="006E792E" w:rsidRDefault="006E792E" w:rsidP="00C5240C">
      <w:pPr>
        <w:spacing w:after="0" w:line="240" w:lineRule="auto"/>
        <w:rPr>
          <w:b/>
        </w:rPr>
      </w:pPr>
      <w:r w:rsidRPr="006E792E">
        <w:rPr>
          <w:b/>
        </w:rPr>
        <w:t>Loop</w:t>
      </w:r>
    </w:p>
    <w:p w:rsidR="006E792E" w:rsidRDefault="006E792E" w:rsidP="00C5240C">
      <w:pPr>
        <w:tabs>
          <w:tab w:val="left" w:pos="1080"/>
        </w:tabs>
        <w:spacing w:after="0" w:line="240" w:lineRule="auto"/>
        <w:rPr>
          <w:b/>
        </w:rPr>
      </w:pPr>
      <w:proofErr w:type="gramStart"/>
      <w:r w:rsidRPr="006E792E">
        <w:rPr>
          <w:b/>
        </w:rPr>
        <w:t>when</w:t>
      </w:r>
      <w:proofErr w:type="gramEnd"/>
      <w:r w:rsidR="009B67E5">
        <w:rPr>
          <w:b/>
        </w:rPr>
        <w:tab/>
      </w:r>
    </w:p>
    <w:p w:rsidR="009B67E5" w:rsidRDefault="009B67E5" w:rsidP="00C5240C">
      <w:pPr>
        <w:tabs>
          <w:tab w:val="left" w:pos="1080"/>
        </w:tabs>
        <w:spacing w:after="0" w:line="360" w:lineRule="auto"/>
        <w:rPr>
          <w:b/>
        </w:rPr>
      </w:pPr>
      <w:proofErr w:type="spellStart"/>
      <w:proofErr w:type="gramStart"/>
      <w:r>
        <w:rPr>
          <w:b/>
        </w:rPr>
        <w:t>dynimac</w:t>
      </w:r>
      <w:proofErr w:type="spellEnd"/>
      <w:r>
        <w:rPr>
          <w:b/>
        </w:rPr>
        <w:t xml:space="preserve">  inventory</w:t>
      </w:r>
      <w:proofErr w:type="gramEnd"/>
    </w:p>
    <w:p w:rsidR="009B67E5" w:rsidRDefault="009B67E5" w:rsidP="009B67E5">
      <w:pPr>
        <w:tabs>
          <w:tab w:val="left" w:pos="1080"/>
        </w:tabs>
        <w:spacing w:line="360" w:lineRule="auto"/>
        <w:rPr>
          <w:b/>
        </w:rPr>
      </w:pPr>
      <w:proofErr w:type="spellStart"/>
      <w:proofErr w:type="gramStart"/>
      <w:r w:rsidRPr="009B67E5">
        <w:rPr>
          <w:b/>
        </w:rPr>
        <w:t>aws</w:t>
      </w:r>
      <w:proofErr w:type="spellEnd"/>
      <w:proofErr w:type="gramEnd"/>
      <w:r w:rsidRPr="009B67E5">
        <w:rPr>
          <w:b/>
        </w:rPr>
        <w:t xml:space="preserve"> ec2 describe-instances</w:t>
      </w:r>
    </w:p>
    <w:p w:rsidR="009B67E5" w:rsidRDefault="009B67E5" w:rsidP="009B67E5">
      <w:pPr>
        <w:tabs>
          <w:tab w:val="left" w:pos="1080"/>
        </w:tabs>
        <w:spacing w:line="360" w:lineRule="auto"/>
        <w:rPr>
          <w:b/>
        </w:rPr>
      </w:pPr>
      <w:proofErr w:type="spellStart"/>
      <w:proofErr w:type="gramStart"/>
      <w:r w:rsidRPr="009B67E5">
        <w:rPr>
          <w:b/>
        </w:rPr>
        <w:t>wget</w:t>
      </w:r>
      <w:proofErr w:type="spellEnd"/>
      <w:proofErr w:type="gramEnd"/>
      <w:r w:rsidRPr="009B67E5">
        <w:rPr>
          <w:b/>
        </w:rPr>
        <w:t xml:space="preserve"> </w:t>
      </w:r>
      <w:hyperlink r:id="rId7" w:history="1">
        <w:r w:rsidRPr="00B1184D">
          <w:rPr>
            <w:rStyle w:val="Hyperlink"/>
            <w:b/>
          </w:rPr>
          <w:t>https://raw.githubusercontent.com/ansible/ansible/devel/contrib/inventory/ec2.py</w:t>
        </w:r>
      </w:hyperlink>
    </w:p>
    <w:p w:rsidR="009B67E5" w:rsidRDefault="009B67E5" w:rsidP="009B67E5">
      <w:pPr>
        <w:tabs>
          <w:tab w:val="left" w:pos="1080"/>
        </w:tabs>
        <w:spacing w:line="360" w:lineRule="auto"/>
        <w:rPr>
          <w:b/>
        </w:rPr>
      </w:pPr>
      <w:proofErr w:type="gramStart"/>
      <w:r w:rsidRPr="009B67E5">
        <w:rPr>
          <w:b/>
        </w:rPr>
        <w:t>vi</w:t>
      </w:r>
      <w:proofErr w:type="gramEnd"/>
      <w:r w:rsidRPr="009B67E5">
        <w:rPr>
          <w:b/>
        </w:rPr>
        <w:t xml:space="preserve"> ec2.py</w:t>
      </w:r>
    </w:p>
    <w:p w:rsidR="009B67E5" w:rsidRDefault="009B67E5" w:rsidP="009B67E5">
      <w:pPr>
        <w:tabs>
          <w:tab w:val="left" w:pos="1080"/>
        </w:tabs>
        <w:spacing w:line="360" w:lineRule="auto"/>
        <w:rPr>
          <w:b/>
        </w:rPr>
      </w:pPr>
      <w:proofErr w:type="spellStart"/>
      <w:proofErr w:type="gramStart"/>
      <w:r w:rsidRPr="009B67E5">
        <w:rPr>
          <w:b/>
        </w:rPr>
        <w:t>chmod</w:t>
      </w:r>
      <w:proofErr w:type="spellEnd"/>
      <w:proofErr w:type="gramEnd"/>
      <w:r w:rsidRPr="009B67E5">
        <w:rPr>
          <w:b/>
        </w:rPr>
        <w:t xml:space="preserve"> +x ec2.py</w:t>
      </w:r>
    </w:p>
    <w:p w:rsidR="009B67E5" w:rsidRDefault="009B67E5" w:rsidP="009B67E5">
      <w:pPr>
        <w:tabs>
          <w:tab w:val="left" w:pos="1080"/>
        </w:tabs>
        <w:spacing w:line="360" w:lineRule="auto"/>
        <w:rPr>
          <w:b/>
        </w:rPr>
      </w:pPr>
      <w:proofErr w:type="gramStart"/>
      <w:r w:rsidRPr="009B67E5">
        <w:rPr>
          <w:b/>
        </w:rPr>
        <w:t>vi</w:t>
      </w:r>
      <w:proofErr w:type="gramEnd"/>
      <w:r w:rsidRPr="009B67E5">
        <w:rPr>
          <w:b/>
        </w:rPr>
        <w:t xml:space="preserve"> ec2.ini</w:t>
      </w:r>
    </w:p>
    <w:p w:rsidR="009B67E5" w:rsidRPr="009B67E5" w:rsidRDefault="009B67E5" w:rsidP="009B67E5">
      <w:pPr>
        <w:tabs>
          <w:tab w:val="left" w:pos="1080"/>
        </w:tabs>
        <w:spacing w:line="360" w:lineRule="auto"/>
        <w:rPr>
          <w:b/>
        </w:rPr>
      </w:pPr>
      <w:proofErr w:type="gramStart"/>
      <w:r w:rsidRPr="009B67E5">
        <w:rPr>
          <w:b/>
        </w:rPr>
        <w:t>ansible-iec2.py</w:t>
      </w:r>
      <w:proofErr w:type="gramEnd"/>
      <w:r w:rsidRPr="009B67E5">
        <w:rPr>
          <w:b/>
        </w:rPr>
        <w:t xml:space="preserve"> -m ping</w:t>
      </w:r>
    </w:p>
    <w:p w:rsidR="009B67E5" w:rsidRPr="009B67E5" w:rsidRDefault="009B67E5" w:rsidP="009B67E5">
      <w:pPr>
        <w:tabs>
          <w:tab w:val="left" w:pos="1080"/>
        </w:tabs>
        <w:spacing w:line="360" w:lineRule="auto"/>
        <w:rPr>
          <w:b/>
        </w:rPr>
      </w:pPr>
      <w:r w:rsidRPr="009B67E5">
        <w:rPr>
          <w:b/>
        </w:rPr>
        <w:t xml:space="preserve"> </w:t>
      </w:r>
      <w:proofErr w:type="gramStart"/>
      <w:r w:rsidRPr="009B67E5">
        <w:rPr>
          <w:b/>
        </w:rPr>
        <w:t xml:space="preserve">1039  </w:t>
      </w:r>
      <w:proofErr w:type="spellStart"/>
      <w:r w:rsidRPr="009B67E5">
        <w:rPr>
          <w:b/>
        </w:rPr>
        <w:t>ansible</w:t>
      </w:r>
      <w:proofErr w:type="spellEnd"/>
      <w:proofErr w:type="gramEnd"/>
      <w:r w:rsidRPr="009B67E5">
        <w:rPr>
          <w:b/>
        </w:rPr>
        <w:t xml:space="preserve"> all -m ping</w:t>
      </w:r>
    </w:p>
    <w:p w:rsidR="009B67E5" w:rsidRPr="009B67E5" w:rsidRDefault="009B67E5" w:rsidP="009B67E5">
      <w:pPr>
        <w:tabs>
          <w:tab w:val="left" w:pos="1080"/>
        </w:tabs>
        <w:spacing w:line="360" w:lineRule="auto"/>
        <w:rPr>
          <w:b/>
        </w:rPr>
      </w:pPr>
      <w:r w:rsidRPr="009B67E5">
        <w:rPr>
          <w:b/>
        </w:rPr>
        <w:t xml:space="preserve"> </w:t>
      </w:r>
      <w:proofErr w:type="gramStart"/>
      <w:r w:rsidRPr="009B67E5">
        <w:rPr>
          <w:b/>
        </w:rPr>
        <w:t xml:space="preserve">1040  </w:t>
      </w:r>
      <w:proofErr w:type="spellStart"/>
      <w:r w:rsidRPr="009B67E5">
        <w:rPr>
          <w:b/>
        </w:rPr>
        <w:t>ansible</w:t>
      </w:r>
      <w:proofErr w:type="spellEnd"/>
      <w:proofErr w:type="gramEnd"/>
      <w:r w:rsidRPr="009B67E5">
        <w:rPr>
          <w:b/>
        </w:rPr>
        <w:t xml:space="preserve"> -</w:t>
      </w:r>
      <w:proofErr w:type="spellStart"/>
      <w:r w:rsidRPr="009B67E5">
        <w:rPr>
          <w:b/>
        </w:rPr>
        <w:t>i</w:t>
      </w:r>
      <w:proofErr w:type="spellEnd"/>
      <w:r w:rsidRPr="009B67E5">
        <w:rPr>
          <w:b/>
        </w:rPr>
        <w:t xml:space="preserve"> ec2.py -u ec2-user -m ping</w:t>
      </w:r>
    </w:p>
    <w:p w:rsidR="009B67E5" w:rsidRPr="009B67E5" w:rsidRDefault="009B67E5" w:rsidP="009B67E5">
      <w:pPr>
        <w:tabs>
          <w:tab w:val="left" w:pos="1080"/>
        </w:tabs>
        <w:spacing w:line="360" w:lineRule="auto"/>
        <w:rPr>
          <w:b/>
        </w:rPr>
      </w:pPr>
      <w:r w:rsidRPr="009B67E5">
        <w:rPr>
          <w:b/>
        </w:rPr>
        <w:t xml:space="preserve"> </w:t>
      </w:r>
      <w:proofErr w:type="gramStart"/>
      <w:r w:rsidRPr="009B67E5">
        <w:rPr>
          <w:b/>
        </w:rPr>
        <w:t xml:space="preserve">1041  </w:t>
      </w:r>
      <w:proofErr w:type="spellStart"/>
      <w:r w:rsidRPr="009B67E5">
        <w:rPr>
          <w:b/>
        </w:rPr>
        <w:t>ansible</w:t>
      </w:r>
      <w:proofErr w:type="spellEnd"/>
      <w:proofErr w:type="gramEnd"/>
      <w:r w:rsidRPr="009B67E5">
        <w:rPr>
          <w:b/>
        </w:rPr>
        <w:t xml:space="preserve"> -iec2.py -u ec2-user -m ping</w:t>
      </w:r>
    </w:p>
    <w:p w:rsidR="009B67E5" w:rsidRPr="009B67E5" w:rsidRDefault="009B67E5" w:rsidP="009B67E5">
      <w:pPr>
        <w:tabs>
          <w:tab w:val="left" w:pos="1080"/>
        </w:tabs>
        <w:spacing w:line="360" w:lineRule="auto"/>
        <w:rPr>
          <w:b/>
        </w:rPr>
      </w:pPr>
      <w:r w:rsidRPr="009B67E5">
        <w:rPr>
          <w:b/>
        </w:rPr>
        <w:t xml:space="preserve"> </w:t>
      </w:r>
      <w:proofErr w:type="gramStart"/>
      <w:r w:rsidRPr="009B67E5">
        <w:rPr>
          <w:b/>
        </w:rPr>
        <w:t xml:space="preserve">1042  </w:t>
      </w:r>
      <w:proofErr w:type="spellStart"/>
      <w:r w:rsidRPr="009B67E5">
        <w:rPr>
          <w:b/>
        </w:rPr>
        <w:t>ansible</w:t>
      </w:r>
      <w:proofErr w:type="spellEnd"/>
      <w:proofErr w:type="gramEnd"/>
      <w:r w:rsidRPr="009B67E5">
        <w:rPr>
          <w:b/>
        </w:rPr>
        <w:t xml:space="preserve"> -</w:t>
      </w:r>
      <w:proofErr w:type="spellStart"/>
      <w:r w:rsidRPr="009B67E5">
        <w:rPr>
          <w:b/>
        </w:rPr>
        <w:t>i</w:t>
      </w:r>
      <w:proofErr w:type="spellEnd"/>
      <w:r w:rsidRPr="009B67E5">
        <w:rPr>
          <w:b/>
        </w:rPr>
        <w:t xml:space="preserve"> ec2.py  -u ec2-user -m ping</w:t>
      </w:r>
    </w:p>
    <w:p w:rsidR="009B67E5" w:rsidRPr="009B67E5" w:rsidRDefault="009B67E5" w:rsidP="009B67E5">
      <w:pPr>
        <w:tabs>
          <w:tab w:val="left" w:pos="1080"/>
        </w:tabs>
        <w:spacing w:line="360" w:lineRule="auto"/>
        <w:rPr>
          <w:b/>
        </w:rPr>
      </w:pPr>
      <w:r w:rsidRPr="009B67E5">
        <w:rPr>
          <w:b/>
        </w:rPr>
        <w:t xml:space="preserve"> </w:t>
      </w:r>
      <w:proofErr w:type="gramStart"/>
      <w:r w:rsidRPr="009B67E5">
        <w:rPr>
          <w:b/>
        </w:rPr>
        <w:t xml:space="preserve">1043  </w:t>
      </w:r>
      <w:proofErr w:type="spellStart"/>
      <w:r w:rsidRPr="009B67E5">
        <w:rPr>
          <w:b/>
        </w:rPr>
        <w:t>ansible</w:t>
      </w:r>
      <w:proofErr w:type="spellEnd"/>
      <w:proofErr w:type="gramEnd"/>
      <w:r w:rsidRPr="009B67E5">
        <w:rPr>
          <w:b/>
        </w:rPr>
        <w:t xml:space="preserve"> -</w:t>
      </w:r>
      <w:proofErr w:type="spellStart"/>
      <w:r w:rsidRPr="009B67E5">
        <w:rPr>
          <w:b/>
        </w:rPr>
        <w:t>i</w:t>
      </w:r>
      <w:proofErr w:type="spellEnd"/>
      <w:r w:rsidRPr="009B67E5">
        <w:rPr>
          <w:b/>
        </w:rPr>
        <w:t xml:space="preserve"> ec2.py  us-esat-1 -u ec2-user -m ping</w:t>
      </w:r>
    </w:p>
    <w:p w:rsidR="009B67E5" w:rsidRPr="009B67E5" w:rsidRDefault="009B67E5" w:rsidP="009B67E5">
      <w:pPr>
        <w:tabs>
          <w:tab w:val="left" w:pos="1080"/>
        </w:tabs>
        <w:spacing w:line="360" w:lineRule="auto"/>
        <w:rPr>
          <w:b/>
        </w:rPr>
      </w:pPr>
      <w:r w:rsidRPr="009B67E5">
        <w:rPr>
          <w:b/>
        </w:rPr>
        <w:t xml:space="preserve"> </w:t>
      </w:r>
      <w:proofErr w:type="gramStart"/>
      <w:r w:rsidRPr="009B67E5">
        <w:rPr>
          <w:b/>
        </w:rPr>
        <w:t xml:space="preserve">1044  </w:t>
      </w:r>
      <w:proofErr w:type="spellStart"/>
      <w:r w:rsidRPr="009B67E5">
        <w:rPr>
          <w:b/>
        </w:rPr>
        <w:t>ansible</w:t>
      </w:r>
      <w:proofErr w:type="spellEnd"/>
      <w:proofErr w:type="gramEnd"/>
      <w:r w:rsidRPr="009B67E5">
        <w:rPr>
          <w:b/>
        </w:rPr>
        <w:t xml:space="preserve"> -</w:t>
      </w:r>
      <w:proofErr w:type="spellStart"/>
      <w:r w:rsidRPr="009B67E5">
        <w:rPr>
          <w:b/>
        </w:rPr>
        <w:t>i</w:t>
      </w:r>
      <w:proofErr w:type="spellEnd"/>
      <w:r w:rsidRPr="009B67E5">
        <w:rPr>
          <w:b/>
        </w:rPr>
        <w:t xml:space="preserve"> ec2.py  us-esat-1 -m ping</w:t>
      </w:r>
    </w:p>
    <w:p w:rsidR="009B67E5" w:rsidRDefault="009B67E5" w:rsidP="009B67E5">
      <w:pPr>
        <w:tabs>
          <w:tab w:val="left" w:pos="1080"/>
        </w:tabs>
        <w:spacing w:line="360" w:lineRule="auto"/>
        <w:rPr>
          <w:b/>
        </w:rPr>
      </w:pPr>
      <w:r w:rsidRPr="009B67E5">
        <w:rPr>
          <w:b/>
        </w:rPr>
        <w:t xml:space="preserve"> </w:t>
      </w:r>
      <w:proofErr w:type="gramStart"/>
      <w:r w:rsidRPr="009B67E5">
        <w:rPr>
          <w:b/>
        </w:rPr>
        <w:t xml:space="preserve">1045  </w:t>
      </w:r>
      <w:proofErr w:type="spellStart"/>
      <w:r w:rsidRPr="009B67E5">
        <w:rPr>
          <w:b/>
        </w:rPr>
        <w:t>ansible</w:t>
      </w:r>
      <w:proofErr w:type="spellEnd"/>
      <w:proofErr w:type="gramEnd"/>
      <w:r w:rsidRPr="009B67E5">
        <w:rPr>
          <w:b/>
        </w:rPr>
        <w:t xml:space="preserve"> -</w:t>
      </w:r>
      <w:proofErr w:type="spellStart"/>
      <w:r w:rsidRPr="009B67E5">
        <w:rPr>
          <w:b/>
        </w:rPr>
        <w:t>i</w:t>
      </w:r>
      <w:proofErr w:type="spellEnd"/>
      <w:r w:rsidRPr="009B67E5">
        <w:rPr>
          <w:b/>
        </w:rPr>
        <w:t xml:space="preserve"> ec2.py  us-east-1 -m ping</w:t>
      </w:r>
    </w:p>
    <w:p w:rsidR="009B67E5" w:rsidRPr="006E792E" w:rsidRDefault="009B67E5" w:rsidP="009B67E5">
      <w:pPr>
        <w:tabs>
          <w:tab w:val="left" w:pos="1080"/>
        </w:tabs>
        <w:spacing w:line="360" w:lineRule="auto"/>
        <w:rPr>
          <w:b/>
        </w:rPr>
      </w:pPr>
    </w:p>
    <w:p w:rsidR="006E792E" w:rsidRPr="00D76825" w:rsidRDefault="006E792E" w:rsidP="00606351">
      <w:pPr>
        <w:spacing w:line="360" w:lineRule="auto"/>
      </w:pPr>
    </w:p>
    <w:sectPr w:rsidR="006E792E" w:rsidRPr="00D76825" w:rsidSect="004A6141">
      <w:headerReference w:type="even" r:id="rId8"/>
      <w:headerReference w:type="default" r:id="rId9"/>
      <w:footerReference w:type="even" r:id="rId10"/>
      <w:footerReference w:type="default" r:id="rId11"/>
      <w:headerReference w:type="first" r:id="rId12"/>
      <w:footerReference w:type="first" r:id="rId13"/>
      <w:pgSz w:w="12240" w:h="15840"/>
      <w:pgMar w:top="1008" w:right="1008" w:bottom="1008" w:left="1008" w:header="720" w:footer="720" w:gutter="0"/>
      <w:pgBorders w:offsetFrom="page">
        <w:top w:val="single" w:sz="8" w:space="24" w:color="244061" w:themeColor="accent1" w:themeShade="80"/>
        <w:left w:val="single" w:sz="8" w:space="24" w:color="244061" w:themeColor="accent1" w:themeShade="80"/>
        <w:bottom w:val="single" w:sz="8" w:space="24" w:color="244061" w:themeColor="accent1" w:themeShade="80"/>
        <w:right w:val="single" w:sz="8" w:space="24" w:color="244061" w:themeColor="accent1" w:themeShade="80"/>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70C76" w:rsidRDefault="00D70C76" w:rsidP="002E3309">
      <w:pPr>
        <w:spacing w:after="0" w:line="240" w:lineRule="auto"/>
      </w:pPr>
      <w:r>
        <w:separator/>
      </w:r>
    </w:p>
  </w:endnote>
  <w:endnote w:type="continuationSeparator" w:id="0">
    <w:p w:rsidR="00D70C76" w:rsidRDefault="00D70C76" w:rsidP="002E330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3309" w:rsidRDefault="002E330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3309" w:rsidRDefault="002E3309">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3309" w:rsidRDefault="002E330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70C76" w:rsidRDefault="00D70C76" w:rsidP="002E3309">
      <w:pPr>
        <w:spacing w:after="0" w:line="240" w:lineRule="auto"/>
      </w:pPr>
      <w:r>
        <w:separator/>
      </w:r>
    </w:p>
  </w:footnote>
  <w:footnote w:type="continuationSeparator" w:id="0">
    <w:p w:rsidR="00D70C76" w:rsidRDefault="00D70C76" w:rsidP="002E330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3309" w:rsidRDefault="002E330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3309" w:rsidRDefault="002E3309">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3309" w:rsidRDefault="002E330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6"/>
    <w:multiLevelType w:val="multilevel"/>
    <w:tmpl w:val="00000006"/>
    <w:lvl w:ilvl="0">
      <w:start w:val="1"/>
      <w:numFmt w:val="bullet"/>
      <w:lvlText w:val=""/>
      <w:lvlJc w:val="left"/>
      <w:pPr>
        <w:tabs>
          <w:tab w:val="num" w:pos="0"/>
        </w:tabs>
        <w:ind w:left="720" w:hanging="360"/>
      </w:pPr>
      <w:rPr>
        <w:rFonts w:ascii="Symbol" w:hAnsi="Symbol" w:cs="Symbol"/>
        <w:b/>
        <w:sz w:val="24"/>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
    <w:nsid w:val="00000007"/>
    <w:multiLevelType w:val="multilevel"/>
    <w:tmpl w:val="00000007"/>
    <w:name w:val="WWNum7"/>
    <w:lvl w:ilvl="0">
      <w:start w:val="1"/>
      <w:numFmt w:val="bullet"/>
      <w:lvlText w:val=""/>
      <w:lvlJc w:val="left"/>
      <w:pPr>
        <w:tabs>
          <w:tab w:val="num" w:pos="0"/>
        </w:tabs>
        <w:ind w:left="720" w:hanging="360"/>
      </w:pPr>
      <w:rPr>
        <w:rFonts w:ascii="Symbol" w:hAnsi="Symbol" w:cs="Symbol"/>
        <w:sz w:val="24"/>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
    <w:nsid w:val="00000008"/>
    <w:multiLevelType w:val="multilevel"/>
    <w:tmpl w:val="00000008"/>
    <w:name w:val="WWNum8"/>
    <w:lvl w:ilvl="0">
      <w:start w:val="1"/>
      <w:numFmt w:val="bullet"/>
      <w:lvlText w:val=""/>
      <w:lvlJc w:val="left"/>
      <w:pPr>
        <w:tabs>
          <w:tab w:val="num" w:pos="0"/>
        </w:tabs>
        <w:ind w:left="720" w:hanging="360"/>
      </w:pPr>
      <w:rPr>
        <w:rFonts w:ascii="Symbol" w:hAnsi="Symbol" w:cs="Symbol"/>
        <w:b/>
        <w:sz w:val="24"/>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3">
    <w:nsid w:val="00000009"/>
    <w:multiLevelType w:val="multilevel"/>
    <w:tmpl w:val="00000009"/>
    <w:lvl w:ilvl="0">
      <w:start w:val="1"/>
      <w:numFmt w:val="bullet"/>
      <w:lvlText w:val=""/>
      <w:lvlJc w:val="left"/>
      <w:pPr>
        <w:tabs>
          <w:tab w:val="num" w:pos="0"/>
        </w:tabs>
        <w:ind w:left="720" w:hanging="360"/>
      </w:pPr>
      <w:rPr>
        <w:rFonts w:ascii="Symbol" w:hAnsi="Symbol" w:cs="Symbol"/>
        <w:sz w:val="24"/>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4">
    <w:nsid w:val="0000000A"/>
    <w:multiLevelType w:val="multilevel"/>
    <w:tmpl w:val="0000000A"/>
    <w:name w:val="WWNum10"/>
    <w:lvl w:ilvl="0">
      <w:start w:val="1"/>
      <w:numFmt w:val="bullet"/>
      <w:lvlText w:val=""/>
      <w:lvlJc w:val="left"/>
      <w:pPr>
        <w:tabs>
          <w:tab w:val="num" w:pos="0"/>
        </w:tabs>
        <w:ind w:left="720" w:hanging="360"/>
      </w:pPr>
      <w:rPr>
        <w:rFonts w:ascii="Symbol" w:hAnsi="Symbol" w:cs="Symbol"/>
        <w:sz w:val="24"/>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5">
    <w:nsid w:val="0000000B"/>
    <w:multiLevelType w:val="multilevel"/>
    <w:tmpl w:val="0000000B"/>
    <w:name w:val="WWNum11"/>
    <w:lvl w:ilvl="0">
      <w:start w:val="1"/>
      <w:numFmt w:val="bullet"/>
      <w:lvlText w:val=""/>
      <w:lvlJc w:val="left"/>
      <w:pPr>
        <w:tabs>
          <w:tab w:val="num" w:pos="0"/>
        </w:tabs>
        <w:ind w:left="720" w:hanging="360"/>
      </w:pPr>
      <w:rPr>
        <w:rFonts w:ascii="Symbol" w:hAnsi="Symbol" w:cs="Symbol"/>
        <w:sz w:val="24"/>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6">
    <w:nsid w:val="06AA51BB"/>
    <w:multiLevelType w:val="hybridMultilevel"/>
    <w:tmpl w:val="92346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C1539D4"/>
    <w:multiLevelType w:val="hybridMultilevel"/>
    <w:tmpl w:val="844A7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E1869A8"/>
    <w:multiLevelType w:val="hybridMultilevel"/>
    <w:tmpl w:val="4D8A1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03B65A4"/>
    <w:multiLevelType w:val="hybridMultilevel"/>
    <w:tmpl w:val="20805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43C7516"/>
    <w:multiLevelType w:val="hybridMultilevel"/>
    <w:tmpl w:val="9A1EF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3D811B5"/>
    <w:multiLevelType w:val="hybridMultilevel"/>
    <w:tmpl w:val="FE720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8372A68"/>
    <w:multiLevelType w:val="hybridMultilevel"/>
    <w:tmpl w:val="63DEB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4074E29"/>
    <w:multiLevelType w:val="hybridMultilevel"/>
    <w:tmpl w:val="B27CC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4F33D88"/>
    <w:multiLevelType w:val="hybridMultilevel"/>
    <w:tmpl w:val="89609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5601A94"/>
    <w:multiLevelType w:val="hybridMultilevel"/>
    <w:tmpl w:val="93EAF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FA222C2"/>
    <w:multiLevelType w:val="hybridMultilevel"/>
    <w:tmpl w:val="33664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040415C"/>
    <w:multiLevelType w:val="hybridMultilevel"/>
    <w:tmpl w:val="32A65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9AB0E27"/>
    <w:multiLevelType w:val="hybridMultilevel"/>
    <w:tmpl w:val="410E0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CAB1D0B"/>
    <w:multiLevelType w:val="hybridMultilevel"/>
    <w:tmpl w:val="DDAE0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10"/>
  </w:num>
  <w:num w:numId="8">
    <w:abstractNumId w:val="19"/>
  </w:num>
  <w:num w:numId="9">
    <w:abstractNumId w:val="15"/>
  </w:num>
  <w:num w:numId="10">
    <w:abstractNumId w:val="16"/>
  </w:num>
  <w:num w:numId="11">
    <w:abstractNumId w:val="8"/>
  </w:num>
  <w:num w:numId="12">
    <w:abstractNumId w:val="17"/>
  </w:num>
  <w:num w:numId="13">
    <w:abstractNumId w:val="9"/>
  </w:num>
  <w:num w:numId="14">
    <w:abstractNumId w:val="7"/>
  </w:num>
  <w:num w:numId="15">
    <w:abstractNumId w:val="11"/>
  </w:num>
  <w:num w:numId="16">
    <w:abstractNumId w:val="6"/>
  </w:num>
  <w:num w:numId="17">
    <w:abstractNumId w:val="13"/>
  </w:num>
  <w:num w:numId="18">
    <w:abstractNumId w:val="18"/>
  </w:num>
  <w:num w:numId="19">
    <w:abstractNumId w:val="12"/>
  </w:num>
  <w:num w:numId="20">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proofState w:spelling="clean" w:grammar="clean"/>
  <w:documentProtection w:edit="readOnly" w:enforcement="0"/>
  <w:defaultTabStop w:val="720"/>
  <w:characterSpacingControl w:val="doNotCompress"/>
  <w:hdrShapeDefaults>
    <o:shapedefaults v:ext="edit" spidmax="55298"/>
  </w:hdrShapeDefaults>
  <w:footnotePr>
    <w:footnote w:id="-1"/>
    <w:footnote w:id="0"/>
  </w:footnotePr>
  <w:endnotePr>
    <w:endnote w:id="-1"/>
    <w:endnote w:id="0"/>
  </w:endnotePr>
  <w:compat>
    <w:useFELayout/>
  </w:compat>
  <w:rsids>
    <w:rsidRoot w:val="006779B2"/>
    <w:rsid w:val="000226C7"/>
    <w:rsid w:val="00043687"/>
    <w:rsid w:val="000876A4"/>
    <w:rsid w:val="000C21BB"/>
    <w:rsid w:val="000E1BB2"/>
    <w:rsid w:val="0016480D"/>
    <w:rsid w:val="0017036E"/>
    <w:rsid w:val="001A556F"/>
    <w:rsid w:val="001A62D6"/>
    <w:rsid w:val="001B406E"/>
    <w:rsid w:val="001E7F6E"/>
    <w:rsid w:val="001F2475"/>
    <w:rsid w:val="0022118F"/>
    <w:rsid w:val="0026403F"/>
    <w:rsid w:val="00280B78"/>
    <w:rsid w:val="002A3049"/>
    <w:rsid w:val="002B5A68"/>
    <w:rsid w:val="002E3309"/>
    <w:rsid w:val="00316396"/>
    <w:rsid w:val="00364C67"/>
    <w:rsid w:val="003705F4"/>
    <w:rsid w:val="003C408A"/>
    <w:rsid w:val="004422D9"/>
    <w:rsid w:val="00446E0A"/>
    <w:rsid w:val="00474A65"/>
    <w:rsid w:val="004A6141"/>
    <w:rsid w:val="004F104B"/>
    <w:rsid w:val="004F695A"/>
    <w:rsid w:val="004F6F5A"/>
    <w:rsid w:val="00542023"/>
    <w:rsid w:val="005972D7"/>
    <w:rsid w:val="005A02ED"/>
    <w:rsid w:val="005C0A43"/>
    <w:rsid w:val="005C7291"/>
    <w:rsid w:val="00606351"/>
    <w:rsid w:val="0060757A"/>
    <w:rsid w:val="00622C57"/>
    <w:rsid w:val="006468DF"/>
    <w:rsid w:val="00670BC7"/>
    <w:rsid w:val="006779B2"/>
    <w:rsid w:val="00684EA3"/>
    <w:rsid w:val="006D5ED5"/>
    <w:rsid w:val="006E792E"/>
    <w:rsid w:val="006F65C3"/>
    <w:rsid w:val="007044B5"/>
    <w:rsid w:val="00781CEF"/>
    <w:rsid w:val="007F5BA4"/>
    <w:rsid w:val="00810F4E"/>
    <w:rsid w:val="00824AC4"/>
    <w:rsid w:val="008331C2"/>
    <w:rsid w:val="008535E5"/>
    <w:rsid w:val="00860439"/>
    <w:rsid w:val="00871BBB"/>
    <w:rsid w:val="0087252D"/>
    <w:rsid w:val="008A70CE"/>
    <w:rsid w:val="008B2C07"/>
    <w:rsid w:val="009574F7"/>
    <w:rsid w:val="009B1ED5"/>
    <w:rsid w:val="009B67E5"/>
    <w:rsid w:val="009D6A5A"/>
    <w:rsid w:val="00A04C48"/>
    <w:rsid w:val="00A21C6A"/>
    <w:rsid w:val="00A43570"/>
    <w:rsid w:val="00A4658C"/>
    <w:rsid w:val="00A521CF"/>
    <w:rsid w:val="00A55608"/>
    <w:rsid w:val="00A81E24"/>
    <w:rsid w:val="00A911C5"/>
    <w:rsid w:val="00A92A04"/>
    <w:rsid w:val="00A97D35"/>
    <w:rsid w:val="00AB4872"/>
    <w:rsid w:val="00AE7808"/>
    <w:rsid w:val="00B1519E"/>
    <w:rsid w:val="00B30575"/>
    <w:rsid w:val="00B81350"/>
    <w:rsid w:val="00B844A2"/>
    <w:rsid w:val="00C145D7"/>
    <w:rsid w:val="00C4608A"/>
    <w:rsid w:val="00C500CB"/>
    <w:rsid w:val="00C5240C"/>
    <w:rsid w:val="00C9167B"/>
    <w:rsid w:val="00CD705B"/>
    <w:rsid w:val="00CE6744"/>
    <w:rsid w:val="00CF410E"/>
    <w:rsid w:val="00D70C76"/>
    <w:rsid w:val="00D76825"/>
    <w:rsid w:val="00DA69FA"/>
    <w:rsid w:val="00DD0E8E"/>
    <w:rsid w:val="00DE0348"/>
    <w:rsid w:val="00DE39B9"/>
    <w:rsid w:val="00E01012"/>
    <w:rsid w:val="00E02FC2"/>
    <w:rsid w:val="00E071C5"/>
    <w:rsid w:val="00E20283"/>
    <w:rsid w:val="00E46686"/>
    <w:rsid w:val="00E726B2"/>
    <w:rsid w:val="00E80312"/>
    <w:rsid w:val="00EF2B9C"/>
    <w:rsid w:val="00F45E65"/>
    <w:rsid w:val="00F5052F"/>
    <w:rsid w:val="00F54455"/>
    <w:rsid w:val="00F71714"/>
    <w:rsid w:val="00F87D7D"/>
    <w:rsid w:val="00FA77B5"/>
    <w:rsid w:val="00FB762F"/>
    <w:rsid w:val="00FC02B8"/>
    <w:rsid w:val="00FE299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52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6A5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aliases w:val="OWN-1.0"/>
    <w:basedOn w:val="Normal"/>
    <w:next w:val="Normal"/>
    <w:link w:val="TitleChar"/>
    <w:rsid w:val="006779B2"/>
    <w:pPr>
      <w:pBdr>
        <w:bottom w:val="single" w:sz="8" w:space="4" w:color="4F81BD" w:themeColor="accent1"/>
      </w:pBdr>
      <w:suppressAutoHyphens/>
      <w:spacing w:after="300" w:line="240" w:lineRule="auto"/>
      <w:contextualSpacing/>
      <w:jc w:val="center"/>
    </w:pPr>
    <w:rPr>
      <w:rFonts w:asciiTheme="majorHAnsi" w:eastAsiaTheme="majorEastAsia" w:hAnsiTheme="majorHAnsi" w:cstheme="majorBidi"/>
      <w:b/>
      <w:noProof/>
      <w:color w:val="17365D" w:themeColor="text2" w:themeShade="BF"/>
      <w:spacing w:val="5"/>
      <w:kern w:val="28"/>
      <w:sz w:val="52"/>
      <w:szCs w:val="52"/>
    </w:rPr>
  </w:style>
  <w:style w:type="character" w:customStyle="1" w:styleId="TitleChar">
    <w:name w:val="Title Char"/>
    <w:aliases w:val="OWN-1.0 Char"/>
    <w:basedOn w:val="DefaultParagraphFont"/>
    <w:link w:val="Title"/>
    <w:rsid w:val="006779B2"/>
    <w:rPr>
      <w:rFonts w:asciiTheme="majorHAnsi" w:eastAsiaTheme="majorEastAsia" w:hAnsiTheme="majorHAnsi" w:cstheme="majorBidi"/>
      <w:b/>
      <w:noProof/>
      <w:color w:val="17365D" w:themeColor="text2" w:themeShade="BF"/>
      <w:spacing w:val="5"/>
      <w:kern w:val="28"/>
      <w:sz w:val="52"/>
      <w:szCs w:val="52"/>
    </w:rPr>
  </w:style>
  <w:style w:type="paragraph" w:styleId="ListParagraph">
    <w:name w:val="List Paragraph"/>
    <w:basedOn w:val="Normal"/>
    <w:qFormat/>
    <w:rsid w:val="006779B2"/>
    <w:pPr>
      <w:widowControl w:val="0"/>
      <w:suppressAutoHyphens/>
      <w:spacing w:before="3" w:after="0" w:line="240" w:lineRule="auto"/>
      <w:ind w:left="821" w:hanging="361"/>
    </w:pPr>
    <w:rPr>
      <w:rFonts w:ascii="Calibri" w:eastAsia="Calibri" w:hAnsi="Calibri" w:cs="Calibri"/>
      <w:color w:val="00000A"/>
      <w:kern w:val="1"/>
    </w:rPr>
  </w:style>
  <w:style w:type="paragraph" w:customStyle="1" w:styleId="OWN">
    <w:name w:val="OWN"/>
    <w:basedOn w:val="Title"/>
    <w:link w:val="OWNChar"/>
    <w:rsid w:val="006779B2"/>
    <w:pPr>
      <w:widowControl w:val="0"/>
      <w:autoSpaceDE w:val="0"/>
      <w:autoSpaceDN w:val="0"/>
    </w:pPr>
    <w:rPr>
      <w:b w:val="0"/>
      <w:noProof w:val="0"/>
      <w:sz w:val="32"/>
      <w:szCs w:val="32"/>
    </w:rPr>
  </w:style>
  <w:style w:type="character" w:customStyle="1" w:styleId="OWNChar">
    <w:name w:val="OWN Char"/>
    <w:basedOn w:val="TitleChar"/>
    <w:link w:val="OWN"/>
    <w:rsid w:val="006779B2"/>
    <w:rPr>
      <w:sz w:val="32"/>
      <w:szCs w:val="32"/>
    </w:rPr>
  </w:style>
  <w:style w:type="character" w:styleId="Hyperlink">
    <w:name w:val="Hyperlink"/>
    <w:basedOn w:val="DefaultParagraphFont"/>
    <w:uiPriority w:val="99"/>
    <w:unhideWhenUsed/>
    <w:rsid w:val="006779B2"/>
    <w:rPr>
      <w:color w:val="0000FF" w:themeColor="hyperlink"/>
      <w:u w:val="single"/>
    </w:rPr>
  </w:style>
  <w:style w:type="paragraph" w:styleId="Header">
    <w:name w:val="header"/>
    <w:basedOn w:val="Normal"/>
    <w:link w:val="HeaderChar"/>
    <w:uiPriority w:val="99"/>
    <w:semiHidden/>
    <w:unhideWhenUsed/>
    <w:rsid w:val="002E330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E3309"/>
  </w:style>
  <w:style w:type="paragraph" w:styleId="Footer">
    <w:name w:val="footer"/>
    <w:basedOn w:val="Normal"/>
    <w:link w:val="FooterChar"/>
    <w:uiPriority w:val="99"/>
    <w:semiHidden/>
    <w:unhideWhenUsed/>
    <w:rsid w:val="002E330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E3309"/>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raw.githubusercontent.com/ansible/ansible/devel/contrib/inventory/ec2.py"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1825</TotalTime>
  <Pages>1</Pages>
  <Words>3417</Words>
  <Characters>19479</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REDMINE</dc:creator>
  <cp:keywords/>
  <dc:description/>
  <cp:lastModifiedBy>sujith</cp:lastModifiedBy>
  <cp:revision>64</cp:revision>
  <dcterms:created xsi:type="dcterms:W3CDTF">2018-02-19T06:17:00Z</dcterms:created>
  <dcterms:modified xsi:type="dcterms:W3CDTF">2020-06-27T16:31:00Z</dcterms:modified>
</cp:coreProperties>
</file>